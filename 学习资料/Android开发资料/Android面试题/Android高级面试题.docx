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E7307" w14:textId="4A2AA099" w:rsidR="006724C5" w:rsidRDefault="00442F8D" w:rsidP="00442F8D">
      <w:pPr>
        <w:jc w:val="center"/>
        <w:rPr>
          <w:rFonts w:hint="eastAsia"/>
          <w:b/>
          <w:sz w:val="44"/>
          <w:szCs w:val="44"/>
        </w:rPr>
      </w:pPr>
      <w:r w:rsidRPr="00442F8D">
        <w:rPr>
          <w:rFonts w:hint="eastAsia"/>
          <w:b/>
          <w:sz w:val="44"/>
          <w:szCs w:val="44"/>
        </w:rPr>
        <w:t>Android</w:t>
      </w:r>
      <w:r w:rsidRPr="00442F8D">
        <w:rPr>
          <w:rFonts w:hint="eastAsia"/>
          <w:b/>
          <w:sz w:val="44"/>
          <w:szCs w:val="44"/>
        </w:rPr>
        <w:t>高级面试题</w:t>
      </w:r>
    </w:p>
    <w:p w14:paraId="3A770F1B" w14:textId="77777777" w:rsidR="00633AA0" w:rsidRDefault="00633AA0" w:rsidP="00442F8D">
      <w:pPr>
        <w:jc w:val="center"/>
        <w:rPr>
          <w:rFonts w:hint="eastAsia"/>
          <w:b/>
          <w:sz w:val="44"/>
          <w:szCs w:val="44"/>
        </w:rPr>
      </w:pPr>
    </w:p>
    <w:p w14:paraId="605FFC8D" w14:textId="560D5507" w:rsidR="00442F8D" w:rsidRDefault="00633AA0" w:rsidP="00633AA0">
      <w:pPr>
        <w:jc w:val="left"/>
        <w:rPr>
          <w:rFonts w:ascii="微软雅黑" w:eastAsia="微软雅黑" w:hAnsiTheme="minorHAnsi" w:cs="微软雅黑" w:hint="eastAsia"/>
          <w:color w:val="0000FF"/>
          <w:kern w:val="0"/>
          <w:sz w:val="32"/>
          <w:szCs w:val="32"/>
        </w:rPr>
      </w:pPr>
      <w:r w:rsidRPr="00783B4C">
        <w:rPr>
          <w:rFonts w:ascii="微软雅黑" w:eastAsia="微软雅黑" w:hAnsiTheme="minorHAnsi" w:cs="微软雅黑"/>
          <w:color w:val="0000FF"/>
          <w:kern w:val="0"/>
          <w:sz w:val="32"/>
          <w:szCs w:val="32"/>
        </w:rPr>
        <w:t>1</w:t>
      </w:r>
      <w:r w:rsidRPr="00783B4C">
        <w:rPr>
          <w:rFonts w:ascii="微软雅黑" w:eastAsia="微软雅黑" w:hAnsiTheme="minorHAnsi" w:cs="微软雅黑" w:hint="eastAsia"/>
          <w:color w:val="0000FF"/>
          <w:kern w:val="0"/>
          <w:sz w:val="32"/>
          <w:szCs w:val="32"/>
        </w:rPr>
        <w:t>、</w:t>
      </w:r>
      <w:r w:rsidRPr="00783B4C">
        <w:rPr>
          <w:rFonts w:ascii="微软雅黑" w:eastAsia="微软雅黑" w:hAnsiTheme="minorHAnsi" w:cs="微软雅黑"/>
          <w:color w:val="0000FF"/>
          <w:kern w:val="0"/>
          <w:sz w:val="32"/>
          <w:szCs w:val="32"/>
        </w:rPr>
        <w:t>View</w:t>
      </w:r>
      <w:r w:rsidRPr="00783B4C">
        <w:rPr>
          <w:rFonts w:ascii="微软雅黑" w:eastAsia="微软雅黑" w:hAnsiTheme="minorHAnsi" w:cs="微软雅黑" w:hint="eastAsia"/>
          <w:color w:val="0000FF"/>
          <w:kern w:val="0"/>
          <w:sz w:val="32"/>
          <w:szCs w:val="32"/>
        </w:rPr>
        <w:t>和</w:t>
      </w:r>
      <w:r w:rsidRPr="00783B4C">
        <w:rPr>
          <w:rFonts w:ascii="微软雅黑" w:eastAsia="微软雅黑" w:hAnsiTheme="minorHAnsi" w:cs="微软雅黑"/>
          <w:color w:val="0000FF"/>
          <w:kern w:val="0"/>
          <w:sz w:val="32"/>
          <w:szCs w:val="32"/>
        </w:rPr>
        <w:t>ViewGroup</w:t>
      </w:r>
      <w:r w:rsidRPr="00783B4C">
        <w:rPr>
          <w:rFonts w:ascii="微软雅黑" w:eastAsia="微软雅黑" w:hAnsiTheme="minorHAnsi" w:cs="微软雅黑" w:hint="eastAsia"/>
          <w:color w:val="0000FF"/>
          <w:kern w:val="0"/>
          <w:sz w:val="32"/>
          <w:szCs w:val="32"/>
        </w:rPr>
        <w:t>的关系</w:t>
      </w:r>
    </w:p>
    <w:p w14:paraId="2D7E1F44" w14:textId="77777777" w:rsidR="00783B4C" w:rsidRDefault="00783B4C" w:rsidP="00783B4C">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hint="eastAsia"/>
          <w:color w:val="353535"/>
          <w:kern w:val="0"/>
          <w:sz w:val="28"/>
          <w:szCs w:val="28"/>
        </w:rPr>
        <w:t>答：</w:t>
      </w:r>
      <w:r>
        <w:rPr>
          <w:rFonts w:ascii="Arial" w:eastAsiaTheme="minorEastAsia" w:hAnsi="Arial" w:cs="Arial"/>
          <w:color w:val="353535"/>
          <w:kern w:val="0"/>
          <w:sz w:val="28"/>
          <w:szCs w:val="28"/>
        </w:rPr>
        <w:t>Android</w:t>
      </w:r>
      <w:r>
        <w:rPr>
          <w:rFonts w:ascii="Arial" w:eastAsiaTheme="minorEastAsia" w:hAnsi="Arial" w:cs="Arial"/>
          <w:color w:val="353535"/>
          <w:kern w:val="0"/>
          <w:sz w:val="28"/>
          <w:szCs w:val="28"/>
        </w:rPr>
        <w:t>的</w:t>
      </w:r>
      <w:r>
        <w:rPr>
          <w:rFonts w:ascii="Arial" w:eastAsiaTheme="minorEastAsia" w:hAnsi="Arial" w:cs="Arial"/>
          <w:color w:val="353535"/>
          <w:kern w:val="0"/>
          <w:sz w:val="28"/>
          <w:szCs w:val="28"/>
        </w:rPr>
        <w:t>UI</w:t>
      </w:r>
      <w:r>
        <w:rPr>
          <w:rFonts w:ascii="Arial" w:eastAsiaTheme="minorEastAsia" w:hAnsi="Arial" w:cs="Arial"/>
          <w:color w:val="353535"/>
          <w:kern w:val="0"/>
          <w:sz w:val="28"/>
          <w:szCs w:val="28"/>
        </w:rPr>
        <w:t>界面都是由</w:t>
      </w:r>
      <w:r>
        <w:rPr>
          <w:rFonts w:ascii="Arial" w:eastAsiaTheme="minorEastAsia" w:hAnsi="Arial" w:cs="Arial"/>
          <w:color w:val="353535"/>
          <w:kern w:val="0"/>
          <w:sz w:val="28"/>
          <w:szCs w:val="28"/>
        </w:rPr>
        <w:t>View</w:t>
      </w:r>
      <w:r>
        <w:rPr>
          <w:rFonts w:ascii="Arial" w:eastAsiaTheme="minorEastAsia" w:hAnsi="Arial" w:cs="Arial"/>
          <w:color w:val="353535"/>
          <w:kern w:val="0"/>
          <w:sz w:val="28"/>
          <w:szCs w:val="28"/>
        </w:rPr>
        <w:t>和</w:t>
      </w:r>
      <w:r>
        <w:rPr>
          <w:rFonts w:ascii="Arial" w:eastAsiaTheme="minorEastAsia" w:hAnsi="Arial" w:cs="Arial"/>
          <w:color w:val="353535"/>
          <w:kern w:val="0"/>
          <w:sz w:val="28"/>
          <w:szCs w:val="28"/>
        </w:rPr>
        <w:t>ViewGroup</w:t>
      </w:r>
      <w:r>
        <w:rPr>
          <w:rFonts w:ascii="Arial" w:eastAsiaTheme="minorEastAsia" w:hAnsi="Arial" w:cs="Arial"/>
          <w:color w:val="353535"/>
          <w:kern w:val="0"/>
          <w:sz w:val="28"/>
          <w:szCs w:val="28"/>
        </w:rPr>
        <w:t>及其派生类组合而成的。</w:t>
      </w:r>
    </w:p>
    <w:p w14:paraId="5A822D9F" w14:textId="1E3CC906" w:rsidR="00783B4C" w:rsidRDefault="00783B4C" w:rsidP="00783B4C">
      <w:pPr>
        <w:widowControl/>
        <w:autoSpaceDE w:val="0"/>
        <w:autoSpaceDN w:val="0"/>
        <w:adjustRightInd w:val="0"/>
        <w:jc w:val="left"/>
        <w:rPr>
          <w:rFonts w:ascii="Arial" w:eastAsiaTheme="minorEastAsia" w:hAnsi="Arial" w:cs="Arial"/>
          <w:color w:val="353535"/>
          <w:kern w:val="0"/>
          <w:sz w:val="28"/>
          <w:szCs w:val="28"/>
        </w:rPr>
      </w:pPr>
      <w:r>
        <w:rPr>
          <w:rFonts w:ascii="Arial" w:eastAsiaTheme="minorEastAsia" w:hAnsi="Arial" w:cs="Arial"/>
          <w:color w:val="353535"/>
          <w:kern w:val="0"/>
          <w:sz w:val="28"/>
          <w:szCs w:val="28"/>
        </w:rPr>
        <w:t xml:space="preserve">　其中，</w:t>
      </w:r>
      <w:r>
        <w:rPr>
          <w:rFonts w:ascii="Arial" w:eastAsiaTheme="minorEastAsia" w:hAnsi="Arial" w:cs="Arial"/>
          <w:color w:val="353535"/>
          <w:kern w:val="0"/>
          <w:sz w:val="28"/>
          <w:szCs w:val="28"/>
        </w:rPr>
        <w:t>View</w:t>
      </w:r>
      <w:r>
        <w:rPr>
          <w:rFonts w:ascii="Arial" w:eastAsiaTheme="minorEastAsia" w:hAnsi="Arial" w:cs="Arial"/>
          <w:color w:val="353535"/>
          <w:kern w:val="0"/>
          <w:sz w:val="28"/>
          <w:szCs w:val="28"/>
        </w:rPr>
        <w:t>是所有</w:t>
      </w:r>
      <w:r>
        <w:rPr>
          <w:rFonts w:ascii="Arial" w:eastAsiaTheme="minorEastAsia" w:hAnsi="Arial" w:cs="Arial"/>
          <w:color w:val="353535"/>
          <w:kern w:val="0"/>
          <w:sz w:val="28"/>
          <w:szCs w:val="28"/>
        </w:rPr>
        <w:t>UI</w:t>
      </w:r>
      <w:r>
        <w:rPr>
          <w:rFonts w:ascii="Arial" w:eastAsiaTheme="minorEastAsia" w:hAnsi="Arial" w:cs="Arial"/>
          <w:color w:val="353535"/>
          <w:kern w:val="0"/>
          <w:sz w:val="28"/>
          <w:szCs w:val="28"/>
        </w:rPr>
        <w:t>组件的基类，而</w:t>
      </w:r>
      <w:r>
        <w:rPr>
          <w:rFonts w:ascii="Arial" w:eastAsiaTheme="minorEastAsia" w:hAnsi="Arial" w:cs="Arial"/>
          <w:color w:val="353535"/>
          <w:kern w:val="0"/>
          <w:sz w:val="28"/>
          <w:szCs w:val="28"/>
        </w:rPr>
        <w:t xml:space="preserve"> ViewGroup</w:t>
      </w:r>
      <w:r>
        <w:rPr>
          <w:rFonts w:ascii="Arial" w:eastAsiaTheme="minorEastAsia" w:hAnsi="Arial" w:cs="Arial"/>
          <w:color w:val="353535"/>
          <w:kern w:val="0"/>
          <w:sz w:val="28"/>
          <w:szCs w:val="28"/>
        </w:rPr>
        <w:t>是容纳这些组件的容器，其本身也是从</w:t>
      </w:r>
      <w:r>
        <w:rPr>
          <w:rFonts w:ascii="Arial" w:eastAsiaTheme="minorEastAsia" w:hAnsi="Arial" w:cs="Arial"/>
          <w:color w:val="353535"/>
          <w:kern w:val="0"/>
          <w:sz w:val="28"/>
          <w:szCs w:val="28"/>
        </w:rPr>
        <w:t>View</w:t>
      </w:r>
      <w:r>
        <w:rPr>
          <w:rFonts w:ascii="Arial" w:eastAsiaTheme="minorEastAsia" w:hAnsi="Arial" w:cs="Arial"/>
          <w:color w:val="353535"/>
          <w:kern w:val="0"/>
          <w:sz w:val="28"/>
          <w:szCs w:val="28"/>
        </w:rPr>
        <w:t>派生出来的</w:t>
      </w:r>
      <w:r>
        <w:rPr>
          <w:rFonts w:ascii="Arial" w:eastAsiaTheme="minorEastAsia" w:hAnsi="Arial" w:cs="Arial"/>
          <w:color w:val="353535"/>
          <w:kern w:val="0"/>
          <w:sz w:val="28"/>
          <w:szCs w:val="28"/>
        </w:rPr>
        <w:t>.</w:t>
      </w:r>
    </w:p>
    <w:p w14:paraId="4F1D1643" w14:textId="0B276AF9" w:rsidR="00783B4C" w:rsidRDefault="00783B4C" w:rsidP="00783B4C">
      <w:pPr>
        <w:widowControl/>
        <w:autoSpaceDE w:val="0"/>
        <w:autoSpaceDN w:val="0"/>
        <w:adjustRightInd w:val="0"/>
        <w:jc w:val="left"/>
        <w:rPr>
          <w:rFonts w:ascii="Arial" w:eastAsiaTheme="minorEastAsia" w:hAnsi="Arial" w:cs="Arial"/>
          <w:color w:val="353535"/>
          <w:kern w:val="0"/>
          <w:sz w:val="28"/>
          <w:szCs w:val="28"/>
        </w:rPr>
      </w:pPr>
      <w:r>
        <w:rPr>
          <w:rFonts w:ascii="Arial" w:eastAsiaTheme="minorEastAsia" w:hAnsi="Arial" w:cs="Arial"/>
          <w:color w:val="353535"/>
          <w:kern w:val="0"/>
          <w:sz w:val="28"/>
          <w:szCs w:val="28"/>
        </w:rPr>
        <w:t xml:space="preserve">　</w:t>
      </w:r>
      <w:r>
        <w:rPr>
          <w:rFonts w:ascii="Arial" w:eastAsiaTheme="minorEastAsia" w:hAnsi="Arial" w:cs="Arial"/>
          <w:color w:val="353535"/>
          <w:kern w:val="0"/>
          <w:sz w:val="28"/>
          <w:szCs w:val="28"/>
        </w:rPr>
        <w:t>View</w:t>
      </w:r>
      <w:r>
        <w:rPr>
          <w:rFonts w:ascii="Arial" w:eastAsiaTheme="minorEastAsia" w:hAnsi="Arial" w:cs="Arial"/>
          <w:color w:val="353535"/>
          <w:kern w:val="0"/>
          <w:sz w:val="28"/>
          <w:szCs w:val="28"/>
        </w:rPr>
        <w:t>对象是</w:t>
      </w:r>
      <w:r>
        <w:rPr>
          <w:rFonts w:ascii="Arial" w:eastAsiaTheme="minorEastAsia" w:hAnsi="Arial" w:cs="Arial"/>
          <w:color w:val="353535"/>
          <w:kern w:val="0"/>
          <w:sz w:val="28"/>
          <w:szCs w:val="28"/>
        </w:rPr>
        <w:t>Android</w:t>
      </w:r>
      <w:r>
        <w:rPr>
          <w:rFonts w:ascii="Arial" w:eastAsiaTheme="minorEastAsia" w:hAnsi="Arial" w:cs="Arial"/>
          <w:color w:val="353535"/>
          <w:kern w:val="0"/>
          <w:sz w:val="28"/>
          <w:szCs w:val="28"/>
        </w:rPr>
        <w:t>平台中用户界面体现的基础单位。</w:t>
      </w:r>
    </w:p>
    <w:p w14:paraId="29EBD897" w14:textId="57C5ED3B" w:rsidR="00783B4C" w:rsidRDefault="00783B4C" w:rsidP="00783B4C">
      <w:pPr>
        <w:widowControl/>
        <w:autoSpaceDE w:val="0"/>
        <w:autoSpaceDN w:val="0"/>
        <w:adjustRightInd w:val="0"/>
        <w:jc w:val="left"/>
        <w:rPr>
          <w:rFonts w:ascii="Arial" w:eastAsiaTheme="minorEastAsia" w:hAnsi="Arial" w:cs="Arial"/>
          <w:color w:val="353535"/>
          <w:kern w:val="0"/>
          <w:sz w:val="28"/>
          <w:szCs w:val="28"/>
        </w:rPr>
      </w:pPr>
      <w:r>
        <w:rPr>
          <w:rFonts w:ascii="Arial" w:eastAsiaTheme="minorEastAsia" w:hAnsi="Arial" w:cs="Arial"/>
          <w:color w:val="353535"/>
          <w:kern w:val="0"/>
          <w:sz w:val="28"/>
          <w:szCs w:val="28"/>
        </w:rPr>
        <w:t xml:space="preserve">　</w:t>
      </w:r>
      <w:r>
        <w:rPr>
          <w:rFonts w:ascii="Arial" w:eastAsiaTheme="minorEastAsia" w:hAnsi="Arial" w:cs="Arial"/>
          <w:color w:val="353535"/>
          <w:kern w:val="0"/>
          <w:sz w:val="28"/>
          <w:szCs w:val="28"/>
        </w:rPr>
        <w:t>View</w:t>
      </w:r>
      <w:r>
        <w:rPr>
          <w:rFonts w:ascii="Arial" w:eastAsiaTheme="minorEastAsia" w:hAnsi="Arial" w:cs="Arial"/>
          <w:color w:val="353535"/>
          <w:kern w:val="0"/>
          <w:sz w:val="28"/>
          <w:szCs w:val="28"/>
        </w:rPr>
        <w:t>类是它称为</w:t>
      </w:r>
      <w:r>
        <w:rPr>
          <w:rFonts w:ascii="Arial" w:eastAsiaTheme="minorEastAsia" w:hAnsi="Arial" w:cs="Arial"/>
          <w:color w:val="353535"/>
          <w:kern w:val="0"/>
          <w:sz w:val="28"/>
          <w:szCs w:val="28"/>
        </w:rPr>
        <w:t>“widgets(</w:t>
      </w:r>
      <w:r>
        <w:rPr>
          <w:rFonts w:ascii="Arial" w:eastAsiaTheme="minorEastAsia" w:hAnsi="Arial" w:cs="Arial"/>
          <w:color w:val="353535"/>
          <w:kern w:val="0"/>
          <w:sz w:val="28"/>
          <w:szCs w:val="28"/>
        </w:rPr>
        <w:t>工具</w:t>
      </w:r>
      <w:r>
        <w:rPr>
          <w:rFonts w:ascii="Arial" w:eastAsiaTheme="minorEastAsia" w:hAnsi="Arial" w:cs="Arial"/>
          <w:color w:val="353535"/>
          <w:kern w:val="0"/>
          <w:sz w:val="28"/>
          <w:szCs w:val="28"/>
        </w:rPr>
        <w:t>)”</w:t>
      </w:r>
      <w:r>
        <w:rPr>
          <w:rFonts w:ascii="Arial" w:eastAsiaTheme="minorEastAsia" w:hAnsi="Arial" w:cs="Arial"/>
          <w:color w:val="353535"/>
          <w:kern w:val="0"/>
          <w:sz w:val="28"/>
          <w:szCs w:val="28"/>
        </w:rPr>
        <w:t>的子类的基础，它们提供了诸如文本输入框和按钮之类的</w:t>
      </w:r>
      <w:r>
        <w:rPr>
          <w:rFonts w:ascii="Arial" w:eastAsiaTheme="minorEastAsia" w:hAnsi="Arial" w:cs="Arial"/>
          <w:color w:val="353535"/>
          <w:kern w:val="0"/>
          <w:sz w:val="28"/>
          <w:szCs w:val="28"/>
        </w:rPr>
        <w:t>UI</w:t>
      </w:r>
      <w:r>
        <w:rPr>
          <w:rFonts w:ascii="Arial" w:eastAsiaTheme="minorEastAsia" w:hAnsi="Arial" w:cs="Arial"/>
          <w:color w:val="353535"/>
          <w:kern w:val="0"/>
          <w:sz w:val="28"/>
          <w:szCs w:val="28"/>
        </w:rPr>
        <w:t>对象的完整实现。</w:t>
      </w:r>
    </w:p>
    <w:p w14:paraId="57E0E0EF" w14:textId="09B84FED" w:rsidR="00783B4C" w:rsidRDefault="00783B4C" w:rsidP="00783B4C">
      <w:pPr>
        <w:widowControl/>
        <w:autoSpaceDE w:val="0"/>
        <w:autoSpaceDN w:val="0"/>
        <w:adjustRightInd w:val="0"/>
        <w:jc w:val="left"/>
        <w:rPr>
          <w:rFonts w:ascii="Arial" w:eastAsiaTheme="minorEastAsia" w:hAnsi="Arial" w:cs="Arial"/>
          <w:color w:val="353535"/>
          <w:kern w:val="0"/>
          <w:sz w:val="28"/>
          <w:szCs w:val="28"/>
        </w:rPr>
      </w:pPr>
      <w:r>
        <w:rPr>
          <w:rFonts w:ascii="Arial" w:eastAsiaTheme="minorEastAsia" w:hAnsi="Arial" w:cs="Arial"/>
          <w:color w:val="353535"/>
          <w:kern w:val="0"/>
          <w:sz w:val="28"/>
          <w:szCs w:val="28"/>
        </w:rPr>
        <w:t xml:space="preserve">　</w:t>
      </w:r>
      <w:r>
        <w:rPr>
          <w:rFonts w:ascii="Arial" w:eastAsiaTheme="minorEastAsia" w:hAnsi="Arial" w:cs="Arial"/>
          <w:color w:val="353535"/>
          <w:kern w:val="0"/>
          <w:sz w:val="28"/>
          <w:szCs w:val="28"/>
        </w:rPr>
        <w:t>ViewGroup</w:t>
      </w:r>
      <w:r>
        <w:rPr>
          <w:rFonts w:ascii="Arial" w:eastAsiaTheme="minorEastAsia" w:hAnsi="Arial" w:cs="Arial"/>
          <w:color w:val="353535"/>
          <w:kern w:val="0"/>
          <w:sz w:val="28"/>
          <w:szCs w:val="28"/>
        </w:rPr>
        <w:t>类同样为其被称为</w:t>
      </w:r>
      <w:r>
        <w:rPr>
          <w:rFonts w:ascii="Arial" w:eastAsiaTheme="minorEastAsia" w:hAnsi="Arial" w:cs="Arial"/>
          <w:color w:val="353535"/>
          <w:kern w:val="0"/>
          <w:sz w:val="28"/>
          <w:szCs w:val="28"/>
        </w:rPr>
        <w:t>“Layouts(</w:t>
      </w:r>
      <w:r>
        <w:rPr>
          <w:rFonts w:ascii="Arial" w:eastAsiaTheme="minorEastAsia" w:hAnsi="Arial" w:cs="Arial"/>
          <w:color w:val="353535"/>
          <w:kern w:val="0"/>
          <w:sz w:val="28"/>
          <w:szCs w:val="28"/>
        </w:rPr>
        <w:t>布局</w:t>
      </w:r>
      <w:r>
        <w:rPr>
          <w:rFonts w:ascii="Arial" w:eastAsiaTheme="minorEastAsia" w:hAnsi="Arial" w:cs="Arial"/>
          <w:color w:val="353535"/>
          <w:kern w:val="0"/>
          <w:sz w:val="28"/>
          <w:szCs w:val="28"/>
        </w:rPr>
        <w:t>)”</w:t>
      </w:r>
      <w:r>
        <w:rPr>
          <w:rFonts w:ascii="Arial" w:eastAsiaTheme="minorEastAsia" w:hAnsi="Arial" w:cs="Arial"/>
          <w:color w:val="353535"/>
          <w:kern w:val="0"/>
          <w:sz w:val="28"/>
          <w:szCs w:val="28"/>
        </w:rPr>
        <w:t>的子类奠定了基础，它们提供了象流式布局、表格布局以及相对布局之类的布局架构。</w:t>
      </w:r>
    </w:p>
    <w:p w14:paraId="7E6DF6BA" w14:textId="46EB7151" w:rsidR="00783B4C" w:rsidRPr="00CC0BE1" w:rsidRDefault="00783B4C" w:rsidP="00CC0BE1">
      <w:pPr>
        <w:widowControl/>
        <w:autoSpaceDE w:val="0"/>
        <w:autoSpaceDN w:val="0"/>
        <w:adjustRightInd w:val="0"/>
        <w:jc w:val="left"/>
        <w:rPr>
          <w:rFonts w:ascii="Arial" w:eastAsiaTheme="minorEastAsia" w:hAnsi="Arial" w:cs="Arial" w:hint="eastAsia"/>
          <w:color w:val="353535"/>
          <w:kern w:val="0"/>
          <w:sz w:val="28"/>
          <w:szCs w:val="28"/>
        </w:rPr>
      </w:pPr>
      <w:r>
        <w:rPr>
          <w:rFonts w:ascii="Arial" w:eastAsiaTheme="minorEastAsia" w:hAnsi="Arial" w:cs="Arial"/>
          <w:color w:val="353535"/>
          <w:kern w:val="0"/>
          <w:sz w:val="28"/>
          <w:szCs w:val="28"/>
        </w:rPr>
        <w:t xml:space="preserve">　一般来说，开发</w:t>
      </w:r>
      <w:r>
        <w:rPr>
          <w:rFonts w:ascii="Arial" w:eastAsiaTheme="minorEastAsia" w:hAnsi="Arial" w:cs="Arial"/>
          <w:color w:val="353535"/>
          <w:kern w:val="0"/>
          <w:sz w:val="28"/>
          <w:szCs w:val="28"/>
        </w:rPr>
        <w:t>Android</w:t>
      </w:r>
      <w:r>
        <w:rPr>
          <w:rFonts w:ascii="Arial" w:eastAsiaTheme="minorEastAsia" w:hAnsi="Arial" w:cs="Arial"/>
          <w:color w:val="353535"/>
          <w:kern w:val="0"/>
          <w:sz w:val="28"/>
          <w:szCs w:val="28"/>
        </w:rPr>
        <w:t>应用程序的</w:t>
      </w:r>
      <w:r>
        <w:rPr>
          <w:rFonts w:ascii="Arial" w:eastAsiaTheme="minorEastAsia" w:hAnsi="Arial" w:cs="Arial"/>
          <w:color w:val="353535"/>
          <w:kern w:val="0"/>
          <w:sz w:val="28"/>
          <w:szCs w:val="28"/>
        </w:rPr>
        <w:t>UI</w:t>
      </w:r>
      <w:r>
        <w:rPr>
          <w:rFonts w:ascii="Arial" w:eastAsiaTheme="minorEastAsia" w:hAnsi="Arial" w:cs="Arial"/>
          <w:color w:val="353535"/>
          <w:kern w:val="0"/>
          <w:sz w:val="28"/>
          <w:szCs w:val="28"/>
        </w:rPr>
        <w:t>界面都不会直接使用</w:t>
      </w:r>
      <w:r>
        <w:rPr>
          <w:rFonts w:ascii="Arial" w:eastAsiaTheme="minorEastAsia" w:hAnsi="Arial" w:cs="Arial"/>
          <w:color w:val="353535"/>
          <w:kern w:val="0"/>
          <w:sz w:val="28"/>
          <w:szCs w:val="28"/>
        </w:rPr>
        <w:t>View</w:t>
      </w:r>
      <w:r>
        <w:rPr>
          <w:rFonts w:ascii="Arial" w:eastAsiaTheme="minorEastAsia" w:hAnsi="Arial" w:cs="Arial"/>
          <w:color w:val="353535"/>
          <w:kern w:val="0"/>
          <w:sz w:val="28"/>
          <w:szCs w:val="28"/>
        </w:rPr>
        <w:t>和</w:t>
      </w:r>
      <w:r>
        <w:rPr>
          <w:rFonts w:ascii="Arial" w:eastAsiaTheme="minorEastAsia" w:hAnsi="Arial" w:cs="Arial"/>
          <w:color w:val="353535"/>
          <w:kern w:val="0"/>
          <w:sz w:val="28"/>
          <w:szCs w:val="28"/>
        </w:rPr>
        <w:t>ViewGroup</w:t>
      </w:r>
      <w:r>
        <w:rPr>
          <w:rFonts w:ascii="Arial" w:eastAsiaTheme="minorEastAsia" w:hAnsi="Arial" w:cs="Arial"/>
          <w:color w:val="353535"/>
          <w:kern w:val="0"/>
          <w:sz w:val="28"/>
          <w:szCs w:val="28"/>
        </w:rPr>
        <w:t>，而是使用这两大基类的派生类。</w:t>
      </w:r>
    </w:p>
    <w:p w14:paraId="048B568E" w14:textId="61E8CA6D" w:rsidR="00633AA0" w:rsidRDefault="00633AA0" w:rsidP="00633AA0">
      <w:pPr>
        <w:rPr>
          <w:rFonts w:ascii="微软雅黑" w:eastAsia="微软雅黑" w:hAnsiTheme="minorHAnsi" w:cs="微软雅黑" w:hint="eastAsia"/>
          <w:color w:val="0000FF"/>
          <w:kern w:val="0"/>
          <w:sz w:val="32"/>
          <w:szCs w:val="32"/>
        </w:rPr>
      </w:pPr>
      <w:r w:rsidRPr="00783B4C">
        <w:rPr>
          <w:rFonts w:ascii="微软雅黑" w:eastAsia="微软雅黑" w:hAnsiTheme="minorHAnsi" w:cs="微软雅黑"/>
          <w:color w:val="0000FF"/>
          <w:kern w:val="0"/>
          <w:sz w:val="32"/>
          <w:szCs w:val="32"/>
        </w:rPr>
        <w:t>2</w:t>
      </w:r>
      <w:r w:rsidRPr="00783B4C">
        <w:rPr>
          <w:rFonts w:ascii="微软雅黑" w:eastAsia="微软雅黑" w:hAnsiTheme="minorHAnsi" w:cs="微软雅黑" w:hint="eastAsia"/>
          <w:color w:val="0000FF"/>
          <w:kern w:val="0"/>
          <w:sz w:val="32"/>
          <w:szCs w:val="32"/>
        </w:rPr>
        <w:t>、如何定位和解决</w:t>
      </w:r>
      <w:r w:rsidRPr="00783B4C">
        <w:rPr>
          <w:rFonts w:ascii="微软雅黑" w:eastAsia="微软雅黑" w:hAnsiTheme="minorHAnsi" w:cs="微软雅黑"/>
          <w:color w:val="0000FF"/>
          <w:kern w:val="0"/>
          <w:sz w:val="32"/>
          <w:szCs w:val="32"/>
        </w:rPr>
        <w:t>Andorid</w:t>
      </w:r>
      <w:r w:rsidRPr="00783B4C">
        <w:rPr>
          <w:rFonts w:ascii="微软雅黑" w:eastAsia="微软雅黑" w:hAnsiTheme="minorHAnsi" w:cs="微软雅黑" w:hint="eastAsia"/>
          <w:color w:val="0000FF"/>
          <w:kern w:val="0"/>
          <w:sz w:val="32"/>
          <w:szCs w:val="32"/>
        </w:rPr>
        <w:t>的内存溢出问题</w:t>
      </w:r>
    </w:p>
    <w:p w14:paraId="741BB05C" w14:textId="77777777" w:rsidR="00CC0BE1" w:rsidRPr="00CC0BE1" w:rsidRDefault="00783B4C"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hint="eastAsia"/>
          <w:color w:val="353535"/>
          <w:kern w:val="0"/>
          <w:sz w:val="28"/>
          <w:szCs w:val="28"/>
        </w:rPr>
        <w:t>答：</w:t>
      </w:r>
      <w:r w:rsidR="00CC0BE1" w:rsidRPr="00CC0BE1">
        <w:rPr>
          <w:rFonts w:ascii="Arial" w:eastAsiaTheme="minorEastAsia" w:hAnsi="Arial" w:cs="Arial"/>
          <w:color w:val="353535"/>
          <w:kern w:val="0"/>
          <w:sz w:val="28"/>
          <w:szCs w:val="28"/>
        </w:rPr>
        <w:t>一、</w:t>
      </w:r>
      <w:r w:rsidR="00CC0BE1" w:rsidRPr="00CC0BE1">
        <w:rPr>
          <w:rFonts w:ascii="Arial" w:eastAsiaTheme="minorEastAsia" w:hAnsi="Arial" w:cs="Arial"/>
          <w:color w:val="353535"/>
          <w:kern w:val="0"/>
          <w:sz w:val="28"/>
          <w:szCs w:val="28"/>
        </w:rPr>
        <w:t>Android</w:t>
      </w:r>
      <w:r w:rsidR="00CC0BE1" w:rsidRPr="00CC0BE1">
        <w:rPr>
          <w:rFonts w:ascii="Arial" w:eastAsiaTheme="minorEastAsia" w:hAnsi="Arial" w:cs="Arial"/>
          <w:color w:val="353535"/>
          <w:kern w:val="0"/>
          <w:sz w:val="28"/>
          <w:szCs w:val="28"/>
        </w:rPr>
        <w:t>的内存机制</w:t>
      </w:r>
    </w:p>
    <w:p w14:paraId="6549A29F"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color w:val="353535"/>
          <w:kern w:val="0"/>
          <w:sz w:val="28"/>
          <w:szCs w:val="28"/>
        </w:rPr>
        <w:t>android</w:t>
      </w:r>
      <w:r w:rsidRPr="00CC0BE1">
        <w:rPr>
          <w:rFonts w:ascii="Arial" w:eastAsiaTheme="minorEastAsia" w:hAnsi="Arial" w:cs="Arial"/>
          <w:color w:val="353535"/>
          <w:kern w:val="0"/>
          <w:sz w:val="28"/>
          <w:szCs w:val="28"/>
        </w:rPr>
        <w:t>应用层是由</w:t>
      </w:r>
      <w:r w:rsidRPr="00CC0BE1">
        <w:rPr>
          <w:rFonts w:ascii="Arial" w:eastAsiaTheme="minorEastAsia" w:hAnsi="Arial" w:cs="Arial"/>
          <w:color w:val="353535"/>
          <w:kern w:val="0"/>
          <w:sz w:val="28"/>
          <w:szCs w:val="28"/>
        </w:rPr>
        <w:t>java</w:t>
      </w:r>
      <w:r w:rsidRPr="00CC0BE1">
        <w:rPr>
          <w:rFonts w:ascii="Arial" w:eastAsiaTheme="minorEastAsia" w:hAnsi="Arial" w:cs="Arial"/>
          <w:color w:val="353535"/>
          <w:kern w:val="0"/>
          <w:sz w:val="28"/>
          <w:szCs w:val="28"/>
        </w:rPr>
        <w:t>开发的，</w:t>
      </w:r>
      <w:r w:rsidRPr="00CC0BE1">
        <w:rPr>
          <w:rFonts w:ascii="Arial" w:eastAsiaTheme="minorEastAsia" w:hAnsi="Arial" w:cs="Arial"/>
          <w:color w:val="353535"/>
          <w:kern w:val="0"/>
          <w:sz w:val="28"/>
          <w:szCs w:val="28"/>
        </w:rPr>
        <w:t>android</w:t>
      </w:r>
      <w:r w:rsidRPr="00CC0BE1">
        <w:rPr>
          <w:rFonts w:ascii="Arial" w:eastAsiaTheme="minorEastAsia" w:hAnsi="Arial" w:cs="Arial"/>
          <w:color w:val="353535"/>
          <w:kern w:val="0"/>
          <w:sz w:val="28"/>
          <w:szCs w:val="28"/>
        </w:rPr>
        <w:t>的</w:t>
      </w:r>
      <w:r w:rsidRPr="00CC0BE1">
        <w:rPr>
          <w:rFonts w:ascii="Arial" w:eastAsiaTheme="minorEastAsia" w:hAnsi="Arial" w:cs="Arial"/>
          <w:color w:val="353535"/>
          <w:kern w:val="0"/>
          <w:sz w:val="28"/>
          <w:szCs w:val="28"/>
        </w:rPr>
        <w:t>davlik</w:t>
      </w:r>
      <w:r w:rsidRPr="00CC0BE1">
        <w:rPr>
          <w:rFonts w:ascii="Arial" w:eastAsiaTheme="minorEastAsia" w:hAnsi="Arial" w:cs="Arial"/>
          <w:color w:val="353535"/>
          <w:kern w:val="0"/>
          <w:sz w:val="28"/>
          <w:szCs w:val="28"/>
        </w:rPr>
        <w:t>虚拟机与</w:t>
      </w:r>
      <w:r w:rsidRPr="00CC0BE1">
        <w:rPr>
          <w:rFonts w:ascii="Arial" w:eastAsiaTheme="minorEastAsia" w:hAnsi="Arial" w:cs="Arial"/>
          <w:color w:val="353535"/>
          <w:kern w:val="0"/>
          <w:sz w:val="28"/>
          <w:szCs w:val="28"/>
        </w:rPr>
        <w:t>jvm</w:t>
      </w:r>
      <w:r w:rsidRPr="00CC0BE1">
        <w:rPr>
          <w:rFonts w:ascii="Arial" w:eastAsiaTheme="minorEastAsia" w:hAnsi="Arial" w:cs="Arial"/>
          <w:color w:val="353535"/>
          <w:kern w:val="0"/>
          <w:sz w:val="28"/>
          <w:szCs w:val="28"/>
        </w:rPr>
        <w:t>也类似，只不过它是基于寄存器的。在</w:t>
      </w:r>
      <w:r w:rsidRPr="00CC0BE1">
        <w:rPr>
          <w:rFonts w:ascii="Arial" w:eastAsiaTheme="minorEastAsia" w:hAnsi="Arial" w:cs="Arial"/>
          <w:color w:val="353535"/>
          <w:kern w:val="0"/>
          <w:sz w:val="28"/>
          <w:szCs w:val="28"/>
        </w:rPr>
        <w:t>java</w:t>
      </w:r>
      <w:r w:rsidRPr="00CC0BE1">
        <w:rPr>
          <w:rFonts w:ascii="Arial" w:eastAsiaTheme="minorEastAsia" w:hAnsi="Arial" w:cs="Arial"/>
          <w:color w:val="353535"/>
          <w:kern w:val="0"/>
          <w:sz w:val="28"/>
          <w:szCs w:val="28"/>
        </w:rPr>
        <w:t>中，通过</w:t>
      </w:r>
      <w:r w:rsidRPr="00CC0BE1">
        <w:rPr>
          <w:rFonts w:ascii="Arial" w:eastAsiaTheme="minorEastAsia" w:hAnsi="Arial" w:cs="Arial"/>
          <w:color w:val="353535"/>
          <w:kern w:val="0"/>
          <w:sz w:val="28"/>
          <w:szCs w:val="28"/>
        </w:rPr>
        <w:t>new</w:t>
      </w:r>
      <w:r w:rsidRPr="00CC0BE1">
        <w:rPr>
          <w:rFonts w:ascii="Arial" w:eastAsiaTheme="minorEastAsia" w:hAnsi="Arial" w:cs="Arial"/>
          <w:color w:val="353535"/>
          <w:kern w:val="0"/>
          <w:sz w:val="28"/>
          <w:szCs w:val="28"/>
        </w:rPr>
        <w:t>为对象分配内存，所有对象在</w:t>
      </w:r>
      <w:r w:rsidRPr="00CC0BE1">
        <w:rPr>
          <w:rFonts w:ascii="Arial" w:eastAsiaTheme="minorEastAsia" w:hAnsi="Arial" w:cs="Arial"/>
          <w:color w:val="353535"/>
          <w:kern w:val="0"/>
          <w:sz w:val="28"/>
          <w:szCs w:val="28"/>
        </w:rPr>
        <w:t>java</w:t>
      </w:r>
      <w:r w:rsidRPr="00CC0BE1">
        <w:rPr>
          <w:rFonts w:ascii="Arial" w:eastAsiaTheme="minorEastAsia" w:hAnsi="Arial" w:cs="Arial"/>
          <w:color w:val="353535"/>
          <w:kern w:val="0"/>
          <w:sz w:val="28"/>
          <w:szCs w:val="28"/>
        </w:rPr>
        <w:t>堆内分配空间；而内存的释放是由垃圾收集器（</w:t>
      </w:r>
      <w:r w:rsidRPr="00CC0BE1">
        <w:rPr>
          <w:rFonts w:ascii="Arial" w:eastAsiaTheme="minorEastAsia" w:hAnsi="Arial" w:cs="Arial"/>
          <w:color w:val="353535"/>
          <w:kern w:val="0"/>
          <w:sz w:val="28"/>
          <w:szCs w:val="28"/>
        </w:rPr>
        <w:t>GC</w:t>
      </w:r>
      <w:r w:rsidRPr="00CC0BE1">
        <w:rPr>
          <w:rFonts w:ascii="Arial" w:eastAsiaTheme="minorEastAsia" w:hAnsi="Arial" w:cs="Arial"/>
          <w:color w:val="353535"/>
          <w:kern w:val="0"/>
          <w:sz w:val="28"/>
          <w:szCs w:val="28"/>
        </w:rPr>
        <w:t>）来回收的。</w:t>
      </w:r>
      <w:r w:rsidRPr="00CC0BE1">
        <w:rPr>
          <w:rFonts w:ascii="Arial" w:eastAsiaTheme="minorEastAsia" w:hAnsi="Arial" w:cs="Arial"/>
          <w:color w:val="353535"/>
          <w:kern w:val="0"/>
          <w:sz w:val="28"/>
          <w:szCs w:val="28"/>
        </w:rPr>
        <w:t xml:space="preserve"> Java</w:t>
      </w:r>
      <w:r w:rsidRPr="00CC0BE1">
        <w:rPr>
          <w:rFonts w:ascii="Arial" w:eastAsiaTheme="minorEastAsia" w:hAnsi="Arial" w:cs="Arial"/>
          <w:color w:val="353535"/>
          <w:kern w:val="0"/>
          <w:sz w:val="28"/>
          <w:szCs w:val="28"/>
        </w:rPr>
        <w:t>采用了有向图的原理。</w:t>
      </w:r>
      <w:r w:rsidRPr="00CC0BE1">
        <w:rPr>
          <w:rFonts w:ascii="Arial" w:eastAsiaTheme="minorEastAsia" w:hAnsi="Arial" w:cs="Arial"/>
          <w:color w:val="353535"/>
          <w:kern w:val="0"/>
          <w:sz w:val="28"/>
          <w:szCs w:val="28"/>
        </w:rPr>
        <w:t>Java</w:t>
      </w:r>
      <w:r w:rsidRPr="00CC0BE1">
        <w:rPr>
          <w:rFonts w:ascii="Arial" w:eastAsiaTheme="minorEastAsia" w:hAnsi="Arial" w:cs="Arial"/>
          <w:color w:val="353535"/>
          <w:kern w:val="0"/>
          <w:sz w:val="28"/>
          <w:szCs w:val="28"/>
        </w:rPr>
        <w:t>将引用关系考虑为图的有向边，有向边从引用者指向引用对象。线程对象可以作为有向图的起始顶点，该图就是从起始顶点</w:t>
      </w:r>
      <w:r w:rsidRPr="00CC0BE1">
        <w:rPr>
          <w:rFonts w:ascii="Arial" w:eastAsiaTheme="minorEastAsia" w:hAnsi="Arial" w:cs="Arial"/>
          <w:color w:val="353535"/>
          <w:kern w:val="0"/>
          <w:sz w:val="28"/>
          <w:szCs w:val="28"/>
        </w:rPr>
        <w:t>(GC roots)</w:t>
      </w:r>
      <w:r w:rsidRPr="00CC0BE1">
        <w:rPr>
          <w:rFonts w:ascii="Arial" w:eastAsiaTheme="minorEastAsia" w:hAnsi="Arial" w:cs="Arial"/>
          <w:color w:val="353535"/>
          <w:kern w:val="0"/>
          <w:sz w:val="28"/>
          <w:szCs w:val="28"/>
        </w:rPr>
        <w:t>开始的一棵树，根顶点可</w:t>
      </w:r>
      <w:r w:rsidRPr="00CC0BE1">
        <w:rPr>
          <w:rFonts w:ascii="Arial" w:eastAsiaTheme="minorEastAsia" w:hAnsi="Arial" w:cs="Arial"/>
          <w:color w:val="353535"/>
          <w:kern w:val="0"/>
          <w:sz w:val="28"/>
          <w:szCs w:val="28"/>
        </w:rPr>
        <w:lastRenderedPageBreak/>
        <w:t>以到达的对象都是有效对象，</w:t>
      </w:r>
      <w:r w:rsidRPr="00CC0BE1">
        <w:rPr>
          <w:rFonts w:ascii="Arial" w:eastAsiaTheme="minorEastAsia" w:hAnsi="Arial" w:cs="Arial"/>
          <w:color w:val="353535"/>
          <w:kern w:val="0"/>
          <w:sz w:val="28"/>
          <w:szCs w:val="28"/>
        </w:rPr>
        <w:t>GC</w:t>
      </w:r>
      <w:r w:rsidRPr="00CC0BE1">
        <w:rPr>
          <w:rFonts w:ascii="Arial" w:eastAsiaTheme="minorEastAsia" w:hAnsi="Arial" w:cs="Arial"/>
          <w:color w:val="353535"/>
          <w:kern w:val="0"/>
          <w:sz w:val="28"/>
          <w:szCs w:val="28"/>
        </w:rPr>
        <w:t>不会回收这些对象。如果某个对象</w:t>
      </w:r>
      <w:r w:rsidRPr="00CC0BE1">
        <w:rPr>
          <w:rFonts w:ascii="Arial" w:eastAsiaTheme="minorEastAsia" w:hAnsi="Arial" w:cs="Arial"/>
          <w:color w:val="353535"/>
          <w:kern w:val="0"/>
          <w:sz w:val="28"/>
          <w:szCs w:val="28"/>
        </w:rPr>
        <w:t xml:space="preserve"> (</w:t>
      </w:r>
      <w:r w:rsidRPr="00CC0BE1">
        <w:rPr>
          <w:rFonts w:ascii="Arial" w:eastAsiaTheme="minorEastAsia" w:hAnsi="Arial" w:cs="Arial"/>
          <w:color w:val="353535"/>
          <w:kern w:val="0"/>
          <w:sz w:val="28"/>
          <w:szCs w:val="28"/>
        </w:rPr>
        <w:t>连通子图</w:t>
      </w:r>
      <w:r w:rsidRPr="00CC0BE1">
        <w:rPr>
          <w:rFonts w:ascii="Arial" w:eastAsiaTheme="minorEastAsia" w:hAnsi="Arial" w:cs="Arial"/>
          <w:color w:val="353535"/>
          <w:kern w:val="0"/>
          <w:sz w:val="28"/>
          <w:szCs w:val="28"/>
        </w:rPr>
        <w:t>)</w:t>
      </w:r>
      <w:r w:rsidRPr="00CC0BE1">
        <w:rPr>
          <w:rFonts w:ascii="Arial" w:eastAsiaTheme="minorEastAsia" w:hAnsi="Arial" w:cs="Arial"/>
          <w:color w:val="353535"/>
          <w:kern w:val="0"/>
          <w:sz w:val="28"/>
          <w:szCs w:val="28"/>
        </w:rPr>
        <w:t>与这个根顶点不可达</w:t>
      </w:r>
      <w:r w:rsidRPr="00CC0BE1">
        <w:rPr>
          <w:rFonts w:ascii="Arial" w:eastAsiaTheme="minorEastAsia" w:hAnsi="Arial" w:cs="Arial"/>
          <w:color w:val="353535"/>
          <w:kern w:val="0"/>
          <w:sz w:val="28"/>
          <w:szCs w:val="28"/>
        </w:rPr>
        <w:t>(</w:t>
      </w:r>
      <w:r w:rsidRPr="00CC0BE1">
        <w:rPr>
          <w:rFonts w:ascii="Arial" w:eastAsiaTheme="minorEastAsia" w:hAnsi="Arial" w:cs="Arial"/>
          <w:color w:val="353535"/>
          <w:kern w:val="0"/>
          <w:sz w:val="28"/>
          <w:szCs w:val="28"/>
        </w:rPr>
        <w:t>注意，该图为有向图</w:t>
      </w:r>
      <w:r w:rsidRPr="00CC0BE1">
        <w:rPr>
          <w:rFonts w:ascii="Arial" w:eastAsiaTheme="minorEastAsia" w:hAnsi="Arial" w:cs="Arial"/>
          <w:color w:val="353535"/>
          <w:kern w:val="0"/>
          <w:sz w:val="28"/>
          <w:szCs w:val="28"/>
        </w:rPr>
        <w:t>)</w:t>
      </w:r>
      <w:r w:rsidRPr="00CC0BE1">
        <w:rPr>
          <w:rFonts w:ascii="Arial" w:eastAsiaTheme="minorEastAsia" w:hAnsi="Arial" w:cs="Arial"/>
          <w:color w:val="353535"/>
          <w:kern w:val="0"/>
          <w:sz w:val="28"/>
          <w:szCs w:val="28"/>
        </w:rPr>
        <w:t>，那么我们认为这个</w:t>
      </w:r>
      <w:r w:rsidRPr="00CC0BE1">
        <w:rPr>
          <w:rFonts w:ascii="Arial" w:eastAsiaTheme="minorEastAsia" w:hAnsi="Arial" w:cs="Arial"/>
          <w:color w:val="353535"/>
          <w:kern w:val="0"/>
          <w:sz w:val="28"/>
          <w:szCs w:val="28"/>
        </w:rPr>
        <w:t>(</w:t>
      </w:r>
      <w:r w:rsidRPr="00CC0BE1">
        <w:rPr>
          <w:rFonts w:ascii="Arial" w:eastAsiaTheme="minorEastAsia" w:hAnsi="Arial" w:cs="Arial"/>
          <w:color w:val="353535"/>
          <w:kern w:val="0"/>
          <w:sz w:val="28"/>
          <w:szCs w:val="28"/>
        </w:rPr>
        <w:t>这些</w:t>
      </w:r>
      <w:r w:rsidRPr="00CC0BE1">
        <w:rPr>
          <w:rFonts w:ascii="Arial" w:eastAsiaTheme="minorEastAsia" w:hAnsi="Arial" w:cs="Arial"/>
          <w:color w:val="353535"/>
          <w:kern w:val="0"/>
          <w:sz w:val="28"/>
          <w:szCs w:val="28"/>
        </w:rPr>
        <w:t>)</w:t>
      </w:r>
      <w:r w:rsidRPr="00CC0BE1">
        <w:rPr>
          <w:rFonts w:ascii="Arial" w:eastAsiaTheme="minorEastAsia" w:hAnsi="Arial" w:cs="Arial"/>
          <w:color w:val="353535"/>
          <w:kern w:val="0"/>
          <w:sz w:val="28"/>
          <w:szCs w:val="28"/>
        </w:rPr>
        <w:t>对象不再被引用，可以被</w:t>
      </w:r>
      <w:r w:rsidRPr="00CC0BE1">
        <w:rPr>
          <w:rFonts w:ascii="Arial" w:eastAsiaTheme="minorEastAsia" w:hAnsi="Arial" w:cs="Arial"/>
          <w:color w:val="353535"/>
          <w:kern w:val="0"/>
          <w:sz w:val="28"/>
          <w:szCs w:val="28"/>
        </w:rPr>
        <w:t>GC</w:t>
      </w:r>
      <w:r w:rsidRPr="00CC0BE1">
        <w:rPr>
          <w:rFonts w:ascii="Arial" w:eastAsiaTheme="minorEastAsia" w:hAnsi="Arial" w:cs="Arial"/>
          <w:color w:val="353535"/>
          <w:kern w:val="0"/>
          <w:sz w:val="28"/>
          <w:szCs w:val="28"/>
        </w:rPr>
        <w:t>回收。</w:t>
      </w:r>
    </w:p>
    <w:p w14:paraId="54F08880"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p>
    <w:p w14:paraId="2AB16F11"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color w:val="353535"/>
          <w:kern w:val="0"/>
          <w:sz w:val="28"/>
          <w:szCs w:val="28"/>
        </w:rPr>
        <w:t>二、</w:t>
      </w:r>
      <w:r w:rsidRPr="00CC0BE1">
        <w:rPr>
          <w:rFonts w:ascii="Arial" w:eastAsiaTheme="minorEastAsia" w:hAnsi="Arial" w:cs="Arial"/>
          <w:color w:val="353535"/>
          <w:kern w:val="0"/>
          <w:sz w:val="28"/>
          <w:szCs w:val="28"/>
        </w:rPr>
        <w:t>Android</w:t>
      </w:r>
      <w:r w:rsidRPr="00CC0BE1">
        <w:rPr>
          <w:rFonts w:ascii="Arial" w:eastAsiaTheme="minorEastAsia" w:hAnsi="Arial" w:cs="Arial"/>
          <w:color w:val="353535"/>
          <w:kern w:val="0"/>
          <w:sz w:val="28"/>
          <w:szCs w:val="28"/>
        </w:rPr>
        <w:t>的内存溢出原因</w:t>
      </w:r>
    </w:p>
    <w:p w14:paraId="73FEAD79"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color w:val="353535"/>
          <w:kern w:val="0"/>
          <w:sz w:val="28"/>
          <w:szCs w:val="28"/>
        </w:rPr>
        <w:t>1</w:t>
      </w:r>
      <w:r w:rsidRPr="00CC0BE1">
        <w:rPr>
          <w:rFonts w:ascii="Arial" w:eastAsiaTheme="minorEastAsia" w:hAnsi="Arial" w:cs="Arial"/>
          <w:color w:val="353535"/>
          <w:kern w:val="0"/>
          <w:sz w:val="28"/>
          <w:szCs w:val="28"/>
        </w:rPr>
        <w:t>、内存泄露导致</w:t>
      </w:r>
    </w:p>
    <w:p w14:paraId="0C51F40B"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color w:val="353535"/>
          <w:kern w:val="0"/>
          <w:sz w:val="28"/>
          <w:szCs w:val="28"/>
        </w:rPr>
        <w:t>由于我们程序的失误，长期保持某些资源（如</w:t>
      </w:r>
      <w:r w:rsidRPr="00CC0BE1">
        <w:rPr>
          <w:rFonts w:ascii="Arial" w:eastAsiaTheme="minorEastAsia" w:hAnsi="Arial" w:cs="Arial"/>
          <w:color w:val="353535"/>
          <w:kern w:val="0"/>
          <w:sz w:val="28"/>
          <w:szCs w:val="28"/>
        </w:rPr>
        <w:t>Context</w:t>
      </w:r>
      <w:r w:rsidRPr="00CC0BE1">
        <w:rPr>
          <w:rFonts w:ascii="Arial" w:eastAsiaTheme="minorEastAsia" w:hAnsi="Arial" w:cs="Arial"/>
          <w:color w:val="353535"/>
          <w:kern w:val="0"/>
          <w:sz w:val="28"/>
          <w:szCs w:val="28"/>
        </w:rPr>
        <w:t>）的引用，垃圾回收器就无法回收它，当然该对象占用的内存就无法被使用，这就造成内存泄露。</w:t>
      </w:r>
    </w:p>
    <w:p w14:paraId="3F0C11DA"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color w:val="353535"/>
          <w:kern w:val="0"/>
          <w:sz w:val="28"/>
          <w:szCs w:val="28"/>
        </w:rPr>
        <w:t xml:space="preserve">Android </w:t>
      </w:r>
      <w:r w:rsidRPr="00CC0BE1">
        <w:rPr>
          <w:rFonts w:ascii="Arial" w:eastAsiaTheme="minorEastAsia" w:hAnsi="Arial" w:cs="Arial"/>
          <w:color w:val="353535"/>
          <w:kern w:val="0"/>
          <w:sz w:val="28"/>
          <w:szCs w:val="28"/>
        </w:rPr>
        <w:t>中常见就是</w:t>
      </w:r>
      <w:r w:rsidRPr="00CC0BE1">
        <w:rPr>
          <w:rFonts w:ascii="Arial" w:eastAsiaTheme="minorEastAsia" w:hAnsi="Arial" w:cs="Arial"/>
          <w:color w:val="353535"/>
          <w:kern w:val="0"/>
          <w:sz w:val="28"/>
          <w:szCs w:val="28"/>
        </w:rPr>
        <w:t>Activity</w:t>
      </w:r>
      <w:r w:rsidRPr="00CC0BE1">
        <w:rPr>
          <w:rFonts w:ascii="Arial" w:eastAsiaTheme="minorEastAsia" w:hAnsi="Arial" w:cs="Arial"/>
          <w:color w:val="353535"/>
          <w:kern w:val="0"/>
          <w:sz w:val="28"/>
          <w:szCs w:val="28"/>
        </w:rPr>
        <w:t>被引用在调用</w:t>
      </w:r>
      <w:r w:rsidRPr="00CC0BE1">
        <w:rPr>
          <w:rFonts w:ascii="Arial" w:eastAsiaTheme="minorEastAsia" w:hAnsi="Arial" w:cs="Arial"/>
          <w:color w:val="353535"/>
          <w:kern w:val="0"/>
          <w:sz w:val="28"/>
          <w:szCs w:val="28"/>
        </w:rPr>
        <w:t>finish</w:t>
      </w:r>
      <w:r w:rsidRPr="00CC0BE1">
        <w:rPr>
          <w:rFonts w:ascii="Arial" w:eastAsiaTheme="minorEastAsia" w:hAnsi="Arial" w:cs="Arial"/>
          <w:color w:val="353535"/>
          <w:kern w:val="0"/>
          <w:sz w:val="28"/>
          <w:szCs w:val="28"/>
        </w:rPr>
        <w:t>之后却没有释放，第二次打开</w:t>
      </w:r>
      <w:r w:rsidRPr="00CC0BE1">
        <w:rPr>
          <w:rFonts w:ascii="Arial" w:eastAsiaTheme="minorEastAsia" w:hAnsi="Arial" w:cs="Arial"/>
          <w:color w:val="353535"/>
          <w:kern w:val="0"/>
          <w:sz w:val="28"/>
          <w:szCs w:val="28"/>
        </w:rPr>
        <w:t>activity</w:t>
      </w:r>
      <w:r w:rsidRPr="00CC0BE1">
        <w:rPr>
          <w:rFonts w:ascii="Arial" w:eastAsiaTheme="minorEastAsia" w:hAnsi="Arial" w:cs="Arial"/>
          <w:color w:val="353535"/>
          <w:kern w:val="0"/>
          <w:sz w:val="28"/>
          <w:szCs w:val="28"/>
        </w:rPr>
        <w:t>又重新创建，这样的内存泄露不断的发生</w:t>
      </w:r>
      <w:r w:rsidRPr="00CC0BE1">
        <w:rPr>
          <w:rFonts w:ascii="Arial" w:eastAsiaTheme="minorEastAsia" w:hAnsi="Arial" w:cs="Arial"/>
          <w:color w:val="353535"/>
          <w:kern w:val="0"/>
          <w:sz w:val="28"/>
          <w:szCs w:val="28"/>
        </w:rPr>
        <w:t>,</w:t>
      </w:r>
      <w:r w:rsidRPr="00CC0BE1">
        <w:rPr>
          <w:rFonts w:ascii="Arial" w:eastAsiaTheme="minorEastAsia" w:hAnsi="Arial" w:cs="Arial"/>
          <w:color w:val="353535"/>
          <w:kern w:val="0"/>
          <w:sz w:val="28"/>
          <w:szCs w:val="28"/>
        </w:rPr>
        <w:t>则会导致内存的溢出。</w:t>
      </w:r>
    </w:p>
    <w:p w14:paraId="4D15B974"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color w:val="353535"/>
          <w:kern w:val="0"/>
          <w:sz w:val="28"/>
          <w:szCs w:val="28"/>
        </w:rPr>
        <w:t>Android</w:t>
      </w:r>
      <w:r w:rsidRPr="00CC0BE1">
        <w:rPr>
          <w:rFonts w:ascii="Arial" w:eastAsiaTheme="minorEastAsia" w:hAnsi="Arial" w:cs="Arial"/>
          <w:color w:val="353535"/>
          <w:kern w:val="0"/>
          <w:sz w:val="28"/>
          <w:szCs w:val="28"/>
        </w:rPr>
        <w:t>的每个应用程序都会使用一个专有的</w:t>
      </w:r>
      <w:r w:rsidRPr="00CC0BE1">
        <w:rPr>
          <w:rFonts w:ascii="Arial" w:eastAsiaTheme="minorEastAsia" w:hAnsi="Arial" w:cs="Arial"/>
          <w:color w:val="353535"/>
          <w:kern w:val="0"/>
          <w:sz w:val="28"/>
          <w:szCs w:val="28"/>
        </w:rPr>
        <w:t>Dalvik</w:t>
      </w:r>
      <w:r w:rsidRPr="00CC0BE1">
        <w:rPr>
          <w:rFonts w:ascii="Arial" w:eastAsiaTheme="minorEastAsia" w:hAnsi="Arial" w:cs="Arial"/>
          <w:color w:val="353535"/>
          <w:kern w:val="0"/>
          <w:sz w:val="28"/>
          <w:szCs w:val="28"/>
        </w:rPr>
        <w:t>虚拟机实例来运行，它是由</w:t>
      </w:r>
      <w:r w:rsidRPr="00CC0BE1">
        <w:rPr>
          <w:rFonts w:ascii="Arial" w:eastAsiaTheme="minorEastAsia" w:hAnsi="Arial" w:cs="Arial"/>
          <w:color w:val="353535"/>
          <w:kern w:val="0"/>
          <w:sz w:val="28"/>
          <w:szCs w:val="28"/>
        </w:rPr>
        <w:t>Zygote</w:t>
      </w:r>
      <w:r w:rsidRPr="00CC0BE1">
        <w:rPr>
          <w:rFonts w:ascii="Arial" w:eastAsiaTheme="minorEastAsia" w:hAnsi="Arial" w:cs="Arial"/>
          <w:color w:val="353535"/>
          <w:kern w:val="0"/>
          <w:sz w:val="28"/>
          <w:szCs w:val="28"/>
        </w:rPr>
        <w:t>服务进程孵化出来的，也就是说每个应用程序都是在属于自己的进程中运行的。</w:t>
      </w:r>
      <w:r w:rsidRPr="00CC0BE1">
        <w:rPr>
          <w:rFonts w:ascii="Arial" w:eastAsiaTheme="minorEastAsia" w:hAnsi="Arial" w:cs="Arial"/>
          <w:color w:val="353535"/>
          <w:kern w:val="0"/>
          <w:sz w:val="28"/>
          <w:szCs w:val="28"/>
        </w:rPr>
        <w:t>Android</w:t>
      </w:r>
      <w:r w:rsidRPr="00CC0BE1">
        <w:rPr>
          <w:rFonts w:ascii="Arial" w:eastAsiaTheme="minorEastAsia" w:hAnsi="Arial" w:cs="Arial"/>
          <w:color w:val="353535"/>
          <w:kern w:val="0"/>
          <w:sz w:val="28"/>
          <w:szCs w:val="28"/>
        </w:rPr>
        <w:t>为不同类型的进程分配了不同的内存使用上限，如果程序在运行过程中出现了内存泄漏的而造成应用进程使用的内存超过了这个上限，则会被系统视为内存泄漏，从而被</w:t>
      </w:r>
      <w:r w:rsidRPr="00CC0BE1">
        <w:rPr>
          <w:rFonts w:ascii="Arial" w:eastAsiaTheme="minorEastAsia" w:hAnsi="Arial" w:cs="Arial"/>
          <w:color w:val="353535"/>
          <w:kern w:val="0"/>
          <w:sz w:val="28"/>
          <w:szCs w:val="28"/>
        </w:rPr>
        <w:t>kill</w:t>
      </w:r>
      <w:r w:rsidRPr="00CC0BE1">
        <w:rPr>
          <w:rFonts w:ascii="Arial" w:eastAsiaTheme="minorEastAsia" w:hAnsi="Arial" w:cs="Arial"/>
          <w:color w:val="353535"/>
          <w:kern w:val="0"/>
          <w:sz w:val="28"/>
          <w:szCs w:val="28"/>
        </w:rPr>
        <w:t>掉，这使得仅仅自己的进程被</w:t>
      </w:r>
      <w:r w:rsidRPr="00CC0BE1">
        <w:rPr>
          <w:rFonts w:ascii="Arial" w:eastAsiaTheme="minorEastAsia" w:hAnsi="Arial" w:cs="Arial"/>
          <w:color w:val="353535"/>
          <w:kern w:val="0"/>
          <w:sz w:val="28"/>
          <w:szCs w:val="28"/>
        </w:rPr>
        <w:t>kill</w:t>
      </w:r>
      <w:r w:rsidRPr="00CC0BE1">
        <w:rPr>
          <w:rFonts w:ascii="Arial" w:eastAsiaTheme="minorEastAsia" w:hAnsi="Arial" w:cs="Arial"/>
          <w:color w:val="353535"/>
          <w:kern w:val="0"/>
          <w:sz w:val="28"/>
          <w:szCs w:val="28"/>
        </w:rPr>
        <w:t>掉，而不会影响其他进程</w:t>
      </w:r>
      <w:r w:rsidRPr="00CC0BE1">
        <w:rPr>
          <w:rFonts w:ascii="Arial" w:eastAsiaTheme="minorEastAsia" w:hAnsi="Arial" w:cs="Arial"/>
          <w:color w:val="353535"/>
          <w:kern w:val="0"/>
          <w:sz w:val="28"/>
          <w:szCs w:val="28"/>
        </w:rPr>
        <w:t>.</w:t>
      </w:r>
    </w:p>
    <w:p w14:paraId="55786823"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color w:val="353535"/>
          <w:kern w:val="0"/>
          <w:sz w:val="28"/>
          <w:szCs w:val="28"/>
        </w:rPr>
        <w:t>2</w:t>
      </w:r>
      <w:r w:rsidRPr="00CC0BE1">
        <w:rPr>
          <w:rFonts w:ascii="Arial" w:eastAsiaTheme="minorEastAsia" w:hAnsi="Arial" w:cs="Arial"/>
          <w:color w:val="353535"/>
          <w:kern w:val="0"/>
          <w:sz w:val="28"/>
          <w:szCs w:val="28"/>
        </w:rPr>
        <w:t>、占用内存较多的对象</w:t>
      </w:r>
    </w:p>
    <w:p w14:paraId="073FEE1F"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color w:val="353535"/>
          <w:kern w:val="0"/>
          <w:sz w:val="28"/>
          <w:szCs w:val="28"/>
        </w:rPr>
        <w:t>保存了多个耗用内存过大的对象（如</w:t>
      </w:r>
      <w:r w:rsidRPr="00CC0BE1">
        <w:rPr>
          <w:rFonts w:ascii="Arial" w:eastAsiaTheme="minorEastAsia" w:hAnsi="Arial" w:cs="Arial"/>
          <w:color w:val="353535"/>
          <w:kern w:val="0"/>
          <w:sz w:val="28"/>
          <w:szCs w:val="28"/>
        </w:rPr>
        <w:t>Bitmap</w:t>
      </w:r>
      <w:r w:rsidRPr="00CC0BE1">
        <w:rPr>
          <w:rFonts w:ascii="Arial" w:eastAsiaTheme="minorEastAsia" w:hAnsi="Arial" w:cs="Arial"/>
          <w:color w:val="353535"/>
          <w:kern w:val="0"/>
          <w:sz w:val="28"/>
          <w:szCs w:val="28"/>
        </w:rPr>
        <w:t>）或加载单个超大的图片，造成内存超出限制。</w:t>
      </w:r>
    </w:p>
    <w:p w14:paraId="3A9EC1DA"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color w:val="353535"/>
          <w:kern w:val="0"/>
          <w:sz w:val="28"/>
          <w:szCs w:val="28"/>
        </w:rPr>
        <w:t> </w:t>
      </w:r>
    </w:p>
    <w:p w14:paraId="777F9093"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color w:val="353535"/>
          <w:kern w:val="0"/>
          <w:sz w:val="28"/>
          <w:szCs w:val="28"/>
        </w:rPr>
        <w:t>三、常见的内存泄漏问题及其解决方案</w:t>
      </w:r>
    </w:p>
    <w:p w14:paraId="174C0A7E"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color w:val="353535"/>
          <w:kern w:val="0"/>
          <w:sz w:val="28"/>
          <w:szCs w:val="28"/>
        </w:rPr>
        <w:t>1</w:t>
      </w:r>
      <w:r w:rsidRPr="00CC0BE1">
        <w:rPr>
          <w:rFonts w:ascii="Arial" w:eastAsiaTheme="minorEastAsia" w:hAnsi="Arial" w:cs="Arial"/>
          <w:color w:val="353535"/>
          <w:kern w:val="0"/>
          <w:sz w:val="28"/>
          <w:szCs w:val="28"/>
        </w:rPr>
        <w:t>、引用没释放造成的内存泄露</w:t>
      </w:r>
    </w:p>
    <w:p w14:paraId="51671C3F" w14:textId="5B3B4E7A" w:rsidR="00783B4C" w:rsidRPr="00CC0BE1" w:rsidRDefault="00CC0BE1" w:rsidP="00CC0BE1">
      <w:pPr>
        <w:widowControl/>
        <w:autoSpaceDE w:val="0"/>
        <w:autoSpaceDN w:val="0"/>
        <w:adjustRightInd w:val="0"/>
        <w:jc w:val="left"/>
        <w:rPr>
          <w:rFonts w:ascii="Arial" w:eastAsiaTheme="minorEastAsia" w:hAnsi="Arial" w:cs="Arial" w:hint="eastAsia"/>
          <w:color w:val="353535"/>
          <w:kern w:val="0"/>
          <w:sz w:val="28"/>
          <w:szCs w:val="28"/>
        </w:rPr>
      </w:pPr>
      <w:r w:rsidRPr="00CC0BE1">
        <w:rPr>
          <w:rFonts w:ascii="Arial" w:eastAsiaTheme="minorEastAsia" w:hAnsi="Arial" w:cs="Arial"/>
          <w:color w:val="353535"/>
          <w:kern w:val="0"/>
          <w:sz w:val="28"/>
          <w:szCs w:val="28"/>
        </w:rPr>
        <w:t>1.1</w:t>
      </w:r>
      <w:r w:rsidRPr="00CC0BE1">
        <w:rPr>
          <w:rFonts w:ascii="Arial" w:eastAsiaTheme="minorEastAsia" w:hAnsi="Arial" w:cs="Arial"/>
          <w:color w:val="353535"/>
          <w:kern w:val="0"/>
          <w:sz w:val="28"/>
          <w:szCs w:val="28"/>
        </w:rPr>
        <w:t>注册没取消造成的内存泄露</w:t>
      </w:r>
    </w:p>
    <w:p w14:paraId="7DABF655"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color w:val="353535"/>
          <w:kern w:val="0"/>
          <w:sz w:val="28"/>
          <w:szCs w:val="28"/>
        </w:rPr>
        <w:t>1.2</w:t>
      </w:r>
      <w:r w:rsidRPr="00CC0BE1">
        <w:rPr>
          <w:rFonts w:ascii="Arial" w:eastAsiaTheme="minorEastAsia" w:hAnsi="Arial" w:cs="Arial"/>
          <w:color w:val="353535"/>
          <w:kern w:val="0"/>
          <w:sz w:val="28"/>
          <w:szCs w:val="28"/>
        </w:rPr>
        <w:t>集合中对象没清理造成的内存泄露</w:t>
      </w:r>
    </w:p>
    <w:p w14:paraId="3121683B" w14:textId="49162040" w:rsidR="00CC0BE1" w:rsidRPr="00CC0BE1" w:rsidRDefault="00CC0BE1" w:rsidP="00CC0BE1">
      <w:pPr>
        <w:widowControl/>
        <w:autoSpaceDE w:val="0"/>
        <w:autoSpaceDN w:val="0"/>
        <w:adjustRightInd w:val="0"/>
        <w:jc w:val="left"/>
        <w:rPr>
          <w:rFonts w:ascii="Arial" w:eastAsiaTheme="minorEastAsia" w:hAnsi="Arial" w:cs="Arial" w:hint="eastAsia"/>
          <w:color w:val="353535"/>
          <w:kern w:val="0"/>
          <w:sz w:val="28"/>
          <w:szCs w:val="28"/>
        </w:rPr>
      </w:pPr>
      <w:proofErr w:type="gramStart"/>
      <w:r w:rsidRPr="00CC0BE1">
        <w:rPr>
          <w:rFonts w:ascii="Arial" w:eastAsiaTheme="minorEastAsia" w:hAnsi="Arial" w:cs="Arial"/>
          <w:color w:val="353535"/>
          <w:kern w:val="0"/>
          <w:sz w:val="28"/>
          <w:szCs w:val="28"/>
        </w:rPr>
        <w:t>1.3 static</w:t>
      </w:r>
      <w:proofErr w:type="gramEnd"/>
    </w:p>
    <w:p w14:paraId="60D3DBD1" w14:textId="3AA4C927" w:rsidR="00CC0BE1" w:rsidRPr="00CC0BE1" w:rsidRDefault="00CC0BE1" w:rsidP="00CC0BE1">
      <w:pPr>
        <w:widowControl/>
        <w:autoSpaceDE w:val="0"/>
        <w:autoSpaceDN w:val="0"/>
        <w:adjustRightInd w:val="0"/>
        <w:jc w:val="left"/>
        <w:rPr>
          <w:rFonts w:ascii="Arial" w:eastAsiaTheme="minorEastAsia" w:hAnsi="Arial" w:cs="Arial" w:hint="eastAsia"/>
          <w:color w:val="353535"/>
          <w:kern w:val="0"/>
          <w:sz w:val="28"/>
          <w:szCs w:val="28"/>
        </w:rPr>
      </w:pPr>
      <w:r w:rsidRPr="00CC0BE1">
        <w:rPr>
          <w:rFonts w:ascii="Arial" w:eastAsiaTheme="minorEastAsia" w:hAnsi="Arial" w:cs="Arial"/>
          <w:color w:val="353535"/>
          <w:kern w:val="0"/>
          <w:sz w:val="28"/>
          <w:szCs w:val="28"/>
        </w:rPr>
        <w:t>1.4</w:t>
      </w:r>
      <w:r w:rsidRPr="00CC0BE1">
        <w:rPr>
          <w:rFonts w:ascii="Arial" w:eastAsiaTheme="minorEastAsia" w:hAnsi="Arial" w:cs="Arial"/>
          <w:color w:val="353535"/>
          <w:kern w:val="0"/>
          <w:sz w:val="28"/>
          <w:szCs w:val="28"/>
        </w:rPr>
        <w:t>、线程（内部类的使用）</w:t>
      </w:r>
    </w:p>
    <w:p w14:paraId="3D18C1AB" w14:textId="43201107" w:rsidR="00633AA0" w:rsidRDefault="00783B4C" w:rsidP="00633AA0">
      <w:pPr>
        <w:rPr>
          <w:rFonts w:ascii="微软雅黑" w:eastAsia="微软雅黑" w:hAnsiTheme="minorHAnsi" w:cs="微软雅黑" w:hint="eastAsia"/>
          <w:color w:val="0000FF"/>
          <w:kern w:val="0"/>
          <w:sz w:val="32"/>
          <w:szCs w:val="32"/>
        </w:rPr>
      </w:pPr>
      <w:r w:rsidRPr="00783B4C">
        <w:rPr>
          <w:rFonts w:ascii="微软雅黑" w:eastAsia="微软雅黑" w:hAnsiTheme="minorHAnsi" w:cs="微软雅黑" w:hint="eastAsia"/>
          <w:color w:val="0000FF"/>
          <w:kern w:val="0"/>
          <w:sz w:val="32"/>
          <w:szCs w:val="32"/>
        </w:rPr>
        <w:t>3、</w:t>
      </w:r>
      <w:r w:rsidR="00633AA0" w:rsidRPr="00783B4C">
        <w:rPr>
          <w:rFonts w:ascii="微软雅黑" w:eastAsia="微软雅黑" w:hAnsiTheme="minorHAnsi" w:cs="微软雅黑"/>
          <w:color w:val="0000FF"/>
          <w:kern w:val="0"/>
          <w:sz w:val="32"/>
          <w:szCs w:val="32"/>
        </w:rPr>
        <w:t>Handler</w:t>
      </w:r>
      <w:r w:rsidR="00633AA0" w:rsidRPr="00783B4C">
        <w:rPr>
          <w:rFonts w:ascii="微软雅黑" w:eastAsia="微软雅黑" w:hAnsiTheme="minorHAnsi" w:cs="微软雅黑" w:hint="eastAsia"/>
          <w:color w:val="0000FF"/>
          <w:kern w:val="0"/>
          <w:sz w:val="32"/>
          <w:szCs w:val="32"/>
        </w:rPr>
        <w:t>机制的原理，内部是如何实现的，消息队列的实现机制？</w:t>
      </w:r>
    </w:p>
    <w:p w14:paraId="2E5EB268"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hint="eastAsia"/>
          <w:color w:val="353535"/>
          <w:kern w:val="0"/>
          <w:sz w:val="28"/>
          <w:szCs w:val="28"/>
        </w:rPr>
        <w:t>答：</w:t>
      </w:r>
      <w:r w:rsidRPr="00CC0BE1">
        <w:rPr>
          <w:rFonts w:ascii="Arial" w:eastAsiaTheme="minorEastAsia" w:hAnsi="Arial" w:cs="Arial"/>
          <w:color w:val="353535"/>
          <w:kern w:val="0"/>
          <w:sz w:val="28"/>
          <w:szCs w:val="28"/>
        </w:rPr>
        <w:t>andriod</w:t>
      </w:r>
      <w:r w:rsidRPr="00CC0BE1">
        <w:rPr>
          <w:rFonts w:ascii="Arial" w:eastAsiaTheme="minorEastAsia" w:hAnsi="Arial" w:cs="Arial" w:hint="eastAsia"/>
          <w:color w:val="353535"/>
          <w:kern w:val="0"/>
          <w:sz w:val="28"/>
          <w:szCs w:val="28"/>
        </w:rPr>
        <w:t>提供了</w:t>
      </w:r>
      <w:r w:rsidRPr="00CC0BE1">
        <w:rPr>
          <w:rFonts w:ascii="Arial" w:eastAsiaTheme="minorEastAsia" w:hAnsi="Arial" w:cs="Arial"/>
          <w:color w:val="353535"/>
          <w:kern w:val="0"/>
          <w:sz w:val="28"/>
          <w:szCs w:val="28"/>
        </w:rPr>
        <w:t xml:space="preserve">Handler </w:t>
      </w:r>
      <w:r w:rsidRPr="00CC0BE1">
        <w:rPr>
          <w:rFonts w:ascii="Arial" w:eastAsiaTheme="minorEastAsia" w:hAnsi="Arial" w:cs="Arial" w:hint="eastAsia"/>
          <w:color w:val="353535"/>
          <w:kern w:val="0"/>
          <w:sz w:val="28"/>
          <w:szCs w:val="28"/>
        </w:rPr>
        <w:t>和</w:t>
      </w:r>
      <w:r w:rsidRPr="00CC0BE1">
        <w:rPr>
          <w:rFonts w:ascii="Arial" w:eastAsiaTheme="minorEastAsia" w:hAnsi="Arial" w:cs="Arial"/>
          <w:color w:val="353535"/>
          <w:kern w:val="0"/>
          <w:sz w:val="28"/>
          <w:szCs w:val="28"/>
        </w:rPr>
        <w:t xml:space="preserve"> Looper </w:t>
      </w:r>
      <w:r w:rsidRPr="00CC0BE1">
        <w:rPr>
          <w:rFonts w:ascii="Arial" w:eastAsiaTheme="minorEastAsia" w:hAnsi="Arial" w:cs="Arial" w:hint="eastAsia"/>
          <w:color w:val="353535"/>
          <w:kern w:val="0"/>
          <w:sz w:val="28"/>
          <w:szCs w:val="28"/>
        </w:rPr>
        <w:t>来满足线程间的通信。</w:t>
      </w:r>
      <w:r w:rsidRPr="00CC0BE1">
        <w:rPr>
          <w:rFonts w:ascii="Arial" w:eastAsiaTheme="minorEastAsia" w:hAnsi="Arial" w:cs="Arial"/>
          <w:color w:val="353535"/>
          <w:kern w:val="0"/>
          <w:sz w:val="28"/>
          <w:szCs w:val="28"/>
        </w:rPr>
        <w:t>Handler</w:t>
      </w:r>
      <w:r w:rsidRPr="00CC0BE1">
        <w:rPr>
          <w:rFonts w:ascii="Arial" w:eastAsiaTheme="minorEastAsia" w:hAnsi="Arial" w:cs="Arial" w:hint="eastAsia"/>
          <w:color w:val="353535"/>
          <w:kern w:val="0"/>
          <w:sz w:val="28"/>
          <w:szCs w:val="28"/>
        </w:rPr>
        <w:t>先进先出原则。</w:t>
      </w:r>
      <w:r w:rsidRPr="00CC0BE1">
        <w:rPr>
          <w:rFonts w:ascii="Arial" w:eastAsiaTheme="minorEastAsia" w:hAnsi="Arial" w:cs="Arial"/>
          <w:color w:val="353535"/>
          <w:kern w:val="0"/>
          <w:sz w:val="28"/>
          <w:szCs w:val="28"/>
        </w:rPr>
        <w:t>Looper</w:t>
      </w:r>
      <w:r w:rsidRPr="00CC0BE1">
        <w:rPr>
          <w:rFonts w:ascii="Arial" w:eastAsiaTheme="minorEastAsia" w:hAnsi="Arial" w:cs="Arial" w:hint="eastAsia"/>
          <w:color w:val="353535"/>
          <w:kern w:val="0"/>
          <w:sz w:val="28"/>
          <w:szCs w:val="28"/>
        </w:rPr>
        <w:t>类用来管理特定线程内对象之间的消息交换</w:t>
      </w:r>
      <w:r w:rsidRPr="00CC0BE1">
        <w:rPr>
          <w:rFonts w:ascii="Arial" w:eastAsiaTheme="minorEastAsia" w:hAnsi="Arial" w:cs="Arial"/>
          <w:color w:val="353535"/>
          <w:kern w:val="0"/>
          <w:sz w:val="28"/>
          <w:szCs w:val="28"/>
        </w:rPr>
        <w:t>(MessageExchange)</w:t>
      </w:r>
      <w:r w:rsidRPr="00CC0BE1">
        <w:rPr>
          <w:rFonts w:ascii="Arial" w:eastAsiaTheme="minorEastAsia" w:hAnsi="Arial" w:cs="Arial" w:hint="eastAsia"/>
          <w:color w:val="353535"/>
          <w:kern w:val="0"/>
          <w:sz w:val="28"/>
          <w:szCs w:val="28"/>
        </w:rPr>
        <w:t>。</w:t>
      </w:r>
    </w:p>
    <w:p w14:paraId="01EF1A99"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color w:val="353535"/>
          <w:kern w:val="0"/>
          <w:sz w:val="28"/>
          <w:szCs w:val="28"/>
        </w:rPr>
        <w:t xml:space="preserve">1)Looper: </w:t>
      </w:r>
      <w:r w:rsidRPr="00CC0BE1">
        <w:rPr>
          <w:rFonts w:ascii="Arial" w:eastAsiaTheme="minorEastAsia" w:hAnsi="Arial" w:cs="Arial" w:hint="eastAsia"/>
          <w:color w:val="353535"/>
          <w:kern w:val="0"/>
          <w:sz w:val="28"/>
          <w:szCs w:val="28"/>
        </w:rPr>
        <w:t>一个线程可以产生一个</w:t>
      </w:r>
      <w:r w:rsidRPr="00CC0BE1">
        <w:rPr>
          <w:rFonts w:ascii="Arial" w:eastAsiaTheme="minorEastAsia" w:hAnsi="Arial" w:cs="Arial"/>
          <w:color w:val="353535"/>
          <w:kern w:val="0"/>
          <w:sz w:val="28"/>
          <w:szCs w:val="28"/>
        </w:rPr>
        <w:t>Looper</w:t>
      </w:r>
      <w:r w:rsidRPr="00CC0BE1">
        <w:rPr>
          <w:rFonts w:ascii="Arial" w:eastAsiaTheme="minorEastAsia" w:hAnsi="Arial" w:cs="Arial" w:hint="eastAsia"/>
          <w:color w:val="353535"/>
          <w:kern w:val="0"/>
          <w:sz w:val="28"/>
          <w:szCs w:val="28"/>
        </w:rPr>
        <w:t>对象，由它来管理此线程里的</w:t>
      </w:r>
      <w:r w:rsidRPr="00CC0BE1">
        <w:rPr>
          <w:rFonts w:ascii="Arial" w:eastAsiaTheme="minorEastAsia" w:hAnsi="Arial" w:cs="Arial"/>
          <w:color w:val="353535"/>
          <w:kern w:val="0"/>
          <w:sz w:val="28"/>
          <w:szCs w:val="28"/>
        </w:rPr>
        <w:t>MessageQueue(</w:t>
      </w:r>
      <w:r w:rsidRPr="00CC0BE1">
        <w:rPr>
          <w:rFonts w:ascii="Arial" w:eastAsiaTheme="minorEastAsia" w:hAnsi="Arial" w:cs="Arial" w:hint="eastAsia"/>
          <w:color w:val="353535"/>
          <w:kern w:val="0"/>
          <w:sz w:val="28"/>
          <w:szCs w:val="28"/>
        </w:rPr>
        <w:t>消息队列</w:t>
      </w:r>
      <w:r w:rsidRPr="00CC0BE1">
        <w:rPr>
          <w:rFonts w:ascii="Arial" w:eastAsiaTheme="minorEastAsia" w:hAnsi="Arial" w:cs="Arial"/>
          <w:color w:val="353535"/>
          <w:kern w:val="0"/>
          <w:sz w:val="28"/>
          <w:szCs w:val="28"/>
        </w:rPr>
        <w:t>)</w:t>
      </w:r>
      <w:r w:rsidRPr="00CC0BE1">
        <w:rPr>
          <w:rFonts w:ascii="Arial" w:eastAsiaTheme="minorEastAsia" w:hAnsi="Arial" w:cs="Arial" w:hint="eastAsia"/>
          <w:color w:val="353535"/>
          <w:kern w:val="0"/>
          <w:sz w:val="28"/>
          <w:szCs w:val="28"/>
        </w:rPr>
        <w:t>。</w:t>
      </w:r>
      <w:r w:rsidRPr="00CC0BE1">
        <w:rPr>
          <w:rFonts w:ascii="Arial" w:eastAsiaTheme="minorEastAsia" w:hAnsi="Arial" w:cs="Arial"/>
          <w:color w:val="353535"/>
          <w:kern w:val="0"/>
          <w:sz w:val="28"/>
          <w:szCs w:val="28"/>
        </w:rPr>
        <w:t xml:space="preserve"> </w:t>
      </w:r>
    </w:p>
    <w:p w14:paraId="4CDC18C0"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color w:val="353535"/>
          <w:kern w:val="0"/>
          <w:sz w:val="28"/>
          <w:szCs w:val="28"/>
        </w:rPr>
        <w:t xml:space="preserve">2)Handler: </w:t>
      </w:r>
      <w:r w:rsidRPr="00CC0BE1">
        <w:rPr>
          <w:rFonts w:ascii="Arial" w:eastAsiaTheme="minorEastAsia" w:hAnsi="Arial" w:cs="Arial" w:hint="eastAsia"/>
          <w:color w:val="353535"/>
          <w:kern w:val="0"/>
          <w:sz w:val="28"/>
          <w:szCs w:val="28"/>
        </w:rPr>
        <w:t>你可以构造</w:t>
      </w:r>
      <w:r w:rsidRPr="00CC0BE1">
        <w:rPr>
          <w:rFonts w:ascii="Arial" w:eastAsiaTheme="minorEastAsia" w:hAnsi="Arial" w:cs="Arial"/>
          <w:color w:val="353535"/>
          <w:kern w:val="0"/>
          <w:sz w:val="28"/>
          <w:szCs w:val="28"/>
        </w:rPr>
        <w:t>Handler</w:t>
      </w:r>
      <w:r w:rsidRPr="00CC0BE1">
        <w:rPr>
          <w:rFonts w:ascii="Arial" w:eastAsiaTheme="minorEastAsia" w:hAnsi="Arial" w:cs="Arial" w:hint="eastAsia"/>
          <w:color w:val="353535"/>
          <w:kern w:val="0"/>
          <w:sz w:val="28"/>
          <w:szCs w:val="28"/>
        </w:rPr>
        <w:t>对象来与</w:t>
      </w:r>
      <w:r w:rsidRPr="00CC0BE1">
        <w:rPr>
          <w:rFonts w:ascii="Arial" w:eastAsiaTheme="minorEastAsia" w:hAnsi="Arial" w:cs="Arial"/>
          <w:color w:val="353535"/>
          <w:kern w:val="0"/>
          <w:sz w:val="28"/>
          <w:szCs w:val="28"/>
        </w:rPr>
        <w:t>Looper</w:t>
      </w:r>
      <w:r w:rsidRPr="00CC0BE1">
        <w:rPr>
          <w:rFonts w:ascii="Arial" w:eastAsiaTheme="minorEastAsia" w:hAnsi="Arial" w:cs="Arial" w:hint="eastAsia"/>
          <w:color w:val="353535"/>
          <w:kern w:val="0"/>
          <w:sz w:val="28"/>
          <w:szCs w:val="28"/>
        </w:rPr>
        <w:t>沟通，以便</w:t>
      </w:r>
      <w:r w:rsidRPr="00CC0BE1">
        <w:rPr>
          <w:rFonts w:ascii="Arial" w:eastAsiaTheme="minorEastAsia" w:hAnsi="Arial" w:cs="Arial"/>
          <w:color w:val="353535"/>
          <w:kern w:val="0"/>
          <w:sz w:val="28"/>
          <w:szCs w:val="28"/>
        </w:rPr>
        <w:t>push</w:t>
      </w:r>
      <w:r w:rsidRPr="00CC0BE1">
        <w:rPr>
          <w:rFonts w:ascii="Arial" w:eastAsiaTheme="minorEastAsia" w:hAnsi="Arial" w:cs="Arial" w:hint="eastAsia"/>
          <w:color w:val="353535"/>
          <w:kern w:val="0"/>
          <w:sz w:val="28"/>
          <w:szCs w:val="28"/>
        </w:rPr>
        <w:t>新消息到</w:t>
      </w:r>
      <w:r w:rsidRPr="00CC0BE1">
        <w:rPr>
          <w:rFonts w:ascii="Arial" w:eastAsiaTheme="minorEastAsia" w:hAnsi="Arial" w:cs="Arial"/>
          <w:color w:val="353535"/>
          <w:kern w:val="0"/>
          <w:sz w:val="28"/>
          <w:szCs w:val="28"/>
        </w:rPr>
        <w:t>MessageQueue</w:t>
      </w:r>
      <w:r w:rsidRPr="00CC0BE1">
        <w:rPr>
          <w:rFonts w:ascii="Arial" w:eastAsiaTheme="minorEastAsia" w:hAnsi="Arial" w:cs="Arial" w:hint="eastAsia"/>
          <w:color w:val="353535"/>
          <w:kern w:val="0"/>
          <w:sz w:val="28"/>
          <w:szCs w:val="28"/>
        </w:rPr>
        <w:t>里</w:t>
      </w:r>
      <w:r w:rsidRPr="00CC0BE1">
        <w:rPr>
          <w:rFonts w:ascii="Arial" w:eastAsiaTheme="minorEastAsia" w:hAnsi="Arial" w:cs="Arial"/>
          <w:color w:val="353535"/>
          <w:kern w:val="0"/>
          <w:sz w:val="28"/>
          <w:szCs w:val="28"/>
        </w:rPr>
        <w:t>;</w:t>
      </w:r>
      <w:r w:rsidRPr="00CC0BE1">
        <w:rPr>
          <w:rFonts w:ascii="Arial" w:eastAsiaTheme="minorEastAsia" w:hAnsi="Arial" w:cs="Arial" w:hint="eastAsia"/>
          <w:color w:val="353535"/>
          <w:kern w:val="0"/>
          <w:sz w:val="28"/>
          <w:szCs w:val="28"/>
        </w:rPr>
        <w:t>或者接收</w:t>
      </w:r>
      <w:r w:rsidRPr="00CC0BE1">
        <w:rPr>
          <w:rFonts w:ascii="Arial" w:eastAsiaTheme="minorEastAsia" w:hAnsi="Arial" w:cs="Arial"/>
          <w:color w:val="353535"/>
          <w:kern w:val="0"/>
          <w:sz w:val="28"/>
          <w:szCs w:val="28"/>
        </w:rPr>
        <w:t>Looper</w:t>
      </w:r>
      <w:r w:rsidRPr="00CC0BE1">
        <w:rPr>
          <w:rFonts w:ascii="Arial" w:eastAsiaTheme="minorEastAsia" w:hAnsi="Arial" w:cs="Arial" w:hint="eastAsia"/>
          <w:color w:val="353535"/>
          <w:kern w:val="0"/>
          <w:sz w:val="28"/>
          <w:szCs w:val="28"/>
        </w:rPr>
        <w:t>从</w:t>
      </w:r>
      <w:r w:rsidRPr="00CC0BE1">
        <w:rPr>
          <w:rFonts w:ascii="Arial" w:eastAsiaTheme="minorEastAsia" w:hAnsi="Arial" w:cs="Arial"/>
          <w:color w:val="353535"/>
          <w:kern w:val="0"/>
          <w:sz w:val="28"/>
          <w:szCs w:val="28"/>
        </w:rPr>
        <w:t>Message Queue</w:t>
      </w:r>
      <w:r w:rsidRPr="00CC0BE1">
        <w:rPr>
          <w:rFonts w:ascii="Arial" w:eastAsiaTheme="minorEastAsia" w:hAnsi="Arial" w:cs="Arial" w:hint="eastAsia"/>
          <w:color w:val="353535"/>
          <w:kern w:val="0"/>
          <w:sz w:val="28"/>
          <w:szCs w:val="28"/>
        </w:rPr>
        <w:t>取出</w:t>
      </w:r>
      <w:r w:rsidRPr="00CC0BE1">
        <w:rPr>
          <w:rFonts w:ascii="Arial" w:eastAsiaTheme="minorEastAsia" w:hAnsi="Arial" w:cs="Arial"/>
          <w:color w:val="353535"/>
          <w:kern w:val="0"/>
          <w:sz w:val="28"/>
          <w:szCs w:val="28"/>
        </w:rPr>
        <w:t>)</w:t>
      </w:r>
      <w:r w:rsidRPr="00CC0BE1">
        <w:rPr>
          <w:rFonts w:ascii="Arial" w:eastAsiaTheme="minorEastAsia" w:hAnsi="Arial" w:cs="Arial" w:hint="eastAsia"/>
          <w:color w:val="353535"/>
          <w:kern w:val="0"/>
          <w:sz w:val="28"/>
          <w:szCs w:val="28"/>
        </w:rPr>
        <w:t>所送来的消息。</w:t>
      </w:r>
    </w:p>
    <w:p w14:paraId="32AE6E4C" w14:textId="77777777" w:rsidR="00CC0BE1" w:rsidRPr="00CC0BE1" w:rsidRDefault="00CC0BE1" w:rsidP="00CC0BE1">
      <w:pPr>
        <w:widowControl/>
        <w:autoSpaceDE w:val="0"/>
        <w:autoSpaceDN w:val="0"/>
        <w:adjustRightInd w:val="0"/>
        <w:jc w:val="left"/>
        <w:rPr>
          <w:rFonts w:ascii="Arial" w:eastAsiaTheme="minorEastAsia" w:hAnsi="Arial" w:cs="Arial"/>
          <w:color w:val="353535"/>
          <w:kern w:val="0"/>
          <w:sz w:val="28"/>
          <w:szCs w:val="28"/>
        </w:rPr>
      </w:pPr>
      <w:r w:rsidRPr="00CC0BE1">
        <w:rPr>
          <w:rFonts w:ascii="Arial" w:eastAsiaTheme="minorEastAsia" w:hAnsi="Arial" w:cs="Arial"/>
          <w:color w:val="353535"/>
          <w:kern w:val="0"/>
          <w:sz w:val="28"/>
          <w:szCs w:val="28"/>
        </w:rPr>
        <w:t xml:space="preserve">3) Message </w:t>
      </w:r>
      <w:r w:rsidRPr="00CC0BE1">
        <w:rPr>
          <w:rFonts w:ascii="Arial" w:eastAsiaTheme="minorEastAsia" w:hAnsi="Arial" w:cs="Arial"/>
          <w:color w:val="262626"/>
          <w:kern w:val="0"/>
          <w:sz w:val="28"/>
          <w:szCs w:val="28"/>
        </w:rPr>
        <w:t>Queue(</w:t>
      </w:r>
      <w:r w:rsidRPr="00CC0BE1">
        <w:rPr>
          <w:rFonts w:ascii="Arial" w:eastAsiaTheme="minorEastAsia" w:hAnsi="Arial" w:cs="Arial" w:hint="eastAsia"/>
          <w:color w:val="262626"/>
          <w:kern w:val="0"/>
          <w:sz w:val="28"/>
          <w:szCs w:val="28"/>
        </w:rPr>
        <w:t>消息队列</w:t>
      </w:r>
      <w:r w:rsidRPr="00CC0BE1">
        <w:rPr>
          <w:rFonts w:ascii="Arial" w:eastAsiaTheme="minorEastAsia" w:hAnsi="Arial" w:cs="Arial"/>
          <w:color w:val="262626"/>
          <w:kern w:val="0"/>
          <w:sz w:val="28"/>
          <w:szCs w:val="28"/>
        </w:rPr>
        <w:t>):</w:t>
      </w:r>
      <w:r w:rsidRPr="00CC0BE1">
        <w:rPr>
          <w:rFonts w:ascii="Arial" w:eastAsiaTheme="minorEastAsia" w:hAnsi="Arial" w:cs="Arial" w:hint="eastAsia"/>
          <w:color w:val="262626"/>
          <w:kern w:val="0"/>
          <w:sz w:val="28"/>
          <w:szCs w:val="28"/>
        </w:rPr>
        <w:t>用来存</w:t>
      </w:r>
      <w:r w:rsidRPr="00CC0BE1">
        <w:rPr>
          <w:rFonts w:ascii="Arial" w:eastAsiaTheme="minorEastAsia" w:hAnsi="Arial" w:cs="Arial" w:hint="eastAsia"/>
          <w:color w:val="353535"/>
          <w:kern w:val="0"/>
          <w:sz w:val="28"/>
          <w:szCs w:val="28"/>
        </w:rPr>
        <w:t>放线程放入的消息。</w:t>
      </w:r>
      <w:r w:rsidRPr="00CC0BE1">
        <w:rPr>
          <w:rFonts w:ascii="Arial" w:eastAsiaTheme="minorEastAsia" w:hAnsi="Arial" w:cs="Arial"/>
          <w:color w:val="353535"/>
          <w:kern w:val="0"/>
          <w:sz w:val="28"/>
          <w:szCs w:val="28"/>
        </w:rPr>
        <w:t xml:space="preserve"> </w:t>
      </w:r>
    </w:p>
    <w:p w14:paraId="5EC5AA0B" w14:textId="68CA1D58" w:rsidR="00CC0BE1" w:rsidRPr="00CC0BE1" w:rsidRDefault="00CC0BE1" w:rsidP="00CC0BE1">
      <w:pPr>
        <w:widowControl/>
        <w:autoSpaceDE w:val="0"/>
        <w:autoSpaceDN w:val="0"/>
        <w:adjustRightInd w:val="0"/>
        <w:jc w:val="left"/>
        <w:rPr>
          <w:rFonts w:ascii="Arial" w:eastAsiaTheme="minorEastAsia" w:hAnsi="Arial" w:cs="Arial" w:hint="eastAsia"/>
          <w:color w:val="353535"/>
          <w:kern w:val="0"/>
          <w:sz w:val="28"/>
          <w:szCs w:val="28"/>
        </w:rPr>
      </w:pPr>
      <w:r w:rsidRPr="00CC0BE1">
        <w:rPr>
          <w:rFonts w:ascii="Arial" w:eastAsiaTheme="minorEastAsia" w:hAnsi="Arial" w:cs="Arial"/>
          <w:color w:val="353535"/>
          <w:kern w:val="0"/>
          <w:sz w:val="28"/>
          <w:szCs w:val="28"/>
        </w:rPr>
        <w:t>4)</w:t>
      </w:r>
      <w:r w:rsidRPr="00CC0BE1">
        <w:rPr>
          <w:rFonts w:ascii="Arial" w:eastAsiaTheme="minorEastAsia" w:hAnsi="Arial" w:cs="Arial" w:hint="eastAsia"/>
          <w:color w:val="353535"/>
          <w:kern w:val="0"/>
          <w:sz w:val="28"/>
          <w:szCs w:val="28"/>
        </w:rPr>
        <w:t>线程：</w:t>
      </w:r>
      <w:r w:rsidRPr="00CC0BE1">
        <w:rPr>
          <w:rFonts w:ascii="Arial" w:eastAsiaTheme="minorEastAsia" w:hAnsi="Arial" w:cs="Arial"/>
          <w:color w:val="353535"/>
          <w:kern w:val="0"/>
          <w:sz w:val="28"/>
          <w:szCs w:val="28"/>
        </w:rPr>
        <w:t xml:space="preserve">UIthread </w:t>
      </w:r>
      <w:r w:rsidRPr="00CC0BE1">
        <w:rPr>
          <w:rFonts w:ascii="Arial" w:eastAsiaTheme="minorEastAsia" w:hAnsi="Arial" w:cs="Arial" w:hint="eastAsia"/>
          <w:color w:val="353535"/>
          <w:kern w:val="0"/>
          <w:sz w:val="28"/>
          <w:szCs w:val="28"/>
        </w:rPr>
        <w:t>通常就是</w:t>
      </w:r>
      <w:r w:rsidRPr="00CC0BE1">
        <w:rPr>
          <w:rFonts w:ascii="Arial" w:eastAsiaTheme="minorEastAsia" w:hAnsi="Arial" w:cs="Arial"/>
          <w:color w:val="353535"/>
          <w:kern w:val="0"/>
          <w:sz w:val="28"/>
          <w:szCs w:val="28"/>
        </w:rPr>
        <w:t>main thread</w:t>
      </w:r>
      <w:r w:rsidRPr="00CC0BE1">
        <w:rPr>
          <w:rFonts w:ascii="Arial" w:eastAsiaTheme="minorEastAsia" w:hAnsi="Arial" w:cs="Arial" w:hint="eastAsia"/>
          <w:color w:val="353535"/>
          <w:kern w:val="0"/>
          <w:sz w:val="28"/>
          <w:szCs w:val="28"/>
        </w:rPr>
        <w:t>，而</w:t>
      </w:r>
      <w:r w:rsidRPr="00CC0BE1">
        <w:rPr>
          <w:rFonts w:ascii="Arial" w:eastAsiaTheme="minorEastAsia" w:hAnsi="Arial" w:cs="Arial"/>
          <w:color w:val="353535"/>
          <w:kern w:val="0"/>
          <w:sz w:val="28"/>
          <w:szCs w:val="28"/>
        </w:rPr>
        <w:t>Android</w:t>
      </w:r>
      <w:r w:rsidRPr="00CC0BE1">
        <w:rPr>
          <w:rFonts w:ascii="Arial" w:eastAsiaTheme="minorEastAsia" w:hAnsi="Arial" w:cs="Arial" w:hint="eastAsia"/>
          <w:color w:val="353535"/>
          <w:kern w:val="0"/>
          <w:sz w:val="28"/>
          <w:szCs w:val="28"/>
        </w:rPr>
        <w:t>启动程序时会替它建立一个</w:t>
      </w:r>
      <w:r w:rsidRPr="00CC0BE1">
        <w:rPr>
          <w:rFonts w:ascii="Arial" w:eastAsiaTheme="minorEastAsia" w:hAnsi="Arial" w:cs="Arial"/>
          <w:color w:val="353535"/>
          <w:kern w:val="0"/>
          <w:sz w:val="28"/>
          <w:szCs w:val="28"/>
        </w:rPr>
        <w:t>MessageQueue</w:t>
      </w:r>
      <w:r w:rsidRPr="00CC0BE1">
        <w:rPr>
          <w:rFonts w:ascii="Arial" w:eastAsiaTheme="minorEastAsia" w:hAnsi="Arial" w:cs="Arial" w:hint="eastAsia"/>
          <w:color w:val="353535"/>
          <w:kern w:val="0"/>
          <w:sz w:val="28"/>
          <w:szCs w:val="28"/>
        </w:rPr>
        <w:t>。</w:t>
      </w:r>
    </w:p>
    <w:p w14:paraId="2FBE1F5F" w14:textId="54DF7D1C" w:rsidR="00633AA0" w:rsidRDefault="00783B4C" w:rsidP="00633AA0">
      <w:pPr>
        <w:rPr>
          <w:rFonts w:ascii="微软雅黑" w:eastAsia="微软雅黑" w:hAnsiTheme="minorHAnsi" w:cs="微软雅黑" w:hint="eastAsia"/>
          <w:color w:val="0000FF"/>
          <w:kern w:val="0"/>
          <w:sz w:val="32"/>
          <w:szCs w:val="32"/>
        </w:rPr>
      </w:pPr>
      <w:r w:rsidRPr="00783B4C">
        <w:rPr>
          <w:rFonts w:ascii="微软雅黑" w:eastAsia="微软雅黑" w:hAnsiTheme="minorHAnsi" w:cs="微软雅黑" w:hint="eastAsia"/>
          <w:color w:val="0000FF"/>
          <w:kern w:val="0"/>
          <w:sz w:val="32"/>
          <w:szCs w:val="32"/>
        </w:rPr>
        <w:t>4、</w:t>
      </w:r>
      <w:r w:rsidR="00633AA0" w:rsidRPr="00783B4C">
        <w:rPr>
          <w:rFonts w:ascii="微软雅黑" w:eastAsia="微软雅黑" w:hAnsiTheme="minorHAnsi" w:cs="微软雅黑"/>
          <w:color w:val="0000FF"/>
          <w:kern w:val="0"/>
          <w:sz w:val="32"/>
          <w:szCs w:val="32"/>
        </w:rPr>
        <w:t>APK</w:t>
      </w:r>
      <w:r w:rsidR="00633AA0" w:rsidRPr="00783B4C">
        <w:rPr>
          <w:rFonts w:ascii="微软雅黑" w:eastAsia="微软雅黑" w:hAnsiTheme="minorHAnsi" w:cs="微软雅黑" w:hint="eastAsia"/>
          <w:color w:val="0000FF"/>
          <w:kern w:val="0"/>
          <w:sz w:val="32"/>
          <w:szCs w:val="32"/>
        </w:rPr>
        <w:t>之间互相传递数据</w:t>
      </w:r>
    </w:p>
    <w:p w14:paraId="0B13AC7D"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sidRPr="00CC0BE1">
        <w:rPr>
          <w:rFonts w:ascii="Arial" w:eastAsiaTheme="minorEastAsia" w:hAnsi="Arial" w:cs="Arial" w:hint="eastAsia"/>
          <w:color w:val="262626"/>
          <w:kern w:val="0"/>
          <w:sz w:val="28"/>
          <w:szCs w:val="28"/>
        </w:rPr>
        <w:t>答：</w:t>
      </w:r>
      <w:r>
        <w:rPr>
          <w:rFonts w:ascii="Arial" w:eastAsiaTheme="minorEastAsia" w:hAnsi="Arial" w:cs="Arial"/>
          <w:color w:val="262626"/>
          <w:kern w:val="0"/>
          <w:sz w:val="28"/>
          <w:szCs w:val="28"/>
        </w:rPr>
        <w:t>Android</w:t>
      </w:r>
      <w:r>
        <w:rPr>
          <w:rFonts w:ascii="Arial" w:eastAsiaTheme="minorEastAsia" w:hAnsi="Arial" w:cs="Arial"/>
          <w:color w:val="262626"/>
          <w:kern w:val="0"/>
          <w:sz w:val="28"/>
          <w:szCs w:val="28"/>
        </w:rPr>
        <w:t>给每个</w:t>
      </w:r>
      <w:r>
        <w:rPr>
          <w:rFonts w:ascii="Arial" w:eastAsiaTheme="minorEastAsia" w:hAnsi="Arial" w:cs="Arial"/>
          <w:color w:val="262626"/>
          <w:kern w:val="0"/>
          <w:sz w:val="28"/>
          <w:szCs w:val="28"/>
        </w:rPr>
        <w:t>APK</w:t>
      </w:r>
      <w:r>
        <w:rPr>
          <w:rFonts w:ascii="Arial" w:eastAsiaTheme="minorEastAsia" w:hAnsi="Arial" w:cs="Arial"/>
          <w:color w:val="262626"/>
          <w:kern w:val="0"/>
          <w:sz w:val="28"/>
          <w:szCs w:val="28"/>
        </w:rPr>
        <w:t>进程分配一个单独的用户空间</w:t>
      </w:r>
      <w:r>
        <w:rPr>
          <w:rFonts w:ascii="Arial" w:eastAsiaTheme="minorEastAsia" w:hAnsi="Arial" w:cs="Arial"/>
          <w:color w:val="262626"/>
          <w:kern w:val="0"/>
          <w:sz w:val="28"/>
          <w:szCs w:val="28"/>
        </w:rPr>
        <w:t>,</w:t>
      </w:r>
      <w:r>
        <w:rPr>
          <w:rFonts w:ascii="Arial" w:eastAsiaTheme="minorEastAsia" w:hAnsi="Arial" w:cs="Arial"/>
          <w:color w:val="262626"/>
          <w:kern w:val="0"/>
          <w:sz w:val="28"/>
          <w:szCs w:val="28"/>
        </w:rPr>
        <w:t>其</w:t>
      </w:r>
      <w:r>
        <w:rPr>
          <w:rFonts w:ascii="Arial" w:eastAsiaTheme="minorEastAsia" w:hAnsi="Arial" w:cs="Arial"/>
          <w:color w:val="262626"/>
          <w:kern w:val="0"/>
          <w:sz w:val="28"/>
          <w:szCs w:val="28"/>
        </w:rPr>
        <w:t>manifest</w:t>
      </w:r>
      <w:r>
        <w:rPr>
          <w:rFonts w:ascii="Arial" w:eastAsiaTheme="minorEastAsia" w:hAnsi="Arial" w:cs="Arial"/>
          <w:color w:val="262626"/>
          <w:kern w:val="0"/>
          <w:sz w:val="28"/>
          <w:szCs w:val="28"/>
        </w:rPr>
        <w:t>中的</w:t>
      </w:r>
      <w:r>
        <w:rPr>
          <w:rFonts w:ascii="Arial" w:eastAsiaTheme="minorEastAsia" w:hAnsi="Arial" w:cs="Arial"/>
          <w:color w:val="262626"/>
          <w:kern w:val="0"/>
          <w:sz w:val="28"/>
          <w:szCs w:val="28"/>
        </w:rPr>
        <w:t>userid</w:t>
      </w:r>
      <w:r>
        <w:rPr>
          <w:rFonts w:ascii="Arial" w:eastAsiaTheme="minorEastAsia" w:hAnsi="Arial" w:cs="Arial"/>
          <w:color w:val="262626"/>
          <w:kern w:val="0"/>
          <w:sz w:val="28"/>
          <w:szCs w:val="28"/>
        </w:rPr>
        <w:t>就是对应一个</w:t>
      </w:r>
      <w:r>
        <w:rPr>
          <w:rFonts w:ascii="Arial" w:eastAsiaTheme="minorEastAsia" w:hAnsi="Arial" w:cs="Arial"/>
          <w:color w:val="262626"/>
          <w:kern w:val="0"/>
          <w:sz w:val="28"/>
          <w:szCs w:val="28"/>
        </w:rPr>
        <w:t>Linux</w:t>
      </w:r>
      <w:r>
        <w:rPr>
          <w:rFonts w:ascii="Arial" w:eastAsiaTheme="minorEastAsia" w:hAnsi="Arial" w:cs="Arial"/>
          <w:color w:val="262626"/>
          <w:kern w:val="0"/>
          <w:sz w:val="28"/>
          <w:szCs w:val="28"/>
        </w:rPr>
        <w:t>用户</w:t>
      </w:r>
    </w:p>
    <w:p w14:paraId="0CCCE6C5"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 xml:space="preserve">(Android </w:t>
      </w:r>
      <w:r>
        <w:rPr>
          <w:rFonts w:ascii="Arial" w:eastAsiaTheme="minorEastAsia" w:hAnsi="Arial" w:cs="Arial"/>
          <w:color w:val="262626"/>
          <w:kern w:val="0"/>
          <w:sz w:val="28"/>
          <w:szCs w:val="28"/>
        </w:rPr>
        <w:t>系统是基于</w:t>
      </w:r>
      <w:r>
        <w:rPr>
          <w:rFonts w:ascii="Arial" w:eastAsiaTheme="minorEastAsia" w:hAnsi="Arial" w:cs="Arial"/>
          <w:color w:val="262626"/>
          <w:kern w:val="0"/>
          <w:sz w:val="28"/>
          <w:szCs w:val="28"/>
        </w:rPr>
        <w:t>Linux)</w:t>
      </w:r>
      <w:r>
        <w:rPr>
          <w:rFonts w:ascii="Arial" w:eastAsiaTheme="minorEastAsia" w:hAnsi="Arial" w:cs="Arial"/>
          <w:color w:val="262626"/>
          <w:kern w:val="0"/>
          <w:sz w:val="28"/>
          <w:szCs w:val="28"/>
        </w:rPr>
        <w:t>的</w:t>
      </w:r>
      <w:r>
        <w:rPr>
          <w:rFonts w:ascii="Arial" w:eastAsiaTheme="minorEastAsia" w:hAnsi="Arial" w:cs="Arial"/>
          <w:color w:val="262626"/>
          <w:kern w:val="0"/>
          <w:sz w:val="28"/>
          <w:szCs w:val="28"/>
        </w:rPr>
        <w:t>.</w:t>
      </w:r>
    </w:p>
    <w:p w14:paraId="2BBDBF40"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所以不同</w:t>
      </w:r>
      <w:r>
        <w:rPr>
          <w:rFonts w:ascii="Arial" w:eastAsiaTheme="minorEastAsia" w:hAnsi="Arial" w:cs="Arial"/>
          <w:color w:val="262626"/>
          <w:kern w:val="0"/>
          <w:sz w:val="28"/>
          <w:szCs w:val="28"/>
        </w:rPr>
        <w:t>APK(</w:t>
      </w:r>
      <w:r>
        <w:rPr>
          <w:rFonts w:ascii="Arial" w:eastAsiaTheme="minorEastAsia" w:hAnsi="Arial" w:cs="Arial"/>
          <w:color w:val="262626"/>
          <w:kern w:val="0"/>
          <w:sz w:val="28"/>
          <w:szCs w:val="28"/>
        </w:rPr>
        <w:t>用户</w:t>
      </w:r>
      <w:r>
        <w:rPr>
          <w:rFonts w:ascii="Arial" w:eastAsiaTheme="minorEastAsia" w:hAnsi="Arial" w:cs="Arial"/>
          <w:color w:val="262626"/>
          <w:kern w:val="0"/>
          <w:sz w:val="28"/>
          <w:szCs w:val="28"/>
        </w:rPr>
        <w:t>)</w:t>
      </w:r>
      <w:r>
        <w:rPr>
          <w:rFonts w:ascii="Arial" w:eastAsiaTheme="minorEastAsia" w:hAnsi="Arial" w:cs="Arial"/>
          <w:color w:val="262626"/>
          <w:kern w:val="0"/>
          <w:sz w:val="28"/>
          <w:szCs w:val="28"/>
        </w:rPr>
        <w:t>间互相访问数据默认是禁止的</w:t>
      </w:r>
      <w:r>
        <w:rPr>
          <w:rFonts w:ascii="Arial" w:eastAsiaTheme="minorEastAsia" w:hAnsi="Arial" w:cs="Arial"/>
          <w:color w:val="262626"/>
          <w:kern w:val="0"/>
          <w:sz w:val="28"/>
          <w:szCs w:val="28"/>
        </w:rPr>
        <w:t>.</w:t>
      </w:r>
    </w:p>
    <w:p w14:paraId="295ED01F"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但是它也提供了</w:t>
      </w:r>
      <w:r>
        <w:rPr>
          <w:rFonts w:ascii="Arial" w:eastAsiaTheme="minorEastAsia" w:hAnsi="Arial" w:cs="Arial"/>
          <w:color w:val="262626"/>
          <w:kern w:val="0"/>
          <w:sz w:val="28"/>
          <w:szCs w:val="28"/>
        </w:rPr>
        <w:t>2</w:t>
      </w:r>
      <w:r>
        <w:rPr>
          <w:rFonts w:ascii="Arial" w:eastAsiaTheme="minorEastAsia" w:hAnsi="Arial" w:cs="Arial"/>
          <w:color w:val="262626"/>
          <w:kern w:val="0"/>
          <w:sz w:val="28"/>
          <w:szCs w:val="28"/>
        </w:rPr>
        <w:t>种</w:t>
      </w:r>
      <w:r>
        <w:rPr>
          <w:rFonts w:ascii="Arial" w:eastAsiaTheme="minorEastAsia" w:hAnsi="Arial" w:cs="Arial"/>
          <w:color w:val="262626"/>
          <w:kern w:val="0"/>
          <w:sz w:val="28"/>
          <w:szCs w:val="28"/>
        </w:rPr>
        <w:t>APK</w:t>
      </w:r>
      <w:r>
        <w:rPr>
          <w:rFonts w:ascii="Arial" w:eastAsiaTheme="minorEastAsia" w:hAnsi="Arial" w:cs="Arial"/>
          <w:color w:val="262626"/>
          <w:kern w:val="0"/>
          <w:sz w:val="28"/>
          <w:szCs w:val="28"/>
        </w:rPr>
        <w:t>间共享数据的形式</w:t>
      </w:r>
      <w:r>
        <w:rPr>
          <w:rFonts w:ascii="Arial" w:eastAsiaTheme="minorEastAsia" w:hAnsi="Arial" w:cs="Arial"/>
          <w:color w:val="262626"/>
          <w:kern w:val="0"/>
          <w:sz w:val="28"/>
          <w:szCs w:val="28"/>
        </w:rPr>
        <w:t>:</w:t>
      </w:r>
    </w:p>
    <w:p w14:paraId="3562EEE2"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1. Share Preference. / Content Provider</w:t>
      </w:r>
    </w:p>
    <w:p w14:paraId="2F7321BB"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APK</w:t>
      </w:r>
      <w:r>
        <w:rPr>
          <w:rFonts w:ascii="Arial" w:eastAsiaTheme="minorEastAsia" w:hAnsi="Arial" w:cs="Arial"/>
          <w:color w:val="262626"/>
          <w:kern w:val="0"/>
          <w:sz w:val="28"/>
          <w:szCs w:val="28"/>
        </w:rPr>
        <w:t>可以指定接口和数据给任何其他</w:t>
      </w:r>
      <w:r>
        <w:rPr>
          <w:rFonts w:ascii="Arial" w:eastAsiaTheme="minorEastAsia" w:hAnsi="Arial" w:cs="Arial"/>
          <w:color w:val="262626"/>
          <w:kern w:val="0"/>
          <w:sz w:val="28"/>
          <w:szCs w:val="28"/>
        </w:rPr>
        <w:t>APK</w:t>
      </w:r>
      <w:r>
        <w:rPr>
          <w:rFonts w:ascii="Arial" w:eastAsiaTheme="minorEastAsia" w:hAnsi="Arial" w:cs="Arial"/>
          <w:color w:val="262626"/>
          <w:kern w:val="0"/>
          <w:sz w:val="28"/>
          <w:szCs w:val="28"/>
        </w:rPr>
        <w:t>读取</w:t>
      </w:r>
      <w:r>
        <w:rPr>
          <w:rFonts w:ascii="Arial" w:eastAsiaTheme="minorEastAsia" w:hAnsi="Arial" w:cs="Arial"/>
          <w:color w:val="262626"/>
          <w:kern w:val="0"/>
          <w:sz w:val="28"/>
          <w:szCs w:val="28"/>
        </w:rPr>
        <w:t xml:space="preserve">. </w:t>
      </w:r>
      <w:r>
        <w:rPr>
          <w:rFonts w:ascii="Arial" w:eastAsiaTheme="minorEastAsia" w:hAnsi="Arial" w:cs="Arial"/>
          <w:color w:val="262626"/>
          <w:kern w:val="0"/>
          <w:sz w:val="28"/>
          <w:szCs w:val="28"/>
        </w:rPr>
        <w:t>需要自己实现接口和</w:t>
      </w:r>
      <w:r>
        <w:rPr>
          <w:rFonts w:ascii="Arial" w:eastAsiaTheme="minorEastAsia" w:hAnsi="Arial" w:cs="Arial"/>
          <w:color w:val="262626"/>
          <w:kern w:val="0"/>
          <w:sz w:val="28"/>
          <w:szCs w:val="28"/>
        </w:rPr>
        <w:t>Share</w:t>
      </w:r>
      <w:r>
        <w:rPr>
          <w:rFonts w:ascii="Arial" w:eastAsiaTheme="minorEastAsia" w:hAnsi="Arial" w:cs="Arial"/>
          <w:color w:val="262626"/>
          <w:kern w:val="0"/>
          <w:sz w:val="28"/>
          <w:szCs w:val="28"/>
        </w:rPr>
        <w:t>的数据</w:t>
      </w:r>
      <w:r>
        <w:rPr>
          <w:rFonts w:ascii="Arial" w:eastAsiaTheme="minorEastAsia" w:hAnsi="Arial" w:cs="Arial"/>
          <w:color w:val="262626"/>
          <w:kern w:val="0"/>
          <w:sz w:val="28"/>
          <w:szCs w:val="28"/>
        </w:rPr>
        <w:t>.</w:t>
      </w:r>
    </w:p>
    <w:p w14:paraId="6EE1BD4D"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本文对于这个不做详细解释</w:t>
      </w:r>
    </w:p>
    <w:p w14:paraId="65281FEB"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p>
    <w:p w14:paraId="4F5D5868"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2. Shared User id</w:t>
      </w:r>
    </w:p>
    <w:p w14:paraId="4B15660C"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通过</w:t>
      </w:r>
      <w:r>
        <w:rPr>
          <w:rFonts w:ascii="Arial" w:eastAsiaTheme="minorEastAsia" w:hAnsi="Arial" w:cs="Arial"/>
          <w:color w:val="262626"/>
          <w:kern w:val="0"/>
          <w:sz w:val="28"/>
          <w:szCs w:val="28"/>
        </w:rPr>
        <w:t>Shared User id,</w:t>
      </w:r>
      <w:r>
        <w:rPr>
          <w:rFonts w:ascii="Arial" w:eastAsiaTheme="minorEastAsia" w:hAnsi="Arial" w:cs="Arial"/>
          <w:color w:val="262626"/>
          <w:kern w:val="0"/>
          <w:sz w:val="28"/>
          <w:szCs w:val="28"/>
        </w:rPr>
        <w:t>拥有同一个</w:t>
      </w:r>
      <w:r>
        <w:rPr>
          <w:rFonts w:ascii="Arial" w:eastAsiaTheme="minorEastAsia" w:hAnsi="Arial" w:cs="Arial"/>
          <w:color w:val="262626"/>
          <w:kern w:val="0"/>
          <w:sz w:val="28"/>
          <w:szCs w:val="28"/>
        </w:rPr>
        <w:t>User id</w:t>
      </w:r>
      <w:r>
        <w:rPr>
          <w:rFonts w:ascii="Arial" w:eastAsiaTheme="minorEastAsia" w:hAnsi="Arial" w:cs="Arial"/>
          <w:color w:val="262626"/>
          <w:kern w:val="0"/>
          <w:sz w:val="28"/>
          <w:szCs w:val="28"/>
        </w:rPr>
        <w:t>的多个</w:t>
      </w:r>
      <w:r>
        <w:rPr>
          <w:rFonts w:ascii="Arial" w:eastAsiaTheme="minorEastAsia" w:hAnsi="Arial" w:cs="Arial"/>
          <w:color w:val="262626"/>
          <w:kern w:val="0"/>
          <w:sz w:val="28"/>
          <w:szCs w:val="28"/>
        </w:rPr>
        <w:t>APK</w:t>
      </w:r>
      <w:r>
        <w:rPr>
          <w:rFonts w:ascii="Arial" w:eastAsiaTheme="minorEastAsia" w:hAnsi="Arial" w:cs="Arial"/>
          <w:color w:val="262626"/>
          <w:kern w:val="0"/>
          <w:sz w:val="28"/>
          <w:szCs w:val="28"/>
        </w:rPr>
        <w:t>可以配置成运行在同一个进程中</w:t>
      </w:r>
      <w:r>
        <w:rPr>
          <w:rFonts w:ascii="Arial" w:eastAsiaTheme="minorEastAsia" w:hAnsi="Arial" w:cs="Arial"/>
          <w:color w:val="262626"/>
          <w:kern w:val="0"/>
          <w:sz w:val="28"/>
          <w:szCs w:val="28"/>
        </w:rPr>
        <w:t>.</w:t>
      </w:r>
      <w:r>
        <w:rPr>
          <w:rFonts w:ascii="Arial" w:eastAsiaTheme="minorEastAsia" w:hAnsi="Arial" w:cs="Arial"/>
          <w:color w:val="262626"/>
          <w:kern w:val="0"/>
          <w:sz w:val="28"/>
          <w:szCs w:val="28"/>
        </w:rPr>
        <w:t>所以默认就是</w:t>
      </w:r>
    </w:p>
    <w:p w14:paraId="0EF8B327"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可以互相访问任意数据</w:t>
      </w:r>
      <w:r>
        <w:rPr>
          <w:rFonts w:ascii="Arial" w:eastAsiaTheme="minorEastAsia" w:hAnsi="Arial" w:cs="Arial"/>
          <w:color w:val="262626"/>
          <w:kern w:val="0"/>
          <w:sz w:val="28"/>
          <w:szCs w:val="28"/>
        </w:rPr>
        <w:t xml:space="preserve">. </w:t>
      </w:r>
      <w:r>
        <w:rPr>
          <w:rFonts w:ascii="Arial" w:eastAsiaTheme="minorEastAsia" w:hAnsi="Arial" w:cs="Arial"/>
          <w:color w:val="262626"/>
          <w:kern w:val="0"/>
          <w:sz w:val="28"/>
          <w:szCs w:val="28"/>
        </w:rPr>
        <w:t>也可以配置成运行成不同的进程</w:t>
      </w:r>
      <w:r>
        <w:rPr>
          <w:rFonts w:ascii="Arial" w:eastAsiaTheme="minorEastAsia" w:hAnsi="Arial" w:cs="Arial"/>
          <w:color w:val="262626"/>
          <w:kern w:val="0"/>
          <w:sz w:val="28"/>
          <w:szCs w:val="28"/>
        </w:rPr>
        <w:t xml:space="preserve">, </w:t>
      </w:r>
      <w:r>
        <w:rPr>
          <w:rFonts w:ascii="Arial" w:eastAsiaTheme="minorEastAsia" w:hAnsi="Arial" w:cs="Arial"/>
          <w:color w:val="262626"/>
          <w:kern w:val="0"/>
          <w:sz w:val="28"/>
          <w:szCs w:val="28"/>
        </w:rPr>
        <w:t>同时可以访问其他</w:t>
      </w:r>
      <w:r>
        <w:rPr>
          <w:rFonts w:ascii="Arial" w:eastAsiaTheme="minorEastAsia" w:hAnsi="Arial" w:cs="Arial"/>
          <w:color w:val="262626"/>
          <w:kern w:val="0"/>
          <w:sz w:val="28"/>
          <w:szCs w:val="28"/>
        </w:rPr>
        <w:t>APK</w:t>
      </w:r>
      <w:r>
        <w:rPr>
          <w:rFonts w:ascii="Arial" w:eastAsiaTheme="minorEastAsia" w:hAnsi="Arial" w:cs="Arial"/>
          <w:color w:val="262626"/>
          <w:kern w:val="0"/>
          <w:sz w:val="28"/>
          <w:szCs w:val="28"/>
        </w:rPr>
        <w:t>的数据目录下的</w:t>
      </w:r>
    </w:p>
    <w:p w14:paraId="75FD9C02"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数据库和文件</w:t>
      </w:r>
      <w:r>
        <w:rPr>
          <w:rFonts w:ascii="Arial" w:eastAsiaTheme="minorEastAsia" w:hAnsi="Arial" w:cs="Arial"/>
          <w:color w:val="262626"/>
          <w:kern w:val="0"/>
          <w:sz w:val="28"/>
          <w:szCs w:val="28"/>
        </w:rPr>
        <w:t>.</w:t>
      </w:r>
      <w:r>
        <w:rPr>
          <w:rFonts w:ascii="Arial" w:eastAsiaTheme="minorEastAsia" w:hAnsi="Arial" w:cs="Arial"/>
          <w:color w:val="262626"/>
          <w:kern w:val="0"/>
          <w:sz w:val="28"/>
          <w:szCs w:val="28"/>
        </w:rPr>
        <w:t>就像访问本程序的数据一样</w:t>
      </w:r>
      <w:r>
        <w:rPr>
          <w:rFonts w:ascii="Arial" w:eastAsiaTheme="minorEastAsia" w:hAnsi="Arial" w:cs="Arial"/>
          <w:color w:val="262626"/>
          <w:kern w:val="0"/>
          <w:sz w:val="28"/>
          <w:szCs w:val="28"/>
        </w:rPr>
        <w:t>.</w:t>
      </w:r>
    </w:p>
    <w:p w14:paraId="1D56E573"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比如某个公司开发了多个</w:t>
      </w:r>
      <w:r>
        <w:rPr>
          <w:rFonts w:ascii="Arial" w:eastAsiaTheme="minorEastAsia" w:hAnsi="Arial" w:cs="Arial"/>
          <w:color w:val="262626"/>
          <w:kern w:val="0"/>
          <w:sz w:val="28"/>
          <w:szCs w:val="28"/>
        </w:rPr>
        <w:t xml:space="preserve">Android </w:t>
      </w:r>
      <w:r>
        <w:rPr>
          <w:rFonts w:ascii="Arial" w:eastAsiaTheme="minorEastAsia" w:hAnsi="Arial" w:cs="Arial"/>
          <w:color w:val="262626"/>
          <w:kern w:val="0"/>
          <w:sz w:val="28"/>
          <w:szCs w:val="28"/>
        </w:rPr>
        <w:t>程序</w:t>
      </w:r>
      <w:r>
        <w:rPr>
          <w:rFonts w:ascii="Arial" w:eastAsiaTheme="minorEastAsia" w:hAnsi="Arial" w:cs="Arial"/>
          <w:color w:val="262626"/>
          <w:kern w:val="0"/>
          <w:sz w:val="28"/>
          <w:szCs w:val="28"/>
        </w:rPr>
        <w:t xml:space="preserve">, </w:t>
      </w:r>
      <w:r>
        <w:rPr>
          <w:rFonts w:ascii="Arial" w:eastAsiaTheme="minorEastAsia" w:hAnsi="Arial" w:cs="Arial"/>
          <w:color w:val="262626"/>
          <w:kern w:val="0"/>
          <w:sz w:val="28"/>
          <w:szCs w:val="28"/>
        </w:rPr>
        <w:t>那么可以把数据</w:t>
      </w:r>
      <w:r>
        <w:rPr>
          <w:rFonts w:ascii="Arial" w:eastAsiaTheme="minorEastAsia" w:hAnsi="Arial" w:cs="Arial"/>
          <w:color w:val="262626"/>
          <w:kern w:val="0"/>
          <w:sz w:val="28"/>
          <w:szCs w:val="28"/>
        </w:rPr>
        <w:t>,</w:t>
      </w:r>
      <w:r>
        <w:rPr>
          <w:rFonts w:ascii="Arial" w:eastAsiaTheme="minorEastAsia" w:hAnsi="Arial" w:cs="Arial"/>
          <w:color w:val="262626"/>
          <w:kern w:val="0"/>
          <w:sz w:val="28"/>
          <w:szCs w:val="28"/>
        </w:rPr>
        <w:t>图片等资源集中放到</w:t>
      </w:r>
      <w:r>
        <w:rPr>
          <w:rFonts w:ascii="Arial" w:eastAsiaTheme="minorEastAsia" w:hAnsi="Arial" w:cs="Arial"/>
          <w:color w:val="262626"/>
          <w:kern w:val="0"/>
          <w:sz w:val="28"/>
          <w:szCs w:val="28"/>
        </w:rPr>
        <w:t>APK  A</w:t>
      </w:r>
      <w:r>
        <w:rPr>
          <w:rFonts w:ascii="Arial" w:eastAsiaTheme="minorEastAsia" w:hAnsi="Arial" w:cs="Arial"/>
          <w:color w:val="262626"/>
          <w:kern w:val="0"/>
          <w:sz w:val="28"/>
          <w:szCs w:val="28"/>
        </w:rPr>
        <w:t>中去</w:t>
      </w:r>
      <w:r>
        <w:rPr>
          <w:rFonts w:ascii="Arial" w:eastAsiaTheme="minorEastAsia" w:hAnsi="Arial" w:cs="Arial"/>
          <w:color w:val="262626"/>
          <w:kern w:val="0"/>
          <w:sz w:val="28"/>
          <w:szCs w:val="28"/>
        </w:rPr>
        <w:t xml:space="preserve">. </w:t>
      </w:r>
      <w:r>
        <w:rPr>
          <w:rFonts w:ascii="Arial" w:eastAsiaTheme="minorEastAsia" w:hAnsi="Arial" w:cs="Arial"/>
          <w:color w:val="262626"/>
          <w:kern w:val="0"/>
          <w:sz w:val="28"/>
          <w:szCs w:val="28"/>
        </w:rPr>
        <w:t>然后</w:t>
      </w:r>
    </w:p>
    <w:p w14:paraId="29AD35D6"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这个公司的所有</w:t>
      </w:r>
      <w:r>
        <w:rPr>
          <w:rFonts w:ascii="Arial" w:eastAsiaTheme="minorEastAsia" w:hAnsi="Arial" w:cs="Arial"/>
          <w:color w:val="262626"/>
          <w:kern w:val="0"/>
          <w:sz w:val="28"/>
          <w:szCs w:val="28"/>
        </w:rPr>
        <w:t>APK</w:t>
      </w:r>
      <w:r>
        <w:rPr>
          <w:rFonts w:ascii="Arial" w:eastAsiaTheme="minorEastAsia" w:hAnsi="Arial" w:cs="Arial"/>
          <w:color w:val="262626"/>
          <w:kern w:val="0"/>
          <w:sz w:val="28"/>
          <w:szCs w:val="28"/>
        </w:rPr>
        <w:t>都使用同一个</w:t>
      </w:r>
      <w:r>
        <w:rPr>
          <w:rFonts w:ascii="Arial" w:eastAsiaTheme="minorEastAsia" w:hAnsi="Arial" w:cs="Arial"/>
          <w:color w:val="262626"/>
          <w:kern w:val="0"/>
          <w:sz w:val="28"/>
          <w:szCs w:val="28"/>
        </w:rPr>
        <w:t xml:space="preserve">User ID, </w:t>
      </w:r>
      <w:r>
        <w:rPr>
          <w:rFonts w:ascii="Arial" w:eastAsiaTheme="minorEastAsia" w:hAnsi="Arial" w:cs="Arial"/>
          <w:color w:val="262626"/>
          <w:kern w:val="0"/>
          <w:sz w:val="28"/>
          <w:szCs w:val="28"/>
        </w:rPr>
        <w:t>那么所有的资源都可以从</w:t>
      </w:r>
      <w:r>
        <w:rPr>
          <w:rFonts w:ascii="Arial" w:eastAsiaTheme="minorEastAsia" w:hAnsi="Arial" w:cs="Arial"/>
          <w:color w:val="262626"/>
          <w:kern w:val="0"/>
          <w:sz w:val="28"/>
          <w:szCs w:val="28"/>
        </w:rPr>
        <w:t>APK A</w:t>
      </w:r>
      <w:r>
        <w:rPr>
          <w:rFonts w:ascii="Arial" w:eastAsiaTheme="minorEastAsia" w:hAnsi="Arial" w:cs="Arial"/>
          <w:color w:val="262626"/>
          <w:kern w:val="0"/>
          <w:sz w:val="28"/>
          <w:szCs w:val="28"/>
        </w:rPr>
        <w:t>中读取</w:t>
      </w:r>
      <w:r>
        <w:rPr>
          <w:rFonts w:ascii="Arial" w:eastAsiaTheme="minorEastAsia" w:hAnsi="Arial" w:cs="Arial"/>
          <w:color w:val="262626"/>
          <w:kern w:val="0"/>
          <w:sz w:val="28"/>
          <w:szCs w:val="28"/>
        </w:rPr>
        <w:t>.</w:t>
      </w:r>
    </w:p>
    <w:p w14:paraId="74F70A09"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p>
    <w:p w14:paraId="4448FD6C"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举个例子</w:t>
      </w:r>
      <w:r>
        <w:rPr>
          <w:rFonts w:ascii="Arial" w:eastAsiaTheme="minorEastAsia" w:hAnsi="Arial" w:cs="Arial"/>
          <w:color w:val="262626"/>
          <w:kern w:val="0"/>
          <w:sz w:val="28"/>
          <w:szCs w:val="28"/>
        </w:rPr>
        <w:t>:</w:t>
      </w:r>
    </w:p>
    <w:p w14:paraId="3F2EDF57"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 xml:space="preserve">APK A </w:t>
      </w:r>
      <w:r>
        <w:rPr>
          <w:rFonts w:ascii="Arial" w:eastAsiaTheme="minorEastAsia" w:hAnsi="Arial" w:cs="Arial"/>
          <w:color w:val="262626"/>
          <w:kern w:val="0"/>
          <w:sz w:val="28"/>
          <w:szCs w:val="28"/>
        </w:rPr>
        <w:t>和</w:t>
      </w:r>
      <w:r>
        <w:rPr>
          <w:rFonts w:ascii="Arial" w:eastAsiaTheme="minorEastAsia" w:hAnsi="Arial" w:cs="Arial"/>
          <w:color w:val="262626"/>
          <w:kern w:val="0"/>
          <w:sz w:val="28"/>
          <w:szCs w:val="28"/>
        </w:rPr>
        <w:t xml:space="preserve">APK B </w:t>
      </w:r>
      <w:r>
        <w:rPr>
          <w:rFonts w:ascii="Arial" w:eastAsiaTheme="minorEastAsia" w:hAnsi="Arial" w:cs="Arial"/>
          <w:color w:val="262626"/>
          <w:kern w:val="0"/>
          <w:sz w:val="28"/>
          <w:szCs w:val="28"/>
        </w:rPr>
        <w:t>都是</w:t>
      </w:r>
      <w:r>
        <w:rPr>
          <w:rFonts w:ascii="Arial" w:eastAsiaTheme="minorEastAsia" w:hAnsi="Arial" w:cs="Arial"/>
          <w:color w:val="262626"/>
          <w:kern w:val="0"/>
          <w:sz w:val="28"/>
          <w:szCs w:val="28"/>
        </w:rPr>
        <w:t>C</w:t>
      </w:r>
      <w:r>
        <w:rPr>
          <w:rFonts w:ascii="Arial" w:eastAsiaTheme="minorEastAsia" w:hAnsi="Arial" w:cs="Arial"/>
          <w:color w:val="262626"/>
          <w:kern w:val="0"/>
          <w:sz w:val="28"/>
          <w:szCs w:val="28"/>
        </w:rPr>
        <w:t>公司的产品</w:t>
      </w:r>
      <w:r>
        <w:rPr>
          <w:rFonts w:ascii="Arial" w:eastAsiaTheme="minorEastAsia" w:hAnsi="Arial" w:cs="Arial"/>
          <w:color w:val="262626"/>
          <w:kern w:val="0"/>
          <w:sz w:val="28"/>
          <w:szCs w:val="28"/>
        </w:rPr>
        <w:t>,</w:t>
      </w:r>
      <w:r>
        <w:rPr>
          <w:rFonts w:ascii="Arial" w:eastAsiaTheme="minorEastAsia" w:hAnsi="Arial" w:cs="Arial"/>
          <w:color w:val="262626"/>
          <w:kern w:val="0"/>
          <w:sz w:val="28"/>
          <w:szCs w:val="28"/>
        </w:rPr>
        <w:t>那么如果用户从</w:t>
      </w:r>
      <w:r>
        <w:rPr>
          <w:rFonts w:ascii="Arial" w:eastAsiaTheme="minorEastAsia" w:hAnsi="Arial" w:cs="Arial"/>
          <w:color w:val="262626"/>
          <w:kern w:val="0"/>
          <w:sz w:val="28"/>
          <w:szCs w:val="28"/>
        </w:rPr>
        <w:t>APK A</w:t>
      </w:r>
      <w:r>
        <w:rPr>
          <w:rFonts w:ascii="Arial" w:eastAsiaTheme="minorEastAsia" w:hAnsi="Arial" w:cs="Arial"/>
          <w:color w:val="262626"/>
          <w:kern w:val="0"/>
          <w:sz w:val="28"/>
          <w:szCs w:val="28"/>
        </w:rPr>
        <w:t>中登陆成功</w:t>
      </w:r>
      <w:r>
        <w:rPr>
          <w:rFonts w:ascii="Arial" w:eastAsiaTheme="minorEastAsia" w:hAnsi="Arial" w:cs="Arial"/>
          <w:color w:val="262626"/>
          <w:kern w:val="0"/>
          <w:sz w:val="28"/>
          <w:szCs w:val="28"/>
        </w:rPr>
        <w:t>.</w:t>
      </w:r>
      <w:r>
        <w:rPr>
          <w:rFonts w:ascii="Arial" w:eastAsiaTheme="minorEastAsia" w:hAnsi="Arial" w:cs="Arial"/>
          <w:color w:val="262626"/>
          <w:kern w:val="0"/>
          <w:sz w:val="28"/>
          <w:szCs w:val="28"/>
        </w:rPr>
        <w:t>那么打开</w:t>
      </w:r>
      <w:r>
        <w:rPr>
          <w:rFonts w:ascii="Arial" w:eastAsiaTheme="minorEastAsia" w:hAnsi="Arial" w:cs="Arial"/>
          <w:color w:val="262626"/>
          <w:kern w:val="0"/>
          <w:sz w:val="28"/>
          <w:szCs w:val="28"/>
        </w:rPr>
        <w:t>APK B</w:t>
      </w:r>
      <w:r>
        <w:rPr>
          <w:rFonts w:ascii="Arial" w:eastAsiaTheme="minorEastAsia" w:hAnsi="Arial" w:cs="Arial"/>
          <w:color w:val="262626"/>
          <w:kern w:val="0"/>
          <w:sz w:val="28"/>
          <w:szCs w:val="28"/>
        </w:rPr>
        <w:t>的时候就不用</w:t>
      </w:r>
    </w:p>
    <w:p w14:paraId="043AF4E9"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再次登陆</w:t>
      </w:r>
      <w:r>
        <w:rPr>
          <w:rFonts w:ascii="Arial" w:eastAsiaTheme="minorEastAsia" w:hAnsi="Arial" w:cs="Arial"/>
          <w:color w:val="262626"/>
          <w:kern w:val="0"/>
          <w:sz w:val="28"/>
          <w:szCs w:val="28"/>
        </w:rPr>
        <w:t xml:space="preserve">. </w:t>
      </w:r>
      <w:r>
        <w:rPr>
          <w:rFonts w:ascii="Arial" w:eastAsiaTheme="minorEastAsia" w:hAnsi="Arial" w:cs="Arial"/>
          <w:color w:val="262626"/>
          <w:kern w:val="0"/>
          <w:sz w:val="28"/>
          <w:szCs w:val="28"/>
        </w:rPr>
        <w:t>具体实现就是</w:t>
      </w:r>
      <w:r>
        <w:rPr>
          <w:rFonts w:ascii="Arial" w:eastAsiaTheme="minorEastAsia" w:hAnsi="Arial" w:cs="Arial"/>
          <w:color w:val="262626"/>
          <w:kern w:val="0"/>
          <w:sz w:val="28"/>
          <w:szCs w:val="28"/>
        </w:rPr>
        <w:t xml:space="preserve"> A</w:t>
      </w:r>
      <w:r>
        <w:rPr>
          <w:rFonts w:ascii="Arial" w:eastAsiaTheme="minorEastAsia" w:hAnsi="Arial" w:cs="Arial"/>
          <w:color w:val="262626"/>
          <w:kern w:val="0"/>
          <w:sz w:val="28"/>
          <w:szCs w:val="28"/>
        </w:rPr>
        <w:t>和</w:t>
      </w:r>
      <w:r>
        <w:rPr>
          <w:rFonts w:ascii="Arial" w:eastAsiaTheme="minorEastAsia" w:hAnsi="Arial" w:cs="Arial"/>
          <w:color w:val="262626"/>
          <w:kern w:val="0"/>
          <w:sz w:val="28"/>
          <w:szCs w:val="28"/>
        </w:rPr>
        <w:t>B</w:t>
      </w:r>
      <w:r>
        <w:rPr>
          <w:rFonts w:ascii="Arial" w:eastAsiaTheme="minorEastAsia" w:hAnsi="Arial" w:cs="Arial"/>
          <w:color w:val="262626"/>
          <w:kern w:val="0"/>
          <w:sz w:val="28"/>
          <w:szCs w:val="28"/>
        </w:rPr>
        <w:t>设置成同一个</w:t>
      </w:r>
      <w:r>
        <w:rPr>
          <w:rFonts w:ascii="Arial" w:eastAsiaTheme="minorEastAsia" w:hAnsi="Arial" w:cs="Arial"/>
          <w:color w:val="262626"/>
          <w:kern w:val="0"/>
          <w:sz w:val="28"/>
          <w:szCs w:val="28"/>
        </w:rPr>
        <w:t>User ID:</w:t>
      </w:r>
    </w:p>
    <w:p w14:paraId="64D23C20"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 xml:space="preserve">    * </w:t>
      </w:r>
      <w:r>
        <w:rPr>
          <w:rFonts w:ascii="Arial" w:eastAsiaTheme="minorEastAsia" w:hAnsi="Arial" w:cs="Arial"/>
          <w:color w:val="262626"/>
          <w:kern w:val="0"/>
          <w:sz w:val="28"/>
          <w:szCs w:val="28"/>
        </w:rPr>
        <w:t>在</w:t>
      </w:r>
      <w:r>
        <w:rPr>
          <w:rFonts w:ascii="Arial" w:eastAsiaTheme="minorEastAsia" w:hAnsi="Arial" w:cs="Arial"/>
          <w:color w:val="262626"/>
          <w:kern w:val="0"/>
          <w:sz w:val="28"/>
          <w:szCs w:val="28"/>
        </w:rPr>
        <w:t>2</w:t>
      </w:r>
      <w:r>
        <w:rPr>
          <w:rFonts w:ascii="Arial" w:eastAsiaTheme="minorEastAsia" w:hAnsi="Arial" w:cs="Arial"/>
          <w:color w:val="262626"/>
          <w:kern w:val="0"/>
          <w:sz w:val="28"/>
          <w:szCs w:val="28"/>
        </w:rPr>
        <w:t>个</w:t>
      </w:r>
      <w:r>
        <w:rPr>
          <w:rFonts w:ascii="Arial" w:eastAsiaTheme="minorEastAsia" w:hAnsi="Arial" w:cs="Arial"/>
          <w:color w:val="262626"/>
          <w:kern w:val="0"/>
          <w:sz w:val="28"/>
          <w:szCs w:val="28"/>
        </w:rPr>
        <w:t>APK</w:t>
      </w:r>
      <w:r>
        <w:rPr>
          <w:rFonts w:ascii="Arial" w:eastAsiaTheme="minorEastAsia" w:hAnsi="Arial" w:cs="Arial"/>
          <w:color w:val="262626"/>
          <w:kern w:val="0"/>
          <w:sz w:val="28"/>
          <w:szCs w:val="28"/>
        </w:rPr>
        <w:t>的</w:t>
      </w:r>
      <w:r>
        <w:rPr>
          <w:rFonts w:ascii="Arial" w:eastAsiaTheme="minorEastAsia" w:hAnsi="Arial" w:cs="Arial"/>
          <w:color w:val="262626"/>
          <w:kern w:val="0"/>
          <w:sz w:val="28"/>
          <w:szCs w:val="28"/>
        </w:rPr>
        <w:t xml:space="preserve">AndroidManifest.xml </w:t>
      </w:r>
      <w:r>
        <w:rPr>
          <w:rFonts w:ascii="Arial" w:eastAsiaTheme="minorEastAsia" w:hAnsi="Arial" w:cs="Arial"/>
          <w:color w:val="262626"/>
          <w:kern w:val="0"/>
          <w:sz w:val="28"/>
          <w:szCs w:val="28"/>
        </w:rPr>
        <w:t>配置</w:t>
      </w:r>
      <w:r>
        <w:rPr>
          <w:rFonts w:ascii="Arial" w:eastAsiaTheme="minorEastAsia" w:hAnsi="Arial" w:cs="Arial"/>
          <w:color w:val="262626"/>
          <w:kern w:val="0"/>
          <w:sz w:val="28"/>
          <w:szCs w:val="28"/>
        </w:rPr>
        <w:t>User ID:</w:t>
      </w:r>
    </w:p>
    <w:p w14:paraId="70597B47"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    &lt;</w:t>
      </w:r>
      <w:proofErr w:type="gramStart"/>
      <w:r>
        <w:rPr>
          <w:rFonts w:ascii="Arial" w:eastAsiaTheme="minorEastAsia" w:hAnsi="Arial" w:cs="Arial"/>
          <w:color w:val="262626"/>
          <w:kern w:val="0"/>
          <w:sz w:val="28"/>
          <w:szCs w:val="28"/>
        </w:rPr>
        <w:t>manifest</w:t>
      </w:r>
      <w:proofErr w:type="gramEnd"/>
      <w:r>
        <w:rPr>
          <w:rFonts w:ascii="Arial" w:eastAsiaTheme="minorEastAsia" w:hAnsi="Arial" w:cs="Arial"/>
          <w:color w:val="262626"/>
          <w:kern w:val="0"/>
          <w:sz w:val="28"/>
          <w:szCs w:val="28"/>
        </w:rPr>
        <w:t xml:space="preserve"> xmlns:android="http://schemas.android.com/apk/res/android" </w:t>
      </w:r>
    </w:p>
    <w:p w14:paraId="33DB42F6"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 xml:space="preserve">    </w:t>
      </w:r>
      <w:proofErr w:type="gramStart"/>
      <w:r>
        <w:rPr>
          <w:rFonts w:ascii="Arial" w:eastAsiaTheme="minorEastAsia" w:hAnsi="Arial" w:cs="Arial"/>
          <w:color w:val="262626"/>
          <w:kern w:val="0"/>
          <w:sz w:val="28"/>
          <w:szCs w:val="28"/>
        </w:rPr>
        <w:t>package</w:t>
      </w:r>
      <w:proofErr w:type="gramEnd"/>
      <w:r>
        <w:rPr>
          <w:rFonts w:ascii="Arial" w:eastAsiaTheme="minorEastAsia" w:hAnsi="Arial" w:cs="Arial"/>
          <w:color w:val="262626"/>
          <w:kern w:val="0"/>
          <w:sz w:val="28"/>
          <w:szCs w:val="28"/>
        </w:rPr>
        <w:t>="com.android.demo.a1"</w:t>
      </w:r>
    </w:p>
    <w:p w14:paraId="7DA4AE0E"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 xml:space="preserve">    </w:t>
      </w:r>
      <w:proofErr w:type="gramStart"/>
      <w:r>
        <w:rPr>
          <w:rFonts w:ascii="Arial" w:eastAsiaTheme="minorEastAsia" w:hAnsi="Arial" w:cs="Arial"/>
          <w:color w:val="262626"/>
          <w:kern w:val="0"/>
          <w:sz w:val="28"/>
          <w:szCs w:val="28"/>
        </w:rPr>
        <w:t>android:sharedUserId</w:t>
      </w:r>
      <w:proofErr w:type="gramEnd"/>
      <w:r>
        <w:rPr>
          <w:rFonts w:ascii="Arial" w:eastAsiaTheme="minorEastAsia" w:hAnsi="Arial" w:cs="Arial"/>
          <w:color w:val="262626"/>
          <w:kern w:val="0"/>
          <w:sz w:val="28"/>
          <w:szCs w:val="28"/>
        </w:rPr>
        <w:t>="com.c"&gt;</w:t>
      </w:r>
    </w:p>
    <w:p w14:paraId="31B6555C"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 xml:space="preserve">   </w:t>
      </w:r>
      <w:r>
        <w:rPr>
          <w:rFonts w:ascii="Arial" w:eastAsiaTheme="minorEastAsia" w:hAnsi="Arial" w:cs="Arial"/>
          <w:color w:val="262626"/>
          <w:kern w:val="0"/>
          <w:sz w:val="28"/>
          <w:szCs w:val="28"/>
        </w:rPr>
        <w:t>这个</w:t>
      </w:r>
      <w:r>
        <w:rPr>
          <w:rFonts w:ascii="Arial" w:eastAsiaTheme="minorEastAsia" w:hAnsi="Arial" w:cs="Arial"/>
          <w:color w:val="262626"/>
          <w:kern w:val="0"/>
          <w:sz w:val="28"/>
          <w:szCs w:val="28"/>
        </w:rPr>
        <w:t xml:space="preserve">"com.c" </w:t>
      </w:r>
      <w:r>
        <w:rPr>
          <w:rFonts w:ascii="Arial" w:eastAsiaTheme="minorEastAsia" w:hAnsi="Arial" w:cs="Arial"/>
          <w:color w:val="262626"/>
          <w:kern w:val="0"/>
          <w:sz w:val="28"/>
          <w:szCs w:val="28"/>
        </w:rPr>
        <w:t>就是</w:t>
      </w:r>
      <w:r>
        <w:rPr>
          <w:rFonts w:ascii="Arial" w:eastAsiaTheme="minorEastAsia" w:hAnsi="Arial" w:cs="Arial"/>
          <w:color w:val="262626"/>
          <w:kern w:val="0"/>
          <w:sz w:val="28"/>
          <w:szCs w:val="28"/>
        </w:rPr>
        <w:t xml:space="preserve">user id, </w:t>
      </w:r>
      <w:r>
        <w:rPr>
          <w:rFonts w:ascii="Arial" w:eastAsiaTheme="minorEastAsia" w:hAnsi="Arial" w:cs="Arial"/>
          <w:color w:val="262626"/>
          <w:kern w:val="0"/>
          <w:sz w:val="28"/>
          <w:szCs w:val="28"/>
        </w:rPr>
        <w:t>然后</w:t>
      </w:r>
      <w:r>
        <w:rPr>
          <w:rFonts w:ascii="Arial" w:eastAsiaTheme="minorEastAsia" w:hAnsi="Arial" w:cs="Arial"/>
          <w:color w:val="262626"/>
          <w:kern w:val="0"/>
          <w:sz w:val="28"/>
          <w:szCs w:val="28"/>
        </w:rPr>
        <w:t>packagename APK A</w:t>
      </w:r>
      <w:r>
        <w:rPr>
          <w:rFonts w:ascii="Arial" w:eastAsiaTheme="minorEastAsia" w:hAnsi="Arial" w:cs="Arial"/>
          <w:color w:val="262626"/>
          <w:kern w:val="0"/>
          <w:sz w:val="28"/>
          <w:szCs w:val="28"/>
        </w:rPr>
        <w:t>就是上面的内容</w:t>
      </w:r>
      <w:r>
        <w:rPr>
          <w:rFonts w:ascii="Arial" w:eastAsiaTheme="minorEastAsia" w:hAnsi="Arial" w:cs="Arial"/>
          <w:color w:val="262626"/>
          <w:kern w:val="0"/>
          <w:sz w:val="28"/>
          <w:szCs w:val="28"/>
        </w:rPr>
        <w:t>,  APK B</w:t>
      </w:r>
      <w:r>
        <w:rPr>
          <w:rFonts w:ascii="Arial" w:eastAsiaTheme="minorEastAsia" w:hAnsi="Arial" w:cs="Arial"/>
          <w:color w:val="262626"/>
          <w:kern w:val="0"/>
          <w:sz w:val="28"/>
          <w:szCs w:val="28"/>
        </w:rPr>
        <w:t>可能</w:t>
      </w:r>
    </w:p>
    <w:p w14:paraId="3AF57114"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 xml:space="preserve">   </w:t>
      </w:r>
      <w:r>
        <w:rPr>
          <w:rFonts w:ascii="Arial" w:eastAsiaTheme="minorEastAsia" w:hAnsi="Arial" w:cs="Arial"/>
          <w:color w:val="262626"/>
          <w:kern w:val="0"/>
          <w:sz w:val="28"/>
          <w:szCs w:val="28"/>
        </w:rPr>
        <w:t>是</w:t>
      </w:r>
      <w:r>
        <w:rPr>
          <w:rFonts w:ascii="Arial" w:eastAsiaTheme="minorEastAsia" w:hAnsi="Arial" w:cs="Arial"/>
          <w:color w:val="262626"/>
          <w:kern w:val="0"/>
          <w:sz w:val="28"/>
          <w:szCs w:val="28"/>
        </w:rPr>
        <w:t xml:space="preserve">"com.android.demo.b1" </w:t>
      </w:r>
      <w:r>
        <w:rPr>
          <w:rFonts w:ascii="Arial" w:eastAsiaTheme="minorEastAsia" w:hAnsi="Arial" w:cs="Arial"/>
          <w:color w:val="262626"/>
          <w:kern w:val="0"/>
          <w:sz w:val="28"/>
          <w:szCs w:val="28"/>
        </w:rPr>
        <w:t>这个没有限制</w:t>
      </w:r>
    </w:p>
    <w:p w14:paraId="74FFF11E"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p>
    <w:p w14:paraId="19D1F879"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这个设定好之后</w:t>
      </w:r>
      <w:r>
        <w:rPr>
          <w:rFonts w:ascii="Arial" w:eastAsiaTheme="minorEastAsia" w:hAnsi="Arial" w:cs="Arial"/>
          <w:color w:val="262626"/>
          <w:kern w:val="0"/>
          <w:sz w:val="28"/>
          <w:szCs w:val="28"/>
        </w:rPr>
        <w:t>, APK B</w:t>
      </w:r>
      <w:r>
        <w:rPr>
          <w:rFonts w:ascii="Arial" w:eastAsiaTheme="minorEastAsia" w:hAnsi="Arial" w:cs="Arial"/>
          <w:color w:val="262626"/>
          <w:kern w:val="0"/>
          <w:sz w:val="28"/>
          <w:szCs w:val="28"/>
        </w:rPr>
        <w:t>就可以像打开本地数据库那样</w:t>
      </w:r>
      <w:r>
        <w:rPr>
          <w:rFonts w:ascii="Arial" w:eastAsiaTheme="minorEastAsia" w:hAnsi="Arial" w:cs="Arial"/>
          <w:color w:val="262626"/>
          <w:kern w:val="0"/>
          <w:sz w:val="28"/>
          <w:szCs w:val="28"/>
        </w:rPr>
        <w:t xml:space="preserve"> </w:t>
      </w:r>
      <w:r>
        <w:rPr>
          <w:rFonts w:ascii="Arial" w:eastAsiaTheme="minorEastAsia" w:hAnsi="Arial" w:cs="Arial"/>
          <w:color w:val="262626"/>
          <w:kern w:val="0"/>
          <w:sz w:val="28"/>
          <w:szCs w:val="28"/>
        </w:rPr>
        <w:t>打开</w:t>
      </w:r>
      <w:r>
        <w:rPr>
          <w:rFonts w:ascii="Arial" w:eastAsiaTheme="minorEastAsia" w:hAnsi="Arial" w:cs="Arial"/>
          <w:color w:val="262626"/>
          <w:kern w:val="0"/>
          <w:sz w:val="28"/>
          <w:szCs w:val="28"/>
        </w:rPr>
        <w:t>APK A</w:t>
      </w:r>
      <w:r>
        <w:rPr>
          <w:rFonts w:ascii="Arial" w:eastAsiaTheme="minorEastAsia" w:hAnsi="Arial" w:cs="Arial"/>
          <w:color w:val="262626"/>
          <w:kern w:val="0"/>
          <w:sz w:val="28"/>
          <w:szCs w:val="28"/>
        </w:rPr>
        <w:t>中的数据库了</w:t>
      </w:r>
      <w:r>
        <w:rPr>
          <w:rFonts w:ascii="Arial" w:eastAsiaTheme="minorEastAsia" w:hAnsi="Arial" w:cs="Arial"/>
          <w:color w:val="262626"/>
          <w:kern w:val="0"/>
          <w:sz w:val="28"/>
          <w:szCs w:val="28"/>
        </w:rPr>
        <w:t>.</w:t>
      </w:r>
    </w:p>
    <w:p w14:paraId="2735F514"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APK A</w:t>
      </w:r>
      <w:r>
        <w:rPr>
          <w:rFonts w:ascii="Arial" w:eastAsiaTheme="minorEastAsia" w:hAnsi="Arial" w:cs="Arial"/>
          <w:color w:val="262626"/>
          <w:kern w:val="0"/>
          <w:sz w:val="28"/>
          <w:szCs w:val="28"/>
        </w:rPr>
        <w:t>把登陆信息存放在</w:t>
      </w:r>
      <w:r>
        <w:rPr>
          <w:rFonts w:ascii="Arial" w:eastAsiaTheme="minorEastAsia" w:hAnsi="Arial" w:cs="Arial"/>
          <w:color w:val="262626"/>
          <w:kern w:val="0"/>
          <w:sz w:val="28"/>
          <w:szCs w:val="28"/>
        </w:rPr>
        <w:t>A</w:t>
      </w:r>
      <w:r>
        <w:rPr>
          <w:rFonts w:ascii="Arial" w:eastAsiaTheme="minorEastAsia" w:hAnsi="Arial" w:cs="Arial"/>
          <w:color w:val="262626"/>
          <w:kern w:val="0"/>
          <w:sz w:val="28"/>
          <w:szCs w:val="28"/>
        </w:rPr>
        <w:t>的数据目录下面</w:t>
      </w:r>
      <w:r>
        <w:rPr>
          <w:rFonts w:ascii="Arial" w:eastAsiaTheme="minorEastAsia" w:hAnsi="Arial" w:cs="Arial"/>
          <w:color w:val="262626"/>
          <w:kern w:val="0"/>
          <w:sz w:val="28"/>
          <w:szCs w:val="28"/>
        </w:rPr>
        <w:t>. APK B</w:t>
      </w:r>
      <w:r>
        <w:rPr>
          <w:rFonts w:ascii="Arial" w:eastAsiaTheme="minorEastAsia" w:hAnsi="Arial" w:cs="Arial"/>
          <w:color w:val="262626"/>
          <w:kern w:val="0"/>
          <w:sz w:val="28"/>
          <w:szCs w:val="28"/>
        </w:rPr>
        <w:t>每次启动的时候读取</w:t>
      </w:r>
      <w:r>
        <w:rPr>
          <w:rFonts w:ascii="Arial" w:eastAsiaTheme="minorEastAsia" w:hAnsi="Arial" w:cs="Arial"/>
          <w:color w:val="262626"/>
          <w:kern w:val="0"/>
          <w:sz w:val="28"/>
          <w:szCs w:val="28"/>
        </w:rPr>
        <w:t>APK A</w:t>
      </w:r>
      <w:r>
        <w:rPr>
          <w:rFonts w:ascii="Arial" w:eastAsiaTheme="minorEastAsia" w:hAnsi="Arial" w:cs="Arial"/>
          <w:color w:val="262626"/>
          <w:kern w:val="0"/>
          <w:sz w:val="28"/>
          <w:szCs w:val="28"/>
        </w:rPr>
        <w:t>下面的数据库</w:t>
      </w:r>
    </w:p>
    <w:p w14:paraId="5C07BFCE"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判断是否已经登陆</w:t>
      </w:r>
      <w:r>
        <w:rPr>
          <w:rFonts w:ascii="Arial" w:eastAsiaTheme="minorEastAsia" w:hAnsi="Arial" w:cs="Arial"/>
          <w:color w:val="262626"/>
          <w:kern w:val="0"/>
          <w:sz w:val="28"/>
          <w:szCs w:val="28"/>
        </w:rPr>
        <w:t>:</w:t>
      </w:r>
    </w:p>
    <w:p w14:paraId="30561CE0"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APK B</w:t>
      </w:r>
      <w:r>
        <w:rPr>
          <w:rFonts w:ascii="Arial" w:eastAsiaTheme="minorEastAsia" w:hAnsi="Arial" w:cs="Arial"/>
          <w:color w:val="262626"/>
          <w:kern w:val="0"/>
          <w:sz w:val="28"/>
          <w:szCs w:val="28"/>
        </w:rPr>
        <w:t>中的代码</w:t>
      </w:r>
      <w:r>
        <w:rPr>
          <w:rFonts w:ascii="Arial" w:eastAsiaTheme="minorEastAsia" w:hAnsi="Arial" w:cs="Arial"/>
          <w:color w:val="262626"/>
          <w:kern w:val="0"/>
          <w:sz w:val="28"/>
          <w:szCs w:val="28"/>
        </w:rPr>
        <w:t>:</w:t>
      </w:r>
    </w:p>
    <w:p w14:paraId="729E8B73"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 xml:space="preserve">            </w:t>
      </w:r>
      <w:proofErr w:type="gramStart"/>
      <w:r>
        <w:rPr>
          <w:rFonts w:ascii="Arial" w:eastAsiaTheme="minorEastAsia" w:hAnsi="Arial" w:cs="Arial"/>
          <w:color w:val="262626"/>
          <w:kern w:val="0"/>
          <w:sz w:val="28"/>
          <w:szCs w:val="28"/>
        </w:rPr>
        <w:t>friendContext</w:t>
      </w:r>
      <w:proofErr w:type="gramEnd"/>
      <w:r>
        <w:rPr>
          <w:rFonts w:ascii="Arial" w:eastAsiaTheme="minorEastAsia" w:hAnsi="Arial" w:cs="Arial"/>
          <w:color w:val="262626"/>
          <w:kern w:val="0"/>
          <w:sz w:val="28"/>
          <w:szCs w:val="28"/>
        </w:rPr>
        <w:t xml:space="preserve"> = this.createPackageContext(</w:t>
      </w:r>
    </w:p>
    <w:p w14:paraId="47589EF5"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                    "</w:t>
      </w:r>
      <w:proofErr w:type="gramStart"/>
      <w:r>
        <w:rPr>
          <w:rFonts w:ascii="Arial" w:eastAsiaTheme="minorEastAsia" w:hAnsi="Arial" w:cs="Arial"/>
          <w:color w:val="262626"/>
          <w:kern w:val="0"/>
          <w:sz w:val="28"/>
          <w:szCs w:val="28"/>
        </w:rPr>
        <w:t>com.android.demo.a1</w:t>
      </w:r>
      <w:proofErr w:type="gramEnd"/>
      <w:r>
        <w:rPr>
          <w:rFonts w:ascii="Arial" w:eastAsiaTheme="minorEastAsia" w:hAnsi="Arial" w:cs="Arial"/>
          <w:color w:val="262626"/>
          <w:kern w:val="0"/>
          <w:sz w:val="28"/>
          <w:szCs w:val="28"/>
        </w:rPr>
        <w:t>",</w:t>
      </w:r>
    </w:p>
    <w:p w14:paraId="2DD6F14D"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                    Context.CONTEXT_IGNORE_SECURITY);</w:t>
      </w:r>
    </w:p>
    <w:p w14:paraId="29F3D7B6" w14:textId="77777777" w:rsidR="00CC0BE1" w:rsidRDefault="00CC0BE1" w:rsidP="00CC0BE1">
      <w:pPr>
        <w:widowControl/>
        <w:autoSpaceDE w:val="0"/>
        <w:autoSpaceDN w:val="0"/>
        <w:adjustRightInd w:val="0"/>
        <w:jc w:val="left"/>
        <w:rPr>
          <w:rFonts w:ascii="Arial" w:eastAsiaTheme="minorEastAsia" w:hAnsi="Arial" w:cs="Arial"/>
          <w:color w:val="262626"/>
          <w:kern w:val="0"/>
          <w:sz w:val="28"/>
          <w:szCs w:val="28"/>
        </w:rPr>
      </w:pPr>
      <w:r>
        <w:rPr>
          <w:rFonts w:ascii="Arial" w:eastAsiaTheme="minorEastAsia" w:hAnsi="Arial" w:cs="Arial"/>
          <w:color w:val="262626"/>
          <w:kern w:val="0"/>
          <w:sz w:val="28"/>
          <w:szCs w:val="28"/>
        </w:rPr>
        <w:t>通过</w:t>
      </w:r>
      <w:r>
        <w:rPr>
          <w:rFonts w:ascii="Arial" w:eastAsiaTheme="minorEastAsia" w:hAnsi="Arial" w:cs="Arial"/>
          <w:color w:val="262626"/>
          <w:kern w:val="0"/>
          <w:sz w:val="28"/>
          <w:szCs w:val="28"/>
        </w:rPr>
        <w:t>A</w:t>
      </w:r>
      <w:r>
        <w:rPr>
          <w:rFonts w:ascii="Arial" w:eastAsiaTheme="minorEastAsia" w:hAnsi="Arial" w:cs="Arial"/>
          <w:color w:val="262626"/>
          <w:kern w:val="0"/>
          <w:sz w:val="28"/>
          <w:szCs w:val="28"/>
        </w:rPr>
        <w:t>的</w:t>
      </w:r>
      <w:r>
        <w:rPr>
          <w:rFonts w:ascii="Arial" w:eastAsiaTheme="minorEastAsia" w:hAnsi="Arial" w:cs="Arial"/>
          <w:color w:val="262626"/>
          <w:kern w:val="0"/>
          <w:sz w:val="28"/>
          <w:szCs w:val="28"/>
        </w:rPr>
        <w:t xml:space="preserve">package name </w:t>
      </w:r>
      <w:r>
        <w:rPr>
          <w:rFonts w:ascii="Arial" w:eastAsiaTheme="minorEastAsia" w:hAnsi="Arial" w:cs="Arial"/>
          <w:color w:val="262626"/>
          <w:kern w:val="0"/>
          <w:sz w:val="28"/>
          <w:szCs w:val="28"/>
        </w:rPr>
        <w:t>就可以得到</w:t>
      </w:r>
      <w:r>
        <w:rPr>
          <w:rFonts w:ascii="Arial" w:eastAsiaTheme="minorEastAsia" w:hAnsi="Arial" w:cs="Arial"/>
          <w:color w:val="262626"/>
          <w:kern w:val="0"/>
          <w:sz w:val="28"/>
          <w:szCs w:val="28"/>
        </w:rPr>
        <w:t>A</w:t>
      </w:r>
      <w:r>
        <w:rPr>
          <w:rFonts w:ascii="Arial" w:eastAsiaTheme="minorEastAsia" w:hAnsi="Arial" w:cs="Arial"/>
          <w:color w:val="262626"/>
          <w:kern w:val="0"/>
          <w:sz w:val="28"/>
          <w:szCs w:val="28"/>
        </w:rPr>
        <w:t>的</w:t>
      </w:r>
      <w:r>
        <w:rPr>
          <w:rFonts w:ascii="Arial" w:eastAsiaTheme="minorEastAsia" w:hAnsi="Arial" w:cs="Arial"/>
          <w:color w:val="262626"/>
          <w:kern w:val="0"/>
          <w:sz w:val="28"/>
          <w:szCs w:val="28"/>
        </w:rPr>
        <w:t xml:space="preserve"> packagecontext</w:t>
      </w:r>
    </w:p>
    <w:p w14:paraId="2CD49A9A" w14:textId="0AA73890" w:rsidR="00CC0BE1" w:rsidRPr="00CC0BE1" w:rsidRDefault="00CC0BE1" w:rsidP="00CC0BE1">
      <w:pPr>
        <w:rPr>
          <w:rFonts w:ascii="Arial" w:eastAsiaTheme="minorEastAsia" w:hAnsi="Arial" w:cs="Arial" w:hint="eastAsia"/>
          <w:color w:val="262626"/>
          <w:kern w:val="0"/>
          <w:sz w:val="28"/>
          <w:szCs w:val="28"/>
        </w:rPr>
      </w:pPr>
      <w:r>
        <w:rPr>
          <w:rFonts w:ascii="Arial" w:eastAsiaTheme="minorEastAsia" w:hAnsi="Arial" w:cs="Arial"/>
          <w:color w:val="262626"/>
          <w:kern w:val="0"/>
          <w:sz w:val="28"/>
          <w:szCs w:val="28"/>
        </w:rPr>
        <w:t>通过这个</w:t>
      </w:r>
      <w:r>
        <w:rPr>
          <w:rFonts w:ascii="Arial" w:eastAsiaTheme="minorEastAsia" w:hAnsi="Arial" w:cs="Arial"/>
          <w:color w:val="262626"/>
          <w:kern w:val="0"/>
          <w:sz w:val="28"/>
          <w:szCs w:val="28"/>
        </w:rPr>
        <w:t>context</w:t>
      </w:r>
      <w:r>
        <w:rPr>
          <w:rFonts w:ascii="Arial" w:eastAsiaTheme="minorEastAsia" w:hAnsi="Arial" w:cs="Arial"/>
          <w:color w:val="262626"/>
          <w:kern w:val="0"/>
          <w:sz w:val="28"/>
          <w:szCs w:val="28"/>
        </w:rPr>
        <w:t>就可以直接打开数据库</w:t>
      </w:r>
    </w:p>
    <w:p w14:paraId="49C7CE1A" w14:textId="6472EDAB" w:rsidR="00633AA0" w:rsidRDefault="00783B4C" w:rsidP="00633AA0">
      <w:pPr>
        <w:rPr>
          <w:rFonts w:ascii="微软雅黑" w:eastAsia="微软雅黑" w:hAnsiTheme="minorHAnsi" w:cs="微软雅黑" w:hint="eastAsia"/>
          <w:color w:val="0000FF"/>
          <w:kern w:val="0"/>
          <w:sz w:val="32"/>
          <w:szCs w:val="32"/>
        </w:rPr>
      </w:pPr>
      <w:r w:rsidRPr="00783B4C">
        <w:rPr>
          <w:rFonts w:ascii="微软雅黑" w:eastAsia="微软雅黑" w:hAnsiTheme="minorHAnsi" w:cs="微软雅黑" w:hint="eastAsia"/>
          <w:color w:val="0000FF"/>
          <w:kern w:val="0"/>
          <w:sz w:val="32"/>
          <w:szCs w:val="32"/>
        </w:rPr>
        <w:t>5、</w:t>
      </w:r>
      <w:r w:rsidR="00633AA0" w:rsidRPr="00783B4C">
        <w:rPr>
          <w:rFonts w:ascii="微软雅黑" w:eastAsia="微软雅黑" w:hAnsiTheme="minorHAnsi" w:cs="微软雅黑" w:hint="eastAsia"/>
          <w:color w:val="0000FF"/>
          <w:kern w:val="0"/>
          <w:sz w:val="32"/>
          <w:szCs w:val="32"/>
        </w:rPr>
        <w:t>简述</w:t>
      </w:r>
      <w:r w:rsidR="00633AA0" w:rsidRPr="00783B4C">
        <w:rPr>
          <w:rFonts w:ascii="微软雅黑" w:eastAsia="微软雅黑" w:hAnsiTheme="minorHAnsi" w:cs="微软雅黑"/>
          <w:color w:val="0000FF"/>
          <w:kern w:val="0"/>
          <w:sz w:val="32"/>
          <w:szCs w:val="32"/>
        </w:rPr>
        <w:t>Android</w:t>
      </w:r>
      <w:r w:rsidR="00633AA0" w:rsidRPr="00783B4C">
        <w:rPr>
          <w:rFonts w:ascii="微软雅黑" w:eastAsia="微软雅黑" w:hAnsiTheme="minorHAnsi" w:cs="微软雅黑" w:hint="eastAsia"/>
          <w:color w:val="0000FF"/>
          <w:kern w:val="0"/>
          <w:sz w:val="32"/>
          <w:szCs w:val="32"/>
        </w:rPr>
        <w:t>的启动过程</w:t>
      </w:r>
    </w:p>
    <w:p w14:paraId="7802DA11"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sidRPr="00CC0BE1">
        <w:rPr>
          <w:rFonts w:ascii="Arial" w:eastAsiaTheme="minorEastAsia" w:hAnsi="Arial" w:cs="Arial" w:hint="eastAsia"/>
          <w:b/>
          <w:bCs/>
          <w:color w:val="FB0007"/>
          <w:kern w:val="0"/>
          <w:sz w:val="28"/>
          <w:szCs w:val="28"/>
        </w:rPr>
        <w:t>答：</w:t>
      </w:r>
      <w:r>
        <w:rPr>
          <w:rFonts w:ascii="Arial" w:eastAsiaTheme="minorEastAsia" w:hAnsi="Arial" w:cs="Arial"/>
          <w:b/>
          <w:bCs/>
          <w:color w:val="FB0007"/>
          <w:kern w:val="0"/>
          <w:sz w:val="28"/>
          <w:szCs w:val="28"/>
        </w:rPr>
        <w:t>第一步：系统引导</w:t>
      </w:r>
      <w:r>
        <w:rPr>
          <w:rFonts w:ascii="Arial" w:eastAsiaTheme="minorEastAsia" w:hAnsi="Arial" w:cs="Arial"/>
          <w:b/>
          <w:bCs/>
          <w:color w:val="FB0007"/>
          <w:kern w:val="0"/>
          <w:sz w:val="28"/>
          <w:szCs w:val="28"/>
        </w:rPr>
        <w:t>bootloader</w:t>
      </w:r>
      <w:r>
        <w:rPr>
          <w:rFonts w:ascii="Arial" w:eastAsiaTheme="minorEastAsia" w:hAnsi="Arial" w:cs="Arial"/>
          <w:b/>
          <w:bCs/>
          <w:color w:val="FB0007"/>
          <w:kern w:val="0"/>
          <w:sz w:val="28"/>
          <w:szCs w:val="28"/>
        </w:rPr>
        <w:t>，即</w:t>
      </w:r>
      <w:r>
        <w:rPr>
          <w:rFonts w:ascii="Arial" w:eastAsiaTheme="minorEastAsia" w:hAnsi="Arial" w:cs="Arial"/>
          <w:b/>
          <w:bCs/>
          <w:color w:val="FB0007"/>
          <w:kern w:val="0"/>
          <w:sz w:val="28"/>
          <w:szCs w:val="28"/>
        </w:rPr>
        <w:t>RK29xxLoaderXXX.bin</w:t>
      </w:r>
      <w:r>
        <w:rPr>
          <w:rFonts w:ascii="Arial" w:eastAsiaTheme="minorEastAsia" w:hAnsi="Arial" w:cs="Arial"/>
          <w:b/>
          <w:bCs/>
          <w:color w:val="FB0007"/>
          <w:kern w:val="0"/>
          <w:sz w:val="28"/>
          <w:szCs w:val="28"/>
        </w:rPr>
        <w:t>文件</w:t>
      </w:r>
    </w:p>
    <w:p w14:paraId="2074B936"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 xml:space="preserve">       </w:t>
      </w:r>
      <w:r>
        <w:rPr>
          <w:rFonts w:ascii="Arial" w:eastAsiaTheme="minorEastAsia" w:hAnsi="Arial" w:cs="Arial"/>
          <w:color w:val="393939"/>
          <w:kern w:val="0"/>
          <w:sz w:val="28"/>
          <w:szCs w:val="28"/>
        </w:rPr>
        <w:t>加电后，</w:t>
      </w:r>
      <w:r>
        <w:rPr>
          <w:rFonts w:ascii="Arial" w:eastAsiaTheme="minorEastAsia" w:hAnsi="Arial" w:cs="Arial"/>
          <w:color w:val="393939"/>
          <w:kern w:val="0"/>
          <w:sz w:val="28"/>
          <w:szCs w:val="28"/>
        </w:rPr>
        <w:t>CPU</w:t>
      </w:r>
      <w:r>
        <w:rPr>
          <w:rFonts w:ascii="Arial" w:eastAsiaTheme="minorEastAsia" w:hAnsi="Arial" w:cs="Arial"/>
          <w:color w:val="393939"/>
          <w:kern w:val="0"/>
          <w:sz w:val="28"/>
          <w:szCs w:val="28"/>
        </w:rPr>
        <w:t>将先执行</w:t>
      </w:r>
      <w:r>
        <w:rPr>
          <w:rFonts w:ascii="Arial" w:eastAsiaTheme="minorEastAsia" w:hAnsi="Arial" w:cs="Arial"/>
          <w:color w:val="393939"/>
          <w:kern w:val="0"/>
          <w:sz w:val="28"/>
          <w:szCs w:val="28"/>
        </w:rPr>
        <w:t xml:space="preserve"> bootloader</w:t>
      </w:r>
      <w:r>
        <w:rPr>
          <w:rFonts w:ascii="Arial" w:eastAsiaTheme="minorEastAsia" w:hAnsi="Arial" w:cs="Arial"/>
          <w:color w:val="393939"/>
          <w:kern w:val="0"/>
          <w:sz w:val="28"/>
          <w:szCs w:val="28"/>
        </w:rPr>
        <w:t>程序，然后</w:t>
      </w:r>
      <w:r>
        <w:rPr>
          <w:rFonts w:ascii="Arial" w:eastAsiaTheme="minorEastAsia" w:hAnsi="Arial" w:cs="Arial"/>
          <w:color w:val="393939"/>
          <w:kern w:val="0"/>
          <w:sz w:val="28"/>
          <w:szCs w:val="28"/>
        </w:rPr>
        <w:t>bootloader</w:t>
      </w:r>
      <w:r>
        <w:rPr>
          <w:rFonts w:ascii="Arial" w:eastAsiaTheme="minorEastAsia" w:hAnsi="Arial" w:cs="Arial"/>
          <w:color w:val="393939"/>
          <w:kern w:val="0"/>
          <w:sz w:val="28"/>
          <w:szCs w:val="28"/>
        </w:rPr>
        <w:t>首先会读寄存器地址</w:t>
      </w:r>
      <w:r>
        <w:rPr>
          <w:rFonts w:ascii="Arial" w:eastAsiaTheme="minorEastAsia" w:hAnsi="Arial" w:cs="Arial"/>
          <w:color w:val="393939"/>
          <w:kern w:val="0"/>
          <w:sz w:val="28"/>
          <w:szCs w:val="28"/>
        </w:rPr>
        <w:t>base + APP_DATA1</w:t>
      </w:r>
      <w:r>
        <w:rPr>
          <w:rFonts w:ascii="Arial" w:eastAsiaTheme="minorEastAsia" w:hAnsi="Arial" w:cs="Arial"/>
          <w:color w:val="393939"/>
          <w:kern w:val="0"/>
          <w:sz w:val="28"/>
          <w:szCs w:val="28"/>
        </w:rPr>
        <w:t>的内容，</w:t>
      </w:r>
      <w:r>
        <w:rPr>
          <w:rFonts w:ascii="Arial" w:eastAsiaTheme="minorEastAsia" w:hAnsi="Arial" w:cs="Arial"/>
          <w:color w:val="393939"/>
          <w:kern w:val="0"/>
          <w:sz w:val="28"/>
          <w:szCs w:val="28"/>
        </w:rPr>
        <w:t xml:space="preserve"> </w:t>
      </w:r>
      <w:r>
        <w:rPr>
          <w:rFonts w:ascii="Arial" w:eastAsiaTheme="minorEastAsia" w:hAnsi="Arial" w:cs="Arial"/>
          <w:color w:val="393939"/>
          <w:kern w:val="0"/>
          <w:sz w:val="28"/>
          <w:szCs w:val="28"/>
        </w:rPr>
        <w:t>根据这个地址的值决定是否进入</w:t>
      </w:r>
      <w:r>
        <w:rPr>
          <w:rFonts w:ascii="Arial" w:eastAsiaTheme="minorEastAsia" w:hAnsi="Arial" w:cs="Arial"/>
          <w:color w:val="393939"/>
          <w:kern w:val="0"/>
          <w:sz w:val="28"/>
          <w:szCs w:val="28"/>
        </w:rPr>
        <w:t>recovery</w:t>
      </w:r>
      <w:r>
        <w:rPr>
          <w:rFonts w:ascii="Arial" w:eastAsiaTheme="minorEastAsia" w:hAnsi="Arial" w:cs="Arial"/>
          <w:color w:val="393939"/>
          <w:kern w:val="0"/>
          <w:sz w:val="28"/>
          <w:szCs w:val="28"/>
        </w:rPr>
        <w:t>模式或者其它模式。</w:t>
      </w:r>
      <w:r>
        <w:rPr>
          <w:rFonts w:ascii="Arial" w:eastAsiaTheme="minorEastAsia" w:hAnsi="Arial" w:cs="Arial"/>
          <w:color w:val="393939"/>
          <w:kern w:val="0"/>
          <w:sz w:val="28"/>
          <w:szCs w:val="28"/>
        </w:rPr>
        <w:t>bootloader</w:t>
      </w:r>
      <w:r>
        <w:rPr>
          <w:rFonts w:ascii="Arial" w:eastAsiaTheme="minorEastAsia" w:hAnsi="Arial" w:cs="Arial"/>
          <w:color w:val="393939"/>
          <w:kern w:val="0"/>
          <w:sz w:val="28"/>
          <w:szCs w:val="28"/>
        </w:rPr>
        <w:t>还会读取</w:t>
      </w:r>
      <w:r>
        <w:rPr>
          <w:rFonts w:ascii="Arial" w:eastAsiaTheme="minorEastAsia" w:hAnsi="Arial" w:cs="Arial"/>
          <w:color w:val="393939"/>
          <w:kern w:val="0"/>
          <w:sz w:val="28"/>
          <w:szCs w:val="28"/>
        </w:rPr>
        <w:t>MISC</w:t>
      </w:r>
      <w:r>
        <w:rPr>
          <w:rFonts w:ascii="Arial" w:eastAsiaTheme="minorEastAsia" w:hAnsi="Arial" w:cs="Arial"/>
          <w:color w:val="393939"/>
          <w:kern w:val="0"/>
          <w:sz w:val="28"/>
          <w:szCs w:val="28"/>
        </w:rPr>
        <w:t>分区第一块的内容，</w:t>
      </w:r>
      <w:r>
        <w:rPr>
          <w:rFonts w:ascii="Arial" w:eastAsiaTheme="minorEastAsia" w:hAnsi="Arial" w:cs="Arial"/>
          <w:color w:val="393939"/>
          <w:kern w:val="0"/>
          <w:sz w:val="28"/>
          <w:szCs w:val="28"/>
        </w:rPr>
        <w:t xml:space="preserve"> </w:t>
      </w:r>
      <w:r>
        <w:rPr>
          <w:rFonts w:ascii="Arial" w:eastAsiaTheme="minorEastAsia" w:hAnsi="Arial" w:cs="Arial"/>
          <w:color w:val="393939"/>
          <w:kern w:val="0"/>
          <w:sz w:val="28"/>
          <w:szCs w:val="28"/>
        </w:rPr>
        <w:t>决定进入</w:t>
      </w:r>
      <w:r>
        <w:rPr>
          <w:rFonts w:ascii="Arial" w:eastAsiaTheme="minorEastAsia" w:hAnsi="Arial" w:cs="Arial"/>
          <w:color w:val="393939"/>
          <w:kern w:val="0"/>
          <w:sz w:val="28"/>
          <w:szCs w:val="28"/>
        </w:rPr>
        <w:t>recovery</w:t>
      </w:r>
      <w:r>
        <w:rPr>
          <w:rFonts w:ascii="Arial" w:eastAsiaTheme="minorEastAsia" w:hAnsi="Arial" w:cs="Arial"/>
          <w:color w:val="393939"/>
          <w:kern w:val="0"/>
          <w:sz w:val="28"/>
          <w:szCs w:val="28"/>
        </w:rPr>
        <w:t>模式还是升级基带</w:t>
      </w:r>
      <w:r>
        <w:rPr>
          <w:rFonts w:ascii="Arial" w:eastAsiaTheme="minorEastAsia" w:hAnsi="Arial" w:cs="Arial"/>
          <w:color w:val="393939"/>
          <w:kern w:val="0"/>
          <w:sz w:val="28"/>
          <w:szCs w:val="28"/>
        </w:rPr>
        <w:t>Baseband Processor</w:t>
      </w:r>
      <w:r>
        <w:rPr>
          <w:rFonts w:ascii="Arial" w:eastAsiaTheme="minorEastAsia" w:hAnsi="Arial" w:cs="Arial"/>
          <w:color w:val="393939"/>
          <w:kern w:val="0"/>
          <w:sz w:val="28"/>
          <w:szCs w:val="28"/>
        </w:rPr>
        <w:t>（</w:t>
      </w:r>
      <w:r>
        <w:rPr>
          <w:rFonts w:ascii="Arial" w:eastAsiaTheme="minorEastAsia" w:hAnsi="Arial" w:cs="Arial"/>
          <w:color w:val="393939"/>
          <w:kern w:val="0"/>
          <w:sz w:val="28"/>
          <w:szCs w:val="28"/>
        </w:rPr>
        <w:t>BP</w:t>
      </w:r>
      <w:r>
        <w:rPr>
          <w:rFonts w:ascii="Arial" w:eastAsiaTheme="minorEastAsia" w:hAnsi="Arial" w:cs="Arial"/>
          <w:color w:val="393939"/>
          <w:kern w:val="0"/>
          <w:sz w:val="28"/>
          <w:szCs w:val="28"/>
        </w:rPr>
        <w:t>）或做其它事情</w:t>
      </w:r>
    </w:p>
    <w:p w14:paraId="38F209FC"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而上述寄存器与分区的值是有按键触发或者软件触发的。</w:t>
      </w:r>
    </w:p>
    <w:p w14:paraId="3875D952"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a)       </w:t>
      </w:r>
      <w:r>
        <w:rPr>
          <w:rFonts w:ascii="Arial" w:eastAsiaTheme="minorEastAsia" w:hAnsi="Arial" w:cs="Arial"/>
          <w:color w:val="393939"/>
          <w:kern w:val="0"/>
          <w:sz w:val="28"/>
          <w:szCs w:val="28"/>
        </w:rPr>
        <w:t>开机按</w:t>
      </w:r>
      <w:r>
        <w:rPr>
          <w:rFonts w:ascii="Arial" w:eastAsiaTheme="minorEastAsia" w:hAnsi="Arial" w:cs="Arial"/>
          <w:color w:val="393939"/>
          <w:kern w:val="0"/>
          <w:sz w:val="28"/>
          <w:szCs w:val="28"/>
        </w:rPr>
        <w:t>reset+</w:t>
      </w:r>
      <w:r>
        <w:rPr>
          <w:rFonts w:ascii="Arial" w:eastAsiaTheme="minorEastAsia" w:hAnsi="Arial" w:cs="Arial"/>
          <w:color w:val="393939"/>
          <w:kern w:val="0"/>
          <w:sz w:val="28"/>
          <w:szCs w:val="28"/>
        </w:rPr>
        <w:t>返回键，系统进入</w:t>
      </w:r>
      <w:r>
        <w:rPr>
          <w:rFonts w:ascii="Arial" w:eastAsiaTheme="minorEastAsia" w:hAnsi="Arial" w:cs="Arial"/>
          <w:color w:val="393939"/>
          <w:kern w:val="0"/>
          <w:sz w:val="28"/>
          <w:szCs w:val="28"/>
        </w:rPr>
        <w:t>recovery</w:t>
      </w:r>
      <w:r>
        <w:rPr>
          <w:rFonts w:ascii="Arial" w:eastAsiaTheme="minorEastAsia" w:hAnsi="Arial" w:cs="Arial"/>
          <w:color w:val="393939"/>
          <w:kern w:val="0"/>
          <w:sz w:val="28"/>
          <w:szCs w:val="28"/>
        </w:rPr>
        <w:t>模式，加载</w:t>
      </w:r>
      <w:r>
        <w:rPr>
          <w:rFonts w:ascii="Arial" w:eastAsiaTheme="minorEastAsia" w:hAnsi="Arial" w:cs="Arial"/>
          <w:color w:val="393939"/>
          <w:kern w:val="0"/>
          <w:sz w:val="28"/>
          <w:szCs w:val="28"/>
        </w:rPr>
        <w:t>recovery.img</w:t>
      </w:r>
      <w:r>
        <w:rPr>
          <w:rFonts w:ascii="Arial" w:eastAsiaTheme="minorEastAsia" w:hAnsi="Arial" w:cs="Arial"/>
          <w:color w:val="393939"/>
          <w:kern w:val="0"/>
          <w:sz w:val="28"/>
          <w:szCs w:val="28"/>
        </w:rPr>
        <w:t>，</w:t>
      </w:r>
      <w:r>
        <w:rPr>
          <w:rFonts w:ascii="Arial" w:eastAsiaTheme="minorEastAsia" w:hAnsi="Arial" w:cs="Arial"/>
          <w:color w:val="393939"/>
          <w:kern w:val="0"/>
          <w:sz w:val="28"/>
          <w:szCs w:val="28"/>
        </w:rPr>
        <w:t>recovery.img</w:t>
      </w:r>
      <w:r>
        <w:rPr>
          <w:rFonts w:ascii="Arial" w:eastAsiaTheme="minorEastAsia" w:hAnsi="Arial" w:cs="Arial"/>
          <w:color w:val="393939"/>
          <w:kern w:val="0"/>
          <w:sz w:val="28"/>
          <w:szCs w:val="28"/>
        </w:rPr>
        <w:t>包含内核，基本的文件系统，用于工程模式的烧写</w:t>
      </w:r>
    </w:p>
    <w:p w14:paraId="1C1EF14A"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b)       </w:t>
      </w:r>
      <w:r>
        <w:rPr>
          <w:rFonts w:ascii="Arial" w:eastAsiaTheme="minorEastAsia" w:hAnsi="Arial" w:cs="Arial"/>
          <w:color w:val="393939"/>
          <w:kern w:val="0"/>
          <w:sz w:val="28"/>
          <w:szCs w:val="28"/>
        </w:rPr>
        <w:t>开机按</w:t>
      </w:r>
      <w:r>
        <w:rPr>
          <w:rFonts w:ascii="Arial" w:eastAsiaTheme="minorEastAsia" w:hAnsi="Arial" w:cs="Arial"/>
          <w:color w:val="393939"/>
          <w:kern w:val="0"/>
          <w:sz w:val="28"/>
          <w:szCs w:val="28"/>
        </w:rPr>
        <w:t>Power</w:t>
      </w:r>
      <w:r>
        <w:rPr>
          <w:rFonts w:ascii="Arial" w:eastAsiaTheme="minorEastAsia" w:hAnsi="Arial" w:cs="Arial"/>
          <w:color w:val="393939"/>
          <w:kern w:val="0"/>
          <w:sz w:val="28"/>
          <w:szCs w:val="28"/>
        </w:rPr>
        <w:t>，正常启动系统，加载</w:t>
      </w:r>
      <w:r>
        <w:rPr>
          <w:rFonts w:ascii="Arial" w:eastAsiaTheme="minorEastAsia" w:hAnsi="Arial" w:cs="Arial"/>
          <w:color w:val="393939"/>
          <w:kern w:val="0"/>
          <w:sz w:val="28"/>
          <w:szCs w:val="28"/>
        </w:rPr>
        <w:t>boot.img</w:t>
      </w:r>
      <w:r>
        <w:rPr>
          <w:rFonts w:ascii="Arial" w:eastAsiaTheme="minorEastAsia" w:hAnsi="Arial" w:cs="Arial"/>
          <w:color w:val="393939"/>
          <w:kern w:val="0"/>
          <w:sz w:val="28"/>
          <w:szCs w:val="28"/>
        </w:rPr>
        <w:t>，</w:t>
      </w:r>
      <w:r>
        <w:rPr>
          <w:rFonts w:ascii="Arial" w:eastAsiaTheme="minorEastAsia" w:hAnsi="Arial" w:cs="Arial"/>
          <w:color w:val="393939"/>
          <w:kern w:val="0"/>
          <w:sz w:val="28"/>
          <w:szCs w:val="28"/>
        </w:rPr>
        <w:t>boot.img</w:t>
      </w:r>
      <w:r>
        <w:rPr>
          <w:rFonts w:ascii="Arial" w:eastAsiaTheme="minorEastAsia" w:hAnsi="Arial" w:cs="Arial"/>
          <w:color w:val="393939"/>
          <w:kern w:val="0"/>
          <w:sz w:val="28"/>
          <w:szCs w:val="28"/>
        </w:rPr>
        <w:t>包含内核，基本文件系统，用于正常启动机器（以下只分析正常启动的情况）</w:t>
      </w:r>
    </w:p>
    <w:p w14:paraId="6A1B56D5"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p>
    <w:p w14:paraId="35DF1700"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b/>
          <w:bCs/>
          <w:color w:val="FB0007"/>
          <w:kern w:val="0"/>
          <w:sz w:val="28"/>
          <w:szCs w:val="28"/>
        </w:rPr>
        <w:t>第二步：</w:t>
      </w:r>
      <w:r>
        <w:rPr>
          <w:rFonts w:ascii="Arial" w:eastAsiaTheme="minorEastAsia" w:hAnsi="Arial" w:cs="Arial"/>
          <w:b/>
          <w:bCs/>
          <w:color w:val="FB0007"/>
          <w:kern w:val="0"/>
          <w:sz w:val="28"/>
          <w:szCs w:val="28"/>
        </w:rPr>
        <w:t xml:space="preserve"> </w:t>
      </w:r>
      <w:r>
        <w:rPr>
          <w:rFonts w:ascii="Arial" w:eastAsiaTheme="minorEastAsia" w:hAnsi="Arial" w:cs="Arial"/>
          <w:b/>
          <w:bCs/>
          <w:color w:val="FB0007"/>
          <w:kern w:val="0"/>
          <w:sz w:val="28"/>
          <w:szCs w:val="28"/>
        </w:rPr>
        <w:t>启动内核</w:t>
      </w:r>
      <w:r>
        <w:rPr>
          <w:rFonts w:ascii="Arial" w:eastAsiaTheme="minorEastAsia" w:hAnsi="Arial" w:cs="Arial"/>
          <w:b/>
          <w:bCs/>
          <w:color w:val="FB0007"/>
          <w:kern w:val="0"/>
          <w:sz w:val="28"/>
          <w:szCs w:val="28"/>
        </w:rPr>
        <w:t>kernel</w:t>
      </w:r>
    </w:p>
    <w:p w14:paraId="4A822AE0"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1)       </w:t>
      </w:r>
      <w:r>
        <w:rPr>
          <w:rFonts w:ascii="Arial" w:eastAsiaTheme="minorEastAsia" w:hAnsi="Arial" w:cs="Arial"/>
          <w:color w:val="393939"/>
          <w:kern w:val="0"/>
          <w:sz w:val="28"/>
          <w:szCs w:val="28"/>
        </w:rPr>
        <w:t>源码：</w:t>
      </w:r>
      <w:r>
        <w:rPr>
          <w:rFonts w:ascii="Arial" w:eastAsiaTheme="minorEastAsia" w:hAnsi="Arial" w:cs="Arial"/>
          <w:color w:val="393939"/>
          <w:kern w:val="0"/>
          <w:sz w:val="28"/>
          <w:szCs w:val="28"/>
        </w:rPr>
        <w:t>kernel/*</w:t>
      </w:r>
    </w:p>
    <w:p w14:paraId="7EB39EF9"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2)       </w:t>
      </w:r>
      <w:r>
        <w:rPr>
          <w:rFonts w:ascii="Arial" w:eastAsiaTheme="minorEastAsia" w:hAnsi="Arial" w:cs="Arial"/>
          <w:color w:val="393939"/>
          <w:kern w:val="0"/>
          <w:sz w:val="28"/>
          <w:szCs w:val="28"/>
        </w:rPr>
        <w:t>说明：</w:t>
      </w:r>
      <w:r>
        <w:rPr>
          <w:rFonts w:ascii="Arial" w:eastAsiaTheme="minorEastAsia" w:hAnsi="Arial" w:cs="Arial"/>
          <w:color w:val="393939"/>
          <w:kern w:val="0"/>
          <w:sz w:val="28"/>
          <w:szCs w:val="28"/>
        </w:rPr>
        <w:t>kernel</w:t>
      </w:r>
      <w:r>
        <w:rPr>
          <w:rFonts w:ascii="Arial" w:eastAsiaTheme="minorEastAsia" w:hAnsi="Arial" w:cs="Arial"/>
          <w:color w:val="393939"/>
          <w:kern w:val="0"/>
          <w:sz w:val="28"/>
          <w:szCs w:val="28"/>
        </w:rPr>
        <w:t>由</w:t>
      </w:r>
      <w:r>
        <w:rPr>
          <w:rFonts w:ascii="Arial" w:eastAsiaTheme="minorEastAsia" w:hAnsi="Arial" w:cs="Arial"/>
          <w:color w:val="393939"/>
          <w:kern w:val="0"/>
          <w:sz w:val="28"/>
          <w:szCs w:val="28"/>
        </w:rPr>
        <w:t>bootloader</w:t>
      </w:r>
      <w:r>
        <w:rPr>
          <w:rFonts w:ascii="Arial" w:eastAsiaTheme="minorEastAsia" w:hAnsi="Arial" w:cs="Arial"/>
          <w:color w:val="393939"/>
          <w:kern w:val="0"/>
          <w:sz w:val="28"/>
          <w:szCs w:val="28"/>
        </w:rPr>
        <w:t>加载</w:t>
      </w:r>
    </w:p>
    <w:p w14:paraId="4BE6C139"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b/>
          <w:bCs/>
          <w:color w:val="FB0007"/>
          <w:kern w:val="0"/>
          <w:sz w:val="28"/>
          <w:szCs w:val="28"/>
        </w:rPr>
        <w:t>第三步：</w:t>
      </w:r>
      <w:r>
        <w:rPr>
          <w:rFonts w:ascii="Arial" w:eastAsiaTheme="minorEastAsia" w:hAnsi="Arial" w:cs="Arial"/>
          <w:b/>
          <w:bCs/>
          <w:color w:val="FB0007"/>
          <w:kern w:val="0"/>
          <w:sz w:val="28"/>
          <w:szCs w:val="28"/>
        </w:rPr>
        <w:t xml:space="preserve">    </w:t>
      </w:r>
      <w:r>
        <w:rPr>
          <w:rFonts w:ascii="Arial" w:eastAsiaTheme="minorEastAsia" w:hAnsi="Arial" w:cs="Arial"/>
          <w:b/>
          <w:bCs/>
          <w:color w:val="FB0007"/>
          <w:kern w:val="0"/>
          <w:sz w:val="28"/>
          <w:szCs w:val="28"/>
        </w:rPr>
        <w:t>文件系统</w:t>
      </w:r>
      <w:r>
        <w:rPr>
          <w:rFonts w:ascii="Arial" w:eastAsiaTheme="minorEastAsia" w:hAnsi="Arial" w:cs="Arial"/>
          <w:b/>
          <w:bCs/>
          <w:color w:val="FB0007"/>
          <w:kern w:val="0"/>
          <w:sz w:val="28"/>
          <w:szCs w:val="28"/>
        </w:rPr>
        <w:t>(rootfs)</w:t>
      </w:r>
      <w:r>
        <w:rPr>
          <w:rFonts w:ascii="Arial" w:eastAsiaTheme="minorEastAsia" w:hAnsi="Arial" w:cs="Arial"/>
          <w:b/>
          <w:bCs/>
          <w:color w:val="FB0007"/>
          <w:kern w:val="0"/>
          <w:sz w:val="28"/>
          <w:szCs w:val="28"/>
        </w:rPr>
        <w:t>及应用初始化（</w:t>
      </w:r>
      <w:r>
        <w:rPr>
          <w:rFonts w:ascii="Arial" w:eastAsiaTheme="minorEastAsia" w:hAnsi="Arial" w:cs="Arial"/>
          <w:b/>
          <w:bCs/>
          <w:color w:val="FB0007"/>
          <w:kern w:val="0"/>
          <w:sz w:val="28"/>
          <w:szCs w:val="28"/>
        </w:rPr>
        <w:t>init</w:t>
      </w:r>
      <w:r>
        <w:rPr>
          <w:rFonts w:ascii="Arial" w:eastAsiaTheme="minorEastAsia" w:hAnsi="Arial" w:cs="Arial"/>
          <w:b/>
          <w:bCs/>
          <w:color w:val="FB0007"/>
          <w:kern w:val="0"/>
          <w:sz w:val="28"/>
          <w:szCs w:val="28"/>
        </w:rPr>
        <w:t>）</w:t>
      </w:r>
    </w:p>
    <w:p w14:paraId="6E8F90D4"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1)       </w:t>
      </w:r>
      <w:r>
        <w:rPr>
          <w:rFonts w:ascii="Arial" w:eastAsiaTheme="minorEastAsia" w:hAnsi="Arial" w:cs="Arial"/>
          <w:color w:val="393939"/>
          <w:kern w:val="0"/>
          <w:sz w:val="28"/>
          <w:szCs w:val="28"/>
        </w:rPr>
        <w:t>源码：</w:t>
      </w:r>
      <w:r>
        <w:rPr>
          <w:rFonts w:ascii="Arial" w:eastAsiaTheme="minorEastAsia" w:hAnsi="Arial" w:cs="Arial"/>
          <w:color w:val="393939"/>
          <w:kern w:val="0"/>
          <w:sz w:val="28"/>
          <w:szCs w:val="28"/>
        </w:rPr>
        <w:t>system/core/init/*</w:t>
      </w:r>
    </w:p>
    <w:p w14:paraId="14B40F27"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2)       </w:t>
      </w:r>
      <w:r>
        <w:rPr>
          <w:rFonts w:ascii="Arial" w:eastAsiaTheme="minorEastAsia" w:hAnsi="Arial" w:cs="Arial"/>
          <w:color w:val="393939"/>
          <w:kern w:val="0"/>
          <w:sz w:val="28"/>
          <w:szCs w:val="28"/>
        </w:rPr>
        <w:t>配置文件：</w:t>
      </w:r>
      <w:r>
        <w:rPr>
          <w:rFonts w:ascii="Arial" w:eastAsiaTheme="minorEastAsia" w:hAnsi="Arial" w:cs="Arial"/>
          <w:color w:val="393939"/>
          <w:kern w:val="0"/>
          <w:sz w:val="28"/>
          <w:szCs w:val="28"/>
        </w:rPr>
        <w:t>system/rootdir/init.rc</w:t>
      </w:r>
      <w:r>
        <w:rPr>
          <w:rFonts w:ascii="Arial" w:eastAsiaTheme="minorEastAsia" w:hAnsi="Arial" w:cs="Arial"/>
          <w:color w:val="393939"/>
          <w:kern w:val="0"/>
          <w:sz w:val="28"/>
          <w:szCs w:val="28"/>
        </w:rPr>
        <w:t>，</w:t>
      </w:r>
    </w:p>
    <w:p w14:paraId="5AB601A4"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3)       </w:t>
      </w:r>
      <w:r>
        <w:rPr>
          <w:rFonts w:ascii="Arial" w:eastAsiaTheme="minorEastAsia" w:hAnsi="Arial" w:cs="Arial"/>
          <w:color w:val="393939"/>
          <w:kern w:val="0"/>
          <w:sz w:val="28"/>
          <w:szCs w:val="28"/>
        </w:rPr>
        <w:t>说明：</w:t>
      </w:r>
      <w:r>
        <w:rPr>
          <w:rFonts w:ascii="Arial" w:eastAsiaTheme="minorEastAsia" w:hAnsi="Arial" w:cs="Arial"/>
          <w:color w:val="393939"/>
          <w:kern w:val="0"/>
          <w:sz w:val="28"/>
          <w:szCs w:val="28"/>
        </w:rPr>
        <w:t>init</w:t>
      </w:r>
      <w:r>
        <w:rPr>
          <w:rFonts w:ascii="Arial" w:eastAsiaTheme="minorEastAsia" w:hAnsi="Arial" w:cs="Arial"/>
          <w:color w:val="393939"/>
          <w:kern w:val="0"/>
          <w:sz w:val="28"/>
          <w:szCs w:val="28"/>
        </w:rPr>
        <w:t>是一个由内核启动的用户级进程，它按照</w:t>
      </w:r>
      <w:r>
        <w:rPr>
          <w:rFonts w:ascii="Arial" w:eastAsiaTheme="minorEastAsia" w:hAnsi="Arial" w:cs="Arial"/>
          <w:color w:val="393939"/>
          <w:kern w:val="0"/>
          <w:sz w:val="28"/>
          <w:szCs w:val="28"/>
        </w:rPr>
        <w:t>init.rc</w:t>
      </w:r>
      <w:r>
        <w:rPr>
          <w:rFonts w:ascii="Arial" w:eastAsiaTheme="minorEastAsia" w:hAnsi="Arial" w:cs="Arial"/>
          <w:color w:val="393939"/>
          <w:kern w:val="0"/>
          <w:sz w:val="28"/>
          <w:szCs w:val="28"/>
        </w:rPr>
        <w:t>中的设置执行：启动服务（这里的服务指</w:t>
      </w:r>
      <w:r>
        <w:rPr>
          <w:rFonts w:ascii="Arial" w:eastAsiaTheme="minorEastAsia" w:hAnsi="Arial" w:cs="Arial"/>
          <w:color w:val="393939"/>
          <w:kern w:val="0"/>
          <w:sz w:val="28"/>
          <w:szCs w:val="28"/>
        </w:rPr>
        <w:t>linux</w:t>
      </w:r>
      <w:r>
        <w:rPr>
          <w:rFonts w:ascii="Arial" w:eastAsiaTheme="minorEastAsia" w:hAnsi="Arial" w:cs="Arial"/>
          <w:color w:val="393939"/>
          <w:kern w:val="0"/>
          <w:sz w:val="28"/>
          <w:szCs w:val="28"/>
        </w:rPr>
        <w:t>底层服务，如</w:t>
      </w:r>
      <w:r>
        <w:rPr>
          <w:rFonts w:ascii="Arial" w:eastAsiaTheme="minorEastAsia" w:hAnsi="Arial" w:cs="Arial"/>
          <w:color w:val="393939"/>
          <w:kern w:val="0"/>
          <w:sz w:val="28"/>
          <w:szCs w:val="28"/>
        </w:rPr>
        <w:t>adbd</w:t>
      </w:r>
      <w:r>
        <w:rPr>
          <w:rFonts w:ascii="Arial" w:eastAsiaTheme="minorEastAsia" w:hAnsi="Arial" w:cs="Arial"/>
          <w:color w:val="393939"/>
          <w:kern w:val="0"/>
          <w:sz w:val="28"/>
          <w:szCs w:val="28"/>
        </w:rPr>
        <w:t>提供</w:t>
      </w:r>
      <w:r>
        <w:rPr>
          <w:rFonts w:ascii="Arial" w:eastAsiaTheme="minorEastAsia" w:hAnsi="Arial" w:cs="Arial"/>
          <w:color w:val="393939"/>
          <w:kern w:val="0"/>
          <w:sz w:val="28"/>
          <w:szCs w:val="28"/>
        </w:rPr>
        <w:t>adb</w:t>
      </w:r>
      <w:r>
        <w:rPr>
          <w:rFonts w:ascii="Arial" w:eastAsiaTheme="minorEastAsia" w:hAnsi="Arial" w:cs="Arial"/>
          <w:color w:val="393939"/>
          <w:kern w:val="0"/>
          <w:sz w:val="28"/>
          <w:szCs w:val="28"/>
        </w:rPr>
        <w:t>支持，</w:t>
      </w:r>
      <w:r>
        <w:rPr>
          <w:rFonts w:ascii="Arial" w:eastAsiaTheme="minorEastAsia" w:hAnsi="Arial" w:cs="Arial"/>
          <w:color w:val="393939"/>
          <w:kern w:val="0"/>
          <w:sz w:val="28"/>
          <w:szCs w:val="28"/>
        </w:rPr>
        <w:t>vold</w:t>
      </w:r>
      <w:r>
        <w:rPr>
          <w:rFonts w:ascii="Arial" w:eastAsiaTheme="minorEastAsia" w:hAnsi="Arial" w:cs="Arial"/>
          <w:color w:val="393939"/>
          <w:kern w:val="0"/>
          <w:sz w:val="28"/>
          <w:szCs w:val="28"/>
        </w:rPr>
        <w:t>提供</w:t>
      </w:r>
      <w:r>
        <w:rPr>
          <w:rFonts w:ascii="Arial" w:eastAsiaTheme="minorEastAsia" w:hAnsi="Arial" w:cs="Arial"/>
          <w:color w:val="393939"/>
          <w:kern w:val="0"/>
          <w:sz w:val="28"/>
          <w:szCs w:val="28"/>
        </w:rPr>
        <w:t>SD</w:t>
      </w:r>
      <w:r>
        <w:rPr>
          <w:rFonts w:ascii="Arial" w:eastAsiaTheme="minorEastAsia" w:hAnsi="Arial" w:cs="Arial"/>
          <w:color w:val="393939"/>
          <w:kern w:val="0"/>
          <w:sz w:val="28"/>
          <w:szCs w:val="28"/>
        </w:rPr>
        <w:t>卡挂载等），执行命令和按其中的配置语句执行相应功能</w:t>
      </w:r>
    </w:p>
    <w:p w14:paraId="1369CC71"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b/>
          <w:bCs/>
          <w:color w:val="FB0007"/>
          <w:kern w:val="0"/>
          <w:sz w:val="28"/>
          <w:szCs w:val="28"/>
        </w:rPr>
        <w:t>第四步：</w:t>
      </w:r>
      <w:r>
        <w:rPr>
          <w:rFonts w:ascii="Arial" w:eastAsiaTheme="minorEastAsia" w:hAnsi="Arial" w:cs="Arial"/>
          <w:b/>
          <w:bCs/>
          <w:color w:val="FB0007"/>
          <w:kern w:val="0"/>
          <w:sz w:val="28"/>
          <w:szCs w:val="28"/>
        </w:rPr>
        <w:t xml:space="preserve">   </w:t>
      </w:r>
      <w:r>
        <w:rPr>
          <w:rFonts w:ascii="Arial" w:eastAsiaTheme="minorEastAsia" w:hAnsi="Arial" w:cs="Arial"/>
          <w:b/>
          <w:bCs/>
          <w:color w:val="FB0007"/>
          <w:kern w:val="0"/>
          <w:sz w:val="28"/>
          <w:szCs w:val="28"/>
        </w:rPr>
        <w:t>重要的后台程序</w:t>
      </w:r>
      <w:r>
        <w:rPr>
          <w:rFonts w:ascii="Arial" w:eastAsiaTheme="minorEastAsia" w:hAnsi="Arial" w:cs="Arial"/>
          <w:b/>
          <w:bCs/>
          <w:color w:val="FB0007"/>
          <w:kern w:val="0"/>
          <w:sz w:val="28"/>
          <w:szCs w:val="28"/>
        </w:rPr>
        <w:t>zygote</w:t>
      </w:r>
    </w:p>
    <w:p w14:paraId="5CD4D90D"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1)       </w:t>
      </w:r>
      <w:r>
        <w:rPr>
          <w:rFonts w:ascii="Arial" w:eastAsiaTheme="minorEastAsia" w:hAnsi="Arial" w:cs="Arial"/>
          <w:color w:val="393939"/>
          <w:kern w:val="0"/>
          <w:sz w:val="28"/>
          <w:szCs w:val="28"/>
        </w:rPr>
        <w:t>源码：</w:t>
      </w:r>
      <w:r>
        <w:rPr>
          <w:rFonts w:ascii="Arial" w:eastAsiaTheme="minorEastAsia" w:hAnsi="Arial" w:cs="Arial"/>
          <w:color w:val="393939"/>
          <w:kern w:val="0"/>
          <w:sz w:val="28"/>
          <w:szCs w:val="28"/>
        </w:rPr>
        <w:t>frameworks/base/cmds/app_main.cpp</w:t>
      </w:r>
      <w:r>
        <w:rPr>
          <w:rFonts w:ascii="Arial" w:eastAsiaTheme="minorEastAsia" w:hAnsi="Arial" w:cs="Arial"/>
          <w:color w:val="393939"/>
          <w:kern w:val="0"/>
          <w:sz w:val="28"/>
          <w:szCs w:val="28"/>
        </w:rPr>
        <w:t>等</w:t>
      </w:r>
    </w:p>
    <w:p w14:paraId="6C97A4EE"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2)       </w:t>
      </w:r>
      <w:r>
        <w:rPr>
          <w:rFonts w:ascii="Arial" w:eastAsiaTheme="minorEastAsia" w:hAnsi="Arial" w:cs="Arial"/>
          <w:color w:val="393939"/>
          <w:kern w:val="0"/>
          <w:sz w:val="28"/>
          <w:szCs w:val="28"/>
        </w:rPr>
        <w:t>说明：</w:t>
      </w:r>
      <w:r>
        <w:rPr>
          <w:rFonts w:ascii="Arial" w:eastAsiaTheme="minorEastAsia" w:hAnsi="Arial" w:cs="Arial"/>
          <w:color w:val="393939"/>
          <w:kern w:val="0"/>
          <w:sz w:val="28"/>
          <w:szCs w:val="28"/>
        </w:rPr>
        <w:t>zygote</w:t>
      </w:r>
      <w:r>
        <w:rPr>
          <w:rFonts w:ascii="Arial" w:eastAsiaTheme="minorEastAsia" w:hAnsi="Arial" w:cs="Arial"/>
          <w:color w:val="393939"/>
          <w:kern w:val="0"/>
          <w:sz w:val="28"/>
          <w:szCs w:val="28"/>
        </w:rPr>
        <w:t>是一个在</w:t>
      </w:r>
      <w:r>
        <w:rPr>
          <w:rFonts w:ascii="Arial" w:eastAsiaTheme="minorEastAsia" w:hAnsi="Arial" w:cs="Arial"/>
          <w:color w:val="393939"/>
          <w:kern w:val="0"/>
          <w:sz w:val="28"/>
          <w:szCs w:val="28"/>
        </w:rPr>
        <w:t>init.rc</w:t>
      </w:r>
      <w:r>
        <w:rPr>
          <w:rFonts w:ascii="Arial" w:eastAsiaTheme="minorEastAsia" w:hAnsi="Arial" w:cs="Arial"/>
          <w:color w:val="393939"/>
          <w:kern w:val="0"/>
          <w:sz w:val="28"/>
          <w:szCs w:val="28"/>
        </w:rPr>
        <w:t>中被指定启动的服务，该服务对应的命令是</w:t>
      </w:r>
      <w:r>
        <w:rPr>
          <w:rFonts w:ascii="Arial" w:eastAsiaTheme="minorEastAsia" w:hAnsi="Arial" w:cs="Arial"/>
          <w:color w:val="393939"/>
          <w:kern w:val="0"/>
          <w:sz w:val="28"/>
          <w:szCs w:val="28"/>
        </w:rPr>
        <w:t>/system/bin/app_process</w:t>
      </w:r>
    </w:p>
    <w:p w14:paraId="109F3D2B"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a)       </w:t>
      </w:r>
      <w:r>
        <w:rPr>
          <w:rFonts w:ascii="Arial" w:eastAsiaTheme="minorEastAsia" w:hAnsi="Arial" w:cs="Arial"/>
          <w:color w:val="393939"/>
          <w:kern w:val="0"/>
          <w:sz w:val="28"/>
          <w:szCs w:val="28"/>
        </w:rPr>
        <w:t>建立</w:t>
      </w:r>
      <w:r>
        <w:rPr>
          <w:rFonts w:ascii="Arial" w:eastAsiaTheme="minorEastAsia" w:hAnsi="Arial" w:cs="Arial"/>
          <w:color w:val="393939"/>
          <w:kern w:val="0"/>
          <w:sz w:val="28"/>
          <w:szCs w:val="28"/>
        </w:rPr>
        <w:t>Java Runtime</w:t>
      </w:r>
      <w:r>
        <w:rPr>
          <w:rFonts w:ascii="Arial" w:eastAsiaTheme="minorEastAsia" w:hAnsi="Arial" w:cs="Arial"/>
          <w:color w:val="393939"/>
          <w:kern w:val="0"/>
          <w:sz w:val="28"/>
          <w:szCs w:val="28"/>
        </w:rPr>
        <w:t>，建立虚拟机</w:t>
      </w:r>
    </w:p>
    <w:p w14:paraId="47FA5417"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b)       </w:t>
      </w:r>
      <w:r>
        <w:rPr>
          <w:rFonts w:ascii="Arial" w:eastAsiaTheme="minorEastAsia" w:hAnsi="Arial" w:cs="Arial"/>
          <w:color w:val="393939"/>
          <w:kern w:val="0"/>
          <w:sz w:val="28"/>
          <w:szCs w:val="28"/>
        </w:rPr>
        <w:t>建立</w:t>
      </w:r>
      <w:r>
        <w:rPr>
          <w:rFonts w:ascii="Arial" w:eastAsiaTheme="minorEastAsia" w:hAnsi="Arial" w:cs="Arial"/>
          <w:color w:val="393939"/>
          <w:kern w:val="0"/>
          <w:sz w:val="28"/>
          <w:szCs w:val="28"/>
        </w:rPr>
        <w:t>Socket</w:t>
      </w:r>
      <w:r>
        <w:rPr>
          <w:rFonts w:ascii="Arial" w:eastAsiaTheme="minorEastAsia" w:hAnsi="Arial" w:cs="Arial"/>
          <w:color w:val="393939"/>
          <w:kern w:val="0"/>
          <w:sz w:val="28"/>
          <w:szCs w:val="28"/>
        </w:rPr>
        <w:t>接收</w:t>
      </w:r>
      <w:r>
        <w:rPr>
          <w:rFonts w:ascii="Arial" w:eastAsiaTheme="minorEastAsia" w:hAnsi="Arial" w:cs="Arial"/>
          <w:color w:val="393939"/>
          <w:kern w:val="0"/>
          <w:sz w:val="28"/>
          <w:szCs w:val="28"/>
        </w:rPr>
        <w:t>ActivityManangerService</w:t>
      </w:r>
      <w:r>
        <w:rPr>
          <w:rFonts w:ascii="Arial" w:eastAsiaTheme="minorEastAsia" w:hAnsi="Arial" w:cs="Arial"/>
          <w:color w:val="393939"/>
          <w:kern w:val="0"/>
          <w:sz w:val="28"/>
          <w:szCs w:val="28"/>
        </w:rPr>
        <w:t>的请求，用于</w:t>
      </w:r>
      <w:r>
        <w:rPr>
          <w:rFonts w:ascii="Arial" w:eastAsiaTheme="minorEastAsia" w:hAnsi="Arial" w:cs="Arial"/>
          <w:color w:val="393939"/>
          <w:kern w:val="0"/>
          <w:sz w:val="28"/>
          <w:szCs w:val="28"/>
        </w:rPr>
        <w:t>Fork</w:t>
      </w:r>
      <w:r>
        <w:rPr>
          <w:rFonts w:ascii="Arial" w:eastAsiaTheme="minorEastAsia" w:hAnsi="Arial" w:cs="Arial"/>
          <w:color w:val="393939"/>
          <w:kern w:val="0"/>
          <w:sz w:val="28"/>
          <w:szCs w:val="28"/>
        </w:rPr>
        <w:t>应用程序</w:t>
      </w:r>
    </w:p>
    <w:p w14:paraId="6978DC68"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c)       </w:t>
      </w:r>
      <w:r>
        <w:rPr>
          <w:rFonts w:ascii="Arial" w:eastAsiaTheme="minorEastAsia" w:hAnsi="Arial" w:cs="Arial"/>
          <w:color w:val="393939"/>
          <w:kern w:val="0"/>
          <w:sz w:val="28"/>
          <w:szCs w:val="28"/>
        </w:rPr>
        <w:t>启动</w:t>
      </w:r>
      <w:r>
        <w:rPr>
          <w:rFonts w:ascii="Arial" w:eastAsiaTheme="minorEastAsia" w:hAnsi="Arial" w:cs="Arial"/>
          <w:color w:val="393939"/>
          <w:kern w:val="0"/>
          <w:sz w:val="28"/>
          <w:szCs w:val="28"/>
        </w:rPr>
        <w:t>SystemServer</w:t>
      </w:r>
    </w:p>
    <w:p w14:paraId="5CAC6AC1"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b/>
          <w:bCs/>
          <w:color w:val="FB0007"/>
          <w:kern w:val="0"/>
          <w:sz w:val="28"/>
          <w:szCs w:val="28"/>
        </w:rPr>
        <w:t>第五步：</w:t>
      </w:r>
      <w:r>
        <w:rPr>
          <w:rFonts w:ascii="Arial" w:eastAsiaTheme="minorEastAsia" w:hAnsi="Arial" w:cs="Arial"/>
          <w:b/>
          <w:bCs/>
          <w:color w:val="FB0007"/>
          <w:kern w:val="0"/>
          <w:sz w:val="28"/>
          <w:szCs w:val="28"/>
        </w:rPr>
        <w:t xml:space="preserve"> </w:t>
      </w:r>
      <w:r>
        <w:rPr>
          <w:rFonts w:ascii="Arial" w:eastAsiaTheme="minorEastAsia" w:hAnsi="Arial" w:cs="Arial"/>
          <w:b/>
          <w:bCs/>
          <w:color w:val="FB0007"/>
          <w:kern w:val="0"/>
          <w:sz w:val="28"/>
          <w:szCs w:val="28"/>
        </w:rPr>
        <w:t>系统服务</w:t>
      </w:r>
      <w:r>
        <w:rPr>
          <w:rFonts w:ascii="Arial" w:eastAsiaTheme="minorEastAsia" w:hAnsi="Arial" w:cs="Arial"/>
          <w:b/>
          <w:bCs/>
          <w:color w:val="FB0007"/>
          <w:kern w:val="0"/>
          <w:sz w:val="28"/>
          <w:szCs w:val="28"/>
        </w:rPr>
        <w:t>system server</w:t>
      </w:r>
    </w:p>
    <w:p w14:paraId="5D885A4F"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1)       </w:t>
      </w:r>
      <w:r>
        <w:rPr>
          <w:rFonts w:ascii="Arial" w:eastAsiaTheme="minorEastAsia" w:hAnsi="Arial" w:cs="Arial"/>
          <w:color w:val="393939"/>
          <w:kern w:val="0"/>
          <w:sz w:val="28"/>
          <w:szCs w:val="28"/>
        </w:rPr>
        <w:t>源码：</w:t>
      </w:r>
      <w:r>
        <w:rPr>
          <w:rFonts w:ascii="Arial" w:eastAsiaTheme="minorEastAsia" w:hAnsi="Arial" w:cs="Arial"/>
          <w:color w:val="393939"/>
          <w:kern w:val="0"/>
          <w:sz w:val="28"/>
          <w:szCs w:val="28"/>
        </w:rPr>
        <w:t>frameworks/base/services/java/com/android/server/SystemServer.java</w:t>
      </w:r>
    </w:p>
    <w:p w14:paraId="52FD6DA0"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2)       </w:t>
      </w:r>
      <w:r>
        <w:rPr>
          <w:rFonts w:ascii="Arial" w:eastAsiaTheme="minorEastAsia" w:hAnsi="Arial" w:cs="Arial"/>
          <w:color w:val="393939"/>
          <w:kern w:val="0"/>
          <w:sz w:val="28"/>
          <w:szCs w:val="28"/>
        </w:rPr>
        <w:t>说明：被</w:t>
      </w:r>
      <w:r>
        <w:rPr>
          <w:rFonts w:ascii="Arial" w:eastAsiaTheme="minorEastAsia" w:hAnsi="Arial" w:cs="Arial"/>
          <w:color w:val="393939"/>
          <w:kern w:val="0"/>
          <w:sz w:val="28"/>
          <w:szCs w:val="28"/>
        </w:rPr>
        <w:t>zygote</w:t>
      </w:r>
      <w:r>
        <w:rPr>
          <w:rFonts w:ascii="Arial" w:eastAsiaTheme="minorEastAsia" w:hAnsi="Arial" w:cs="Arial"/>
          <w:color w:val="393939"/>
          <w:kern w:val="0"/>
          <w:sz w:val="28"/>
          <w:szCs w:val="28"/>
        </w:rPr>
        <w:t>启动，通过</w:t>
      </w:r>
      <w:r>
        <w:rPr>
          <w:rFonts w:ascii="Arial" w:eastAsiaTheme="minorEastAsia" w:hAnsi="Arial" w:cs="Arial"/>
          <w:color w:val="393939"/>
          <w:kern w:val="0"/>
          <w:sz w:val="28"/>
          <w:szCs w:val="28"/>
        </w:rPr>
        <w:t>System Manager</w:t>
      </w:r>
      <w:r>
        <w:rPr>
          <w:rFonts w:ascii="Arial" w:eastAsiaTheme="minorEastAsia" w:hAnsi="Arial" w:cs="Arial"/>
          <w:color w:val="393939"/>
          <w:kern w:val="0"/>
          <w:sz w:val="28"/>
          <w:szCs w:val="28"/>
        </w:rPr>
        <w:t>管理</w:t>
      </w:r>
      <w:r>
        <w:rPr>
          <w:rFonts w:ascii="Arial" w:eastAsiaTheme="minorEastAsia" w:hAnsi="Arial" w:cs="Arial"/>
          <w:color w:val="393939"/>
          <w:kern w:val="0"/>
          <w:sz w:val="28"/>
          <w:szCs w:val="28"/>
        </w:rPr>
        <w:t>android</w:t>
      </w:r>
      <w:r>
        <w:rPr>
          <w:rFonts w:ascii="Arial" w:eastAsiaTheme="minorEastAsia" w:hAnsi="Arial" w:cs="Arial"/>
          <w:color w:val="393939"/>
          <w:kern w:val="0"/>
          <w:sz w:val="28"/>
          <w:szCs w:val="28"/>
        </w:rPr>
        <w:t>的服务（这里的服务指</w:t>
      </w:r>
      <w:r>
        <w:rPr>
          <w:rFonts w:ascii="Arial" w:eastAsiaTheme="minorEastAsia" w:hAnsi="Arial" w:cs="Arial"/>
          <w:color w:val="393939"/>
          <w:kern w:val="0"/>
          <w:sz w:val="28"/>
          <w:szCs w:val="28"/>
        </w:rPr>
        <w:t>frameworks/base/services</w:t>
      </w:r>
      <w:r>
        <w:rPr>
          <w:rFonts w:ascii="Arial" w:eastAsiaTheme="minorEastAsia" w:hAnsi="Arial" w:cs="Arial"/>
          <w:color w:val="393939"/>
          <w:kern w:val="0"/>
          <w:sz w:val="28"/>
          <w:szCs w:val="28"/>
        </w:rPr>
        <w:t>下的服务，如卫星定位服务，剪切板服务等）</w:t>
      </w:r>
    </w:p>
    <w:p w14:paraId="5F6386AA"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b/>
          <w:bCs/>
          <w:color w:val="FB0007"/>
          <w:kern w:val="0"/>
          <w:sz w:val="28"/>
          <w:szCs w:val="28"/>
        </w:rPr>
        <w:t>第六步：桌面</w:t>
      </w:r>
      <w:r>
        <w:rPr>
          <w:rFonts w:ascii="Arial" w:eastAsiaTheme="minorEastAsia" w:hAnsi="Arial" w:cs="Arial"/>
          <w:b/>
          <w:bCs/>
          <w:color w:val="FB0007"/>
          <w:kern w:val="0"/>
          <w:sz w:val="28"/>
          <w:szCs w:val="28"/>
        </w:rPr>
        <w:t>launcher</w:t>
      </w:r>
    </w:p>
    <w:p w14:paraId="0832050C"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1)       </w:t>
      </w:r>
      <w:r>
        <w:rPr>
          <w:rFonts w:ascii="Arial" w:eastAsiaTheme="minorEastAsia" w:hAnsi="Arial" w:cs="Arial"/>
          <w:color w:val="393939"/>
          <w:kern w:val="0"/>
          <w:sz w:val="28"/>
          <w:szCs w:val="28"/>
        </w:rPr>
        <w:t>源码：</w:t>
      </w:r>
      <w:r>
        <w:rPr>
          <w:rFonts w:ascii="Arial" w:eastAsiaTheme="minorEastAsia" w:hAnsi="Arial" w:cs="Arial"/>
          <w:color w:val="393939"/>
          <w:kern w:val="0"/>
          <w:sz w:val="28"/>
          <w:szCs w:val="28"/>
        </w:rPr>
        <w:t>ActivityManagerService.java</w:t>
      </w:r>
      <w:r>
        <w:rPr>
          <w:rFonts w:ascii="Arial" w:eastAsiaTheme="minorEastAsia" w:hAnsi="Arial" w:cs="Arial"/>
          <w:color w:val="393939"/>
          <w:kern w:val="0"/>
          <w:sz w:val="28"/>
          <w:szCs w:val="28"/>
        </w:rPr>
        <w:t>为入口，</w:t>
      </w:r>
      <w:r>
        <w:rPr>
          <w:rFonts w:ascii="Arial" w:eastAsiaTheme="minorEastAsia" w:hAnsi="Arial" w:cs="Arial"/>
          <w:color w:val="393939"/>
          <w:kern w:val="0"/>
          <w:sz w:val="28"/>
          <w:szCs w:val="28"/>
        </w:rPr>
        <w:t>packages/apps/launcher*</w:t>
      </w:r>
      <w:r>
        <w:rPr>
          <w:rFonts w:ascii="Arial" w:eastAsiaTheme="minorEastAsia" w:hAnsi="Arial" w:cs="Arial"/>
          <w:color w:val="393939"/>
          <w:kern w:val="0"/>
          <w:sz w:val="28"/>
          <w:szCs w:val="28"/>
        </w:rPr>
        <w:t>实现</w:t>
      </w:r>
    </w:p>
    <w:p w14:paraId="01F8564F"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2)       </w:t>
      </w:r>
      <w:r>
        <w:rPr>
          <w:rFonts w:ascii="Arial" w:eastAsiaTheme="minorEastAsia" w:hAnsi="Arial" w:cs="Arial"/>
          <w:color w:val="393939"/>
          <w:kern w:val="0"/>
          <w:sz w:val="28"/>
          <w:szCs w:val="28"/>
        </w:rPr>
        <w:t>说</w:t>
      </w:r>
      <w:r>
        <w:rPr>
          <w:rFonts w:ascii="Arial" w:eastAsiaTheme="minorEastAsia" w:hAnsi="Arial" w:cs="Arial"/>
          <w:color w:val="393939"/>
          <w:kern w:val="0"/>
          <w:sz w:val="28"/>
          <w:szCs w:val="28"/>
        </w:rPr>
        <w:t xml:space="preserve"> </w:t>
      </w:r>
      <w:r>
        <w:rPr>
          <w:rFonts w:ascii="Arial" w:eastAsiaTheme="minorEastAsia" w:hAnsi="Arial" w:cs="Arial"/>
          <w:color w:val="393939"/>
          <w:kern w:val="0"/>
          <w:sz w:val="28"/>
          <w:szCs w:val="28"/>
        </w:rPr>
        <w:t>明：系统启动成功后</w:t>
      </w:r>
      <w:r>
        <w:rPr>
          <w:rFonts w:ascii="Arial" w:eastAsiaTheme="minorEastAsia" w:hAnsi="Arial" w:cs="Arial"/>
          <w:color w:val="393939"/>
          <w:kern w:val="0"/>
          <w:sz w:val="28"/>
          <w:szCs w:val="28"/>
        </w:rPr>
        <w:t>SystemServer</w:t>
      </w:r>
      <w:r>
        <w:rPr>
          <w:rFonts w:ascii="Arial" w:eastAsiaTheme="minorEastAsia" w:hAnsi="Arial" w:cs="Arial"/>
          <w:color w:val="393939"/>
          <w:kern w:val="0"/>
          <w:sz w:val="28"/>
          <w:szCs w:val="28"/>
        </w:rPr>
        <w:t>使用</w:t>
      </w:r>
      <w:r>
        <w:rPr>
          <w:rFonts w:ascii="Arial" w:eastAsiaTheme="minorEastAsia" w:hAnsi="Arial" w:cs="Arial"/>
          <w:color w:val="393939"/>
          <w:kern w:val="0"/>
          <w:sz w:val="28"/>
          <w:szCs w:val="28"/>
        </w:rPr>
        <w:t>xxx.systemReady()</w:t>
      </w:r>
      <w:r>
        <w:rPr>
          <w:rFonts w:ascii="Arial" w:eastAsiaTheme="minorEastAsia" w:hAnsi="Arial" w:cs="Arial"/>
          <w:color w:val="393939"/>
          <w:kern w:val="0"/>
          <w:sz w:val="28"/>
          <w:szCs w:val="28"/>
        </w:rPr>
        <w:t>通知各个服务，系统已经就绪，桌面程序</w:t>
      </w:r>
      <w:r>
        <w:rPr>
          <w:rFonts w:ascii="Arial" w:eastAsiaTheme="minorEastAsia" w:hAnsi="Arial" w:cs="Arial"/>
          <w:color w:val="393939"/>
          <w:kern w:val="0"/>
          <w:sz w:val="28"/>
          <w:szCs w:val="28"/>
        </w:rPr>
        <w:t>Home</w:t>
      </w:r>
      <w:r>
        <w:rPr>
          <w:rFonts w:ascii="Arial" w:eastAsiaTheme="minorEastAsia" w:hAnsi="Arial" w:cs="Arial"/>
          <w:color w:val="393939"/>
          <w:kern w:val="0"/>
          <w:sz w:val="28"/>
          <w:szCs w:val="28"/>
        </w:rPr>
        <w:t>就是在</w:t>
      </w:r>
      <w:r>
        <w:rPr>
          <w:rFonts w:ascii="Arial" w:eastAsiaTheme="minorEastAsia" w:hAnsi="Arial" w:cs="Arial"/>
          <w:color w:val="393939"/>
          <w:kern w:val="0"/>
          <w:sz w:val="28"/>
          <w:szCs w:val="28"/>
        </w:rPr>
        <w:t xml:space="preserve"> ActivityManagerService.systemReady()</w:t>
      </w:r>
      <w:r>
        <w:rPr>
          <w:rFonts w:ascii="Arial" w:eastAsiaTheme="minorEastAsia" w:hAnsi="Arial" w:cs="Arial"/>
          <w:color w:val="393939"/>
          <w:kern w:val="0"/>
          <w:sz w:val="28"/>
          <w:szCs w:val="28"/>
        </w:rPr>
        <w:t>通知的过程中建立的，最终调用</w:t>
      </w:r>
      <w:r>
        <w:rPr>
          <w:rFonts w:ascii="Arial" w:eastAsiaTheme="minorEastAsia" w:hAnsi="Arial" w:cs="Arial"/>
          <w:color w:val="393939"/>
          <w:kern w:val="0"/>
          <w:sz w:val="28"/>
          <w:szCs w:val="28"/>
        </w:rPr>
        <w:t xml:space="preserve"> ()</w:t>
      </w:r>
      <w:r>
        <w:rPr>
          <w:rFonts w:ascii="Arial" w:eastAsiaTheme="minorEastAsia" w:hAnsi="Arial" w:cs="Arial"/>
          <w:color w:val="393939"/>
          <w:kern w:val="0"/>
          <w:sz w:val="28"/>
          <w:szCs w:val="28"/>
        </w:rPr>
        <w:t>启</w:t>
      </w:r>
      <w:r>
        <w:rPr>
          <w:rFonts w:ascii="Arial" w:eastAsiaTheme="minorEastAsia" w:hAnsi="Arial" w:cs="Arial"/>
          <w:color w:val="393939"/>
          <w:kern w:val="0"/>
          <w:sz w:val="28"/>
          <w:szCs w:val="28"/>
        </w:rPr>
        <w:t>launcher</w:t>
      </w:r>
    </w:p>
    <w:p w14:paraId="2F13C9F9"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b/>
          <w:bCs/>
          <w:color w:val="FB0007"/>
          <w:kern w:val="0"/>
          <w:sz w:val="28"/>
          <w:szCs w:val="28"/>
        </w:rPr>
        <w:t>第七步：</w:t>
      </w:r>
      <w:r>
        <w:rPr>
          <w:rFonts w:ascii="Arial" w:eastAsiaTheme="minorEastAsia" w:hAnsi="Arial" w:cs="Arial"/>
          <w:b/>
          <w:bCs/>
          <w:color w:val="FB0007"/>
          <w:kern w:val="0"/>
          <w:sz w:val="28"/>
          <w:szCs w:val="28"/>
        </w:rPr>
        <w:t xml:space="preserve">   </w:t>
      </w:r>
      <w:r>
        <w:rPr>
          <w:rFonts w:ascii="Arial" w:eastAsiaTheme="minorEastAsia" w:hAnsi="Arial" w:cs="Arial"/>
          <w:b/>
          <w:bCs/>
          <w:color w:val="FB0007"/>
          <w:kern w:val="0"/>
          <w:sz w:val="28"/>
          <w:szCs w:val="28"/>
        </w:rPr>
        <w:t>解锁</w:t>
      </w:r>
    </w:p>
    <w:p w14:paraId="253834EC"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1)       </w:t>
      </w:r>
      <w:r>
        <w:rPr>
          <w:rFonts w:ascii="Arial" w:eastAsiaTheme="minorEastAsia" w:hAnsi="Arial" w:cs="Arial"/>
          <w:color w:val="393939"/>
          <w:kern w:val="0"/>
          <w:sz w:val="28"/>
          <w:szCs w:val="28"/>
        </w:rPr>
        <w:t>源码：</w:t>
      </w:r>
    </w:p>
    <w:p w14:paraId="7852F595"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proofErr w:type="gramStart"/>
      <w:r>
        <w:rPr>
          <w:rFonts w:ascii="Arial" w:eastAsiaTheme="minorEastAsia" w:hAnsi="Arial" w:cs="Arial"/>
          <w:color w:val="393939"/>
          <w:kern w:val="0"/>
          <w:sz w:val="28"/>
          <w:szCs w:val="28"/>
        </w:rPr>
        <w:t>frameworks</w:t>
      </w:r>
      <w:proofErr w:type="gramEnd"/>
      <w:r>
        <w:rPr>
          <w:rFonts w:ascii="Arial" w:eastAsiaTheme="minorEastAsia" w:hAnsi="Arial" w:cs="Arial"/>
          <w:color w:val="393939"/>
          <w:kern w:val="0"/>
          <w:sz w:val="28"/>
          <w:szCs w:val="28"/>
        </w:rPr>
        <w:t>/policies/base/phone/com/android/internal/policy/impl/*lock*</w:t>
      </w:r>
    </w:p>
    <w:p w14:paraId="21A449A5"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2)       </w:t>
      </w:r>
      <w:r>
        <w:rPr>
          <w:rFonts w:ascii="Arial" w:eastAsiaTheme="minorEastAsia" w:hAnsi="Arial" w:cs="Arial"/>
          <w:color w:val="393939"/>
          <w:kern w:val="0"/>
          <w:sz w:val="28"/>
          <w:szCs w:val="28"/>
        </w:rPr>
        <w:t>说</w:t>
      </w:r>
      <w:r>
        <w:rPr>
          <w:rFonts w:ascii="Arial" w:eastAsiaTheme="minorEastAsia" w:hAnsi="Arial" w:cs="Arial"/>
          <w:color w:val="393939"/>
          <w:kern w:val="0"/>
          <w:sz w:val="28"/>
          <w:szCs w:val="28"/>
        </w:rPr>
        <w:t xml:space="preserve"> </w:t>
      </w:r>
      <w:r>
        <w:rPr>
          <w:rFonts w:ascii="Arial" w:eastAsiaTheme="minorEastAsia" w:hAnsi="Arial" w:cs="Arial"/>
          <w:color w:val="393939"/>
          <w:kern w:val="0"/>
          <w:sz w:val="28"/>
          <w:szCs w:val="28"/>
        </w:rPr>
        <w:t>明：系统启动成功后</w:t>
      </w:r>
      <w:r>
        <w:rPr>
          <w:rFonts w:ascii="Arial" w:eastAsiaTheme="minorEastAsia" w:hAnsi="Arial" w:cs="Arial"/>
          <w:color w:val="393939"/>
          <w:kern w:val="0"/>
          <w:sz w:val="28"/>
          <w:szCs w:val="28"/>
        </w:rPr>
        <w:t>SystemServer</w:t>
      </w:r>
      <w:r>
        <w:rPr>
          <w:rFonts w:ascii="Arial" w:eastAsiaTheme="minorEastAsia" w:hAnsi="Arial" w:cs="Arial"/>
          <w:color w:val="393939"/>
          <w:kern w:val="0"/>
          <w:sz w:val="28"/>
          <w:szCs w:val="28"/>
        </w:rPr>
        <w:t>调用</w:t>
      </w:r>
      <w:r>
        <w:rPr>
          <w:rFonts w:ascii="Arial" w:eastAsiaTheme="minorEastAsia" w:hAnsi="Arial" w:cs="Arial"/>
          <w:color w:val="393939"/>
          <w:kern w:val="0"/>
          <w:sz w:val="28"/>
          <w:szCs w:val="28"/>
        </w:rPr>
        <w:t>wm.systemReady()</w:t>
      </w:r>
      <w:r>
        <w:rPr>
          <w:rFonts w:ascii="Arial" w:eastAsiaTheme="minorEastAsia" w:hAnsi="Arial" w:cs="Arial"/>
          <w:color w:val="393939"/>
          <w:kern w:val="0"/>
          <w:sz w:val="28"/>
          <w:szCs w:val="28"/>
        </w:rPr>
        <w:t>通知</w:t>
      </w:r>
      <w:r>
        <w:rPr>
          <w:rFonts w:ascii="Arial" w:eastAsiaTheme="minorEastAsia" w:hAnsi="Arial" w:cs="Arial"/>
          <w:color w:val="393939"/>
          <w:kern w:val="0"/>
          <w:sz w:val="28"/>
          <w:szCs w:val="28"/>
        </w:rPr>
        <w:t>WindowManagerService</w:t>
      </w:r>
      <w:r>
        <w:rPr>
          <w:rFonts w:ascii="Arial" w:eastAsiaTheme="minorEastAsia" w:hAnsi="Arial" w:cs="Arial"/>
          <w:color w:val="393939"/>
          <w:kern w:val="0"/>
          <w:sz w:val="28"/>
          <w:szCs w:val="28"/>
        </w:rPr>
        <w:t>，进而调用</w:t>
      </w:r>
      <w:r>
        <w:rPr>
          <w:rFonts w:ascii="Arial" w:eastAsiaTheme="minorEastAsia" w:hAnsi="Arial" w:cs="Arial"/>
          <w:color w:val="393939"/>
          <w:kern w:val="0"/>
          <w:sz w:val="28"/>
          <w:szCs w:val="28"/>
        </w:rPr>
        <w:t xml:space="preserve"> PhoneWindowManager</w:t>
      </w:r>
      <w:r>
        <w:rPr>
          <w:rFonts w:ascii="Arial" w:eastAsiaTheme="minorEastAsia" w:hAnsi="Arial" w:cs="Arial"/>
          <w:color w:val="393939"/>
          <w:kern w:val="0"/>
          <w:sz w:val="28"/>
          <w:szCs w:val="28"/>
        </w:rPr>
        <w:t>，最终通过</w:t>
      </w:r>
      <w:r>
        <w:rPr>
          <w:rFonts w:ascii="Arial" w:eastAsiaTheme="minorEastAsia" w:hAnsi="Arial" w:cs="Arial"/>
          <w:color w:val="393939"/>
          <w:kern w:val="0"/>
          <w:sz w:val="28"/>
          <w:szCs w:val="28"/>
        </w:rPr>
        <w:t>LockPatternKeyguardView</w:t>
      </w:r>
      <w:r>
        <w:rPr>
          <w:rFonts w:ascii="Arial" w:eastAsiaTheme="minorEastAsia" w:hAnsi="Arial" w:cs="Arial"/>
          <w:color w:val="393939"/>
          <w:kern w:val="0"/>
          <w:sz w:val="28"/>
          <w:szCs w:val="28"/>
        </w:rPr>
        <w:t>显示解锁界面，跟踪代码可以看到解锁界面并不是一个</w:t>
      </w:r>
      <w:r>
        <w:rPr>
          <w:rFonts w:ascii="Arial" w:eastAsiaTheme="minorEastAsia" w:hAnsi="Arial" w:cs="Arial"/>
          <w:color w:val="393939"/>
          <w:kern w:val="0"/>
          <w:sz w:val="28"/>
          <w:szCs w:val="28"/>
        </w:rPr>
        <w:t xml:space="preserve"> Activity</w:t>
      </w:r>
      <w:r>
        <w:rPr>
          <w:rFonts w:ascii="Arial" w:eastAsiaTheme="minorEastAsia" w:hAnsi="Arial" w:cs="Arial"/>
          <w:color w:val="393939"/>
          <w:kern w:val="0"/>
          <w:sz w:val="28"/>
          <w:szCs w:val="28"/>
        </w:rPr>
        <w:t>，这是只是向特定层上绘图，其代码了存放在特殊的位置</w:t>
      </w:r>
    </w:p>
    <w:p w14:paraId="36AA03CD"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b/>
          <w:bCs/>
          <w:color w:val="FB0007"/>
          <w:kern w:val="0"/>
          <w:sz w:val="28"/>
          <w:szCs w:val="28"/>
        </w:rPr>
        <w:t>第八步：</w:t>
      </w:r>
      <w:r>
        <w:rPr>
          <w:rFonts w:ascii="Arial" w:eastAsiaTheme="minorEastAsia" w:hAnsi="Arial" w:cs="Arial"/>
          <w:b/>
          <w:bCs/>
          <w:color w:val="FB0007"/>
          <w:kern w:val="0"/>
          <w:sz w:val="28"/>
          <w:szCs w:val="28"/>
        </w:rPr>
        <w:t xml:space="preserve">   </w:t>
      </w:r>
      <w:r>
        <w:rPr>
          <w:rFonts w:ascii="Arial" w:eastAsiaTheme="minorEastAsia" w:hAnsi="Arial" w:cs="Arial"/>
          <w:b/>
          <w:bCs/>
          <w:color w:val="FB0007"/>
          <w:kern w:val="0"/>
          <w:sz w:val="28"/>
          <w:szCs w:val="28"/>
        </w:rPr>
        <w:t>开机自启动的第三方应用程序</w:t>
      </w:r>
    </w:p>
    <w:p w14:paraId="3360A68A"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1)       </w:t>
      </w:r>
      <w:r>
        <w:rPr>
          <w:rFonts w:ascii="Arial" w:eastAsiaTheme="minorEastAsia" w:hAnsi="Arial" w:cs="Arial"/>
          <w:color w:val="393939"/>
          <w:kern w:val="0"/>
          <w:sz w:val="28"/>
          <w:szCs w:val="28"/>
        </w:rPr>
        <w:t>源码：</w:t>
      </w:r>
    </w:p>
    <w:p w14:paraId="1DE1D886"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proofErr w:type="gramStart"/>
      <w:r>
        <w:rPr>
          <w:rFonts w:ascii="Arial" w:eastAsiaTheme="minorEastAsia" w:hAnsi="Arial" w:cs="Arial"/>
          <w:color w:val="393939"/>
          <w:kern w:val="0"/>
          <w:sz w:val="28"/>
          <w:szCs w:val="28"/>
        </w:rPr>
        <w:t>frameworks</w:t>
      </w:r>
      <w:proofErr w:type="gramEnd"/>
      <w:r>
        <w:rPr>
          <w:rFonts w:ascii="Arial" w:eastAsiaTheme="minorEastAsia" w:hAnsi="Arial" w:cs="Arial"/>
          <w:color w:val="393939"/>
          <w:kern w:val="0"/>
          <w:sz w:val="28"/>
          <w:szCs w:val="28"/>
        </w:rPr>
        <w:t>/base/services/java/com/android/server/am/ActivityManagerService.java</w:t>
      </w:r>
    </w:p>
    <w:p w14:paraId="7C3C3EBA" w14:textId="77777777" w:rsidR="00CC0BE1" w:rsidRDefault="00CC0BE1" w:rsidP="00CC0BE1">
      <w:pPr>
        <w:widowControl/>
        <w:autoSpaceDE w:val="0"/>
        <w:autoSpaceDN w:val="0"/>
        <w:adjustRightInd w:val="0"/>
        <w:jc w:val="left"/>
        <w:rPr>
          <w:rFonts w:ascii="Arial" w:eastAsiaTheme="minorEastAsia" w:hAnsi="Arial" w:cs="Arial"/>
          <w:color w:val="393939"/>
          <w:kern w:val="0"/>
          <w:sz w:val="28"/>
          <w:szCs w:val="28"/>
        </w:rPr>
      </w:pPr>
      <w:r>
        <w:rPr>
          <w:rFonts w:ascii="Arial" w:eastAsiaTheme="minorEastAsia" w:hAnsi="Arial" w:cs="Arial"/>
          <w:color w:val="393939"/>
          <w:kern w:val="0"/>
          <w:sz w:val="28"/>
          <w:szCs w:val="28"/>
        </w:rPr>
        <w:t>2)       </w:t>
      </w:r>
      <w:r>
        <w:rPr>
          <w:rFonts w:ascii="Arial" w:eastAsiaTheme="minorEastAsia" w:hAnsi="Arial" w:cs="Arial"/>
          <w:color w:val="393939"/>
          <w:kern w:val="0"/>
          <w:sz w:val="28"/>
          <w:szCs w:val="28"/>
        </w:rPr>
        <w:t>说</w:t>
      </w:r>
      <w:r>
        <w:rPr>
          <w:rFonts w:ascii="Arial" w:eastAsiaTheme="minorEastAsia" w:hAnsi="Arial" w:cs="Arial"/>
          <w:color w:val="393939"/>
          <w:kern w:val="0"/>
          <w:sz w:val="28"/>
          <w:szCs w:val="28"/>
        </w:rPr>
        <w:t xml:space="preserve"> </w:t>
      </w:r>
      <w:r>
        <w:rPr>
          <w:rFonts w:ascii="Arial" w:eastAsiaTheme="minorEastAsia" w:hAnsi="Arial" w:cs="Arial"/>
          <w:color w:val="393939"/>
          <w:kern w:val="0"/>
          <w:sz w:val="28"/>
          <w:szCs w:val="28"/>
        </w:rPr>
        <w:t>明：系统启动成功后</w:t>
      </w:r>
      <w:r>
        <w:rPr>
          <w:rFonts w:ascii="Arial" w:eastAsiaTheme="minorEastAsia" w:hAnsi="Arial" w:cs="Arial"/>
          <w:color w:val="393939"/>
          <w:kern w:val="0"/>
          <w:sz w:val="28"/>
          <w:szCs w:val="28"/>
        </w:rPr>
        <w:t>SystemServer</w:t>
      </w:r>
      <w:r>
        <w:rPr>
          <w:rFonts w:ascii="Arial" w:eastAsiaTheme="minorEastAsia" w:hAnsi="Arial" w:cs="Arial"/>
          <w:color w:val="393939"/>
          <w:kern w:val="0"/>
          <w:sz w:val="28"/>
          <w:szCs w:val="28"/>
        </w:rPr>
        <w:t>调用</w:t>
      </w:r>
      <w:r>
        <w:rPr>
          <w:rFonts w:ascii="Arial" w:eastAsiaTheme="minorEastAsia" w:hAnsi="Arial" w:cs="Arial"/>
          <w:color w:val="393939"/>
          <w:kern w:val="0"/>
          <w:sz w:val="28"/>
          <w:szCs w:val="28"/>
        </w:rPr>
        <w:t>ActivityManagerNative.getDefault().systemReady()</w:t>
      </w:r>
      <w:r>
        <w:rPr>
          <w:rFonts w:ascii="Arial" w:eastAsiaTheme="minorEastAsia" w:hAnsi="Arial" w:cs="Arial"/>
          <w:color w:val="393939"/>
          <w:kern w:val="0"/>
          <w:sz w:val="28"/>
          <w:szCs w:val="28"/>
        </w:rPr>
        <w:t>通知</w:t>
      </w:r>
      <w:r>
        <w:rPr>
          <w:rFonts w:ascii="Arial" w:eastAsiaTheme="minorEastAsia" w:hAnsi="Arial" w:cs="Arial"/>
          <w:color w:val="393939"/>
          <w:kern w:val="0"/>
          <w:sz w:val="28"/>
          <w:szCs w:val="28"/>
        </w:rPr>
        <w:t>ActivityManager</w:t>
      </w:r>
      <w:r>
        <w:rPr>
          <w:rFonts w:ascii="Arial" w:eastAsiaTheme="minorEastAsia" w:hAnsi="Arial" w:cs="Arial"/>
          <w:color w:val="393939"/>
          <w:kern w:val="0"/>
          <w:sz w:val="28"/>
          <w:szCs w:val="28"/>
        </w:rPr>
        <w:t>启动成功，</w:t>
      </w:r>
      <w:r>
        <w:rPr>
          <w:rFonts w:ascii="Arial" w:eastAsiaTheme="minorEastAsia" w:hAnsi="Arial" w:cs="Arial"/>
          <w:color w:val="393939"/>
          <w:kern w:val="0"/>
          <w:sz w:val="28"/>
          <w:szCs w:val="28"/>
        </w:rPr>
        <w:t>ActivityManager</w:t>
      </w:r>
      <w:r>
        <w:rPr>
          <w:rFonts w:ascii="Arial" w:eastAsiaTheme="minorEastAsia" w:hAnsi="Arial" w:cs="Arial"/>
          <w:color w:val="393939"/>
          <w:kern w:val="0"/>
          <w:sz w:val="28"/>
          <w:szCs w:val="28"/>
        </w:rPr>
        <w:t>会通过置变量</w:t>
      </w:r>
      <w:r>
        <w:rPr>
          <w:rFonts w:ascii="Arial" w:eastAsiaTheme="minorEastAsia" w:hAnsi="Arial" w:cs="Arial"/>
          <w:color w:val="393939"/>
          <w:kern w:val="0"/>
          <w:sz w:val="28"/>
          <w:szCs w:val="28"/>
        </w:rPr>
        <w:t>mBooting</w:t>
      </w:r>
      <w:r>
        <w:rPr>
          <w:rFonts w:ascii="Arial" w:eastAsiaTheme="minorEastAsia" w:hAnsi="Arial" w:cs="Arial"/>
          <w:color w:val="393939"/>
          <w:kern w:val="0"/>
          <w:sz w:val="28"/>
          <w:szCs w:val="28"/>
        </w:rPr>
        <w:t>，通知它的另一线程，该线程会发送广播</w:t>
      </w:r>
      <w:r>
        <w:rPr>
          <w:rFonts w:ascii="Arial" w:eastAsiaTheme="minorEastAsia" w:hAnsi="Arial" w:cs="Arial"/>
          <w:color w:val="393939"/>
          <w:kern w:val="0"/>
          <w:sz w:val="28"/>
          <w:szCs w:val="28"/>
        </w:rPr>
        <w:t>android.intent.action.BOOT_COMPLETED</w:t>
      </w:r>
      <w:r>
        <w:rPr>
          <w:rFonts w:ascii="Arial" w:eastAsiaTheme="minorEastAsia" w:hAnsi="Arial" w:cs="Arial"/>
          <w:color w:val="393939"/>
          <w:kern w:val="0"/>
          <w:sz w:val="28"/>
          <w:szCs w:val="28"/>
        </w:rPr>
        <w:t>以告知已注册的第三方程序在开机时自动启动。</w:t>
      </w:r>
    </w:p>
    <w:p w14:paraId="4C319ED0" w14:textId="2E3F72A9" w:rsidR="00CC0BE1" w:rsidRPr="00783B4C" w:rsidRDefault="00CC0BE1" w:rsidP="00CC0BE1">
      <w:pPr>
        <w:rPr>
          <w:rFonts w:ascii="微软雅黑" w:eastAsia="微软雅黑" w:hAnsiTheme="minorHAnsi" w:cs="微软雅黑" w:hint="eastAsia"/>
          <w:color w:val="0000FF"/>
          <w:kern w:val="0"/>
          <w:sz w:val="32"/>
          <w:szCs w:val="32"/>
        </w:rPr>
      </w:pPr>
      <w:r>
        <w:rPr>
          <w:rFonts w:ascii="Arial" w:eastAsiaTheme="minorEastAsia" w:hAnsi="Arial" w:cs="Arial"/>
          <w:b/>
          <w:bCs/>
          <w:color w:val="FB0007"/>
          <w:kern w:val="0"/>
          <w:sz w:val="28"/>
          <w:szCs w:val="28"/>
        </w:rPr>
        <w:t>第九步：</w:t>
      </w:r>
      <w:r>
        <w:rPr>
          <w:rFonts w:ascii="Arial" w:eastAsiaTheme="minorEastAsia" w:hAnsi="Arial" w:cs="Arial"/>
          <w:b/>
          <w:bCs/>
          <w:color w:val="FB0007"/>
          <w:kern w:val="0"/>
          <w:sz w:val="28"/>
          <w:szCs w:val="28"/>
        </w:rPr>
        <w:t xml:space="preserve"> </w:t>
      </w:r>
      <w:r>
        <w:rPr>
          <w:rFonts w:ascii="Arial" w:eastAsiaTheme="minorEastAsia" w:hAnsi="Arial" w:cs="Arial"/>
          <w:b/>
          <w:bCs/>
          <w:color w:val="FB0007"/>
          <w:kern w:val="0"/>
          <w:sz w:val="28"/>
          <w:szCs w:val="28"/>
        </w:rPr>
        <w:t>总结</w:t>
      </w:r>
      <w:r>
        <w:rPr>
          <w:rFonts w:ascii="Arial" w:eastAsiaTheme="minorEastAsia" w:hAnsi="Arial" w:cs="Arial"/>
          <w:b/>
          <w:bCs/>
          <w:color w:val="393939"/>
          <w:kern w:val="0"/>
          <w:sz w:val="28"/>
          <w:szCs w:val="28"/>
        </w:rPr>
        <w:t> </w:t>
      </w:r>
      <w:r>
        <w:rPr>
          <w:rFonts w:ascii="Arial" w:eastAsiaTheme="minorEastAsia" w:hAnsi="Arial" w:cs="Arial"/>
          <w:color w:val="393939"/>
          <w:kern w:val="0"/>
          <w:sz w:val="28"/>
          <w:szCs w:val="28"/>
        </w:rPr>
        <w:t>综上所述，系统层次关于启动最核心的部分是</w:t>
      </w:r>
      <w:r>
        <w:rPr>
          <w:rFonts w:ascii="Arial" w:eastAsiaTheme="minorEastAsia" w:hAnsi="Arial" w:cs="Arial"/>
          <w:color w:val="393939"/>
          <w:kern w:val="0"/>
          <w:sz w:val="28"/>
          <w:szCs w:val="28"/>
        </w:rPr>
        <w:t>zygote(</w:t>
      </w:r>
      <w:r>
        <w:rPr>
          <w:rFonts w:ascii="Arial" w:eastAsiaTheme="minorEastAsia" w:hAnsi="Arial" w:cs="Arial"/>
          <w:color w:val="393939"/>
          <w:kern w:val="0"/>
          <w:sz w:val="28"/>
          <w:szCs w:val="28"/>
        </w:rPr>
        <w:t>即</w:t>
      </w:r>
      <w:r>
        <w:rPr>
          <w:rFonts w:ascii="Arial" w:eastAsiaTheme="minorEastAsia" w:hAnsi="Arial" w:cs="Arial"/>
          <w:color w:val="393939"/>
          <w:kern w:val="0"/>
          <w:sz w:val="28"/>
          <w:szCs w:val="28"/>
        </w:rPr>
        <w:t>app_process)</w:t>
      </w:r>
      <w:r>
        <w:rPr>
          <w:rFonts w:ascii="Arial" w:eastAsiaTheme="minorEastAsia" w:hAnsi="Arial" w:cs="Arial"/>
          <w:color w:val="393939"/>
          <w:kern w:val="0"/>
          <w:sz w:val="28"/>
          <w:szCs w:val="28"/>
        </w:rPr>
        <w:t>和</w:t>
      </w:r>
      <w:r>
        <w:rPr>
          <w:rFonts w:ascii="Arial" w:eastAsiaTheme="minorEastAsia" w:hAnsi="Arial" w:cs="Arial"/>
          <w:color w:val="393939"/>
          <w:kern w:val="0"/>
          <w:sz w:val="28"/>
          <w:szCs w:val="28"/>
        </w:rPr>
        <w:t>system server</w:t>
      </w:r>
      <w:r>
        <w:rPr>
          <w:rFonts w:ascii="Arial" w:eastAsiaTheme="minorEastAsia" w:hAnsi="Arial" w:cs="Arial"/>
          <w:color w:val="393939"/>
          <w:kern w:val="0"/>
          <w:sz w:val="28"/>
          <w:szCs w:val="28"/>
        </w:rPr>
        <w:t>，</w:t>
      </w:r>
      <w:r>
        <w:rPr>
          <w:rFonts w:ascii="Arial" w:eastAsiaTheme="minorEastAsia" w:hAnsi="Arial" w:cs="Arial"/>
          <w:color w:val="393939"/>
          <w:kern w:val="0"/>
          <w:sz w:val="28"/>
          <w:szCs w:val="28"/>
        </w:rPr>
        <w:t>zygote</w:t>
      </w:r>
      <w:r>
        <w:rPr>
          <w:rFonts w:ascii="Arial" w:eastAsiaTheme="minorEastAsia" w:hAnsi="Arial" w:cs="Arial"/>
          <w:color w:val="393939"/>
          <w:kern w:val="0"/>
          <w:sz w:val="28"/>
          <w:szCs w:val="28"/>
        </w:rPr>
        <w:t>它负责最基本的虚拟机的建立，以支持各个应用程序的启动，而</w:t>
      </w:r>
      <w:r>
        <w:rPr>
          <w:rFonts w:ascii="Arial" w:eastAsiaTheme="minorEastAsia" w:hAnsi="Arial" w:cs="Arial"/>
          <w:color w:val="393939"/>
          <w:kern w:val="0"/>
          <w:sz w:val="28"/>
          <w:szCs w:val="28"/>
        </w:rPr>
        <w:t>systemserver</w:t>
      </w:r>
      <w:r>
        <w:rPr>
          <w:rFonts w:ascii="Arial" w:eastAsiaTheme="minorEastAsia" w:hAnsi="Arial" w:cs="Arial"/>
          <w:color w:val="393939"/>
          <w:kern w:val="0"/>
          <w:sz w:val="28"/>
          <w:szCs w:val="28"/>
        </w:rPr>
        <w:t>用于管理</w:t>
      </w:r>
      <w:r>
        <w:rPr>
          <w:rFonts w:ascii="Arial" w:eastAsiaTheme="minorEastAsia" w:hAnsi="Arial" w:cs="Arial"/>
          <w:color w:val="393939"/>
          <w:kern w:val="0"/>
          <w:sz w:val="28"/>
          <w:szCs w:val="28"/>
        </w:rPr>
        <w:t>android</w:t>
      </w:r>
      <w:r>
        <w:rPr>
          <w:rFonts w:ascii="Arial" w:eastAsiaTheme="minorEastAsia" w:hAnsi="Arial" w:cs="Arial"/>
          <w:color w:val="393939"/>
          <w:kern w:val="0"/>
          <w:sz w:val="28"/>
          <w:szCs w:val="28"/>
        </w:rPr>
        <w:t>后台服务，启动步骤及顺序。</w:t>
      </w:r>
    </w:p>
    <w:p w14:paraId="32A63AD8" w14:textId="3FEBE52E" w:rsidR="00633AA0" w:rsidRDefault="00783B4C" w:rsidP="00633AA0">
      <w:pPr>
        <w:rPr>
          <w:rFonts w:ascii="微软雅黑" w:eastAsia="微软雅黑" w:hAnsiTheme="minorHAnsi" w:cs="微软雅黑" w:hint="eastAsia"/>
          <w:color w:val="0000FF"/>
          <w:kern w:val="0"/>
          <w:sz w:val="32"/>
          <w:szCs w:val="32"/>
        </w:rPr>
      </w:pPr>
      <w:r w:rsidRPr="00783B4C">
        <w:rPr>
          <w:rFonts w:ascii="微软雅黑" w:eastAsia="微软雅黑" w:hAnsiTheme="minorHAnsi" w:cs="微软雅黑" w:hint="eastAsia"/>
          <w:color w:val="0000FF"/>
          <w:kern w:val="0"/>
          <w:sz w:val="32"/>
          <w:szCs w:val="32"/>
        </w:rPr>
        <w:t>6、</w:t>
      </w:r>
      <w:r w:rsidR="00633AA0" w:rsidRPr="00783B4C">
        <w:rPr>
          <w:rFonts w:ascii="微软雅黑" w:eastAsia="微软雅黑" w:hAnsiTheme="minorHAnsi" w:cs="微软雅黑" w:hint="eastAsia"/>
          <w:color w:val="0000FF"/>
          <w:kern w:val="0"/>
          <w:sz w:val="32"/>
          <w:szCs w:val="32"/>
        </w:rPr>
        <w:t>如何加载</w:t>
      </w:r>
      <w:r w:rsidR="00633AA0" w:rsidRPr="00783B4C">
        <w:rPr>
          <w:rFonts w:ascii="微软雅黑" w:eastAsia="微软雅黑" w:hAnsiTheme="minorHAnsi" w:cs="微软雅黑"/>
          <w:color w:val="0000FF"/>
          <w:kern w:val="0"/>
          <w:sz w:val="32"/>
          <w:szCs w:val="32"/>
        </w:rPr>
        <w:t>ndk</w:t>
      </w:r>
      <w:r w:rsidR="00633AA0" w:rsidRPr="00783B4C">
        <w:rPr>
          <w:rFonts w:ascii="微软雅黑" w:eastAsia="微软雅黑" w:hAnsiTheme="minorHAnsi" w:cs="微软雅黑" w:hint="eastAsia"/>
          <w:color w:val="0000FF"/>
          <w:kern w:val="0"/>
          <w:sz w:val="32"/>
          <w:szCs w:val="32"/>
        </w:rPr>
        <w:t>库？如何在</w:t>
      </w:r>
      <w:r w:rsidR="00633AA0" w:rsidRPr="00783B4C">
        <w:rPr>
          <w:rFonts w:ascii="微软雅黑" w:eastAsia="微软雅黑" w:hAnsiTheme="minorHAnsi" w:cs="微软雅黑"/>
          <w:color w:val="0000FF"/>
          <w:kern w:val="0"/>
          <w:sz w:val="32"/>
          <w:szCs w:val="32"/>
        </w:rPr>
        <w:t>jni</w:t>
      </w:r>
      <w:r w:rsidR="00633AA0" w:rsidRPr="00783B4C">
        <w:rPr>
          <w:rFonts w:ascii="微软雅黑" w:eastAsia="微软雅黑" w:hAnsiTheme="minorHAnsi" w:cs="微软雅黑" w:hint="eastAsia"/>
          <w:color w:val="0000FF"/>
          <w:kern w:val="0"/>
          <w:sz w:val="32"/>
          <w:szCs w:val="32"/>
        </w:rPr>
        <w:t>中注册</w:t>
      </w:r>
      <w:r w:rsidR="00633AA0" w:rsidRPr="00783B4C">
        <w:rPr>
          <w:rFonts w:ascii="微软雅黑" w:eastAsia="微软雅黑" w:hAnsiTheme="minorHAnsi" w:cs="微软雅黑"/>
          <w:color w:val="0000FF"/>
          <w:kern w:val="0"/>
          <w:sz w:val="32"/>
          <w:szCs w:val="32"/>
        </w:rPr>
        <w:t>native</w:t>
      </w:r>
      <w:r w:rsidR="00633AA0" w:rsidRPr="00783B4C">
        <w:rPr>
          <w:rFonts w:ascii="微软雅黑" w:eastAsia="微软雅黑" w:hAnsiTheme="minorHAnsi" w:cs="微软雅黑" w:hint="eastAsia"/>
          <w:color w:val="0000FF"/>
          <w:kern w:val="0"/>
          <w:sz w:val="32"/>
          <w:szCs w:val="32"/>
        </w:rPr>
        <w:t>函数，有几种注册方法？</w:t>
      </w:r>
    </w:p>
    <w:p w14:paraId="2F881D5F" w14:textId="77777777" w:rsidR="00E93828" w:rsidRDefault="00CC0BE1" w:rsidP="00E93828">
      <w:pPr>
        <w:widowControl/>
        <w:autoSpaceDE w:val="0"/>
        <w:autoSpaceDN w:val="0"/>
        <w:adjustRightInd w:val="0"/>
        <w:jc w:val="left"/>
        <w:rPr>
          <w:rFonts w:ascii="宋体" w:hAnsiTheme="minorHAnsi" w:cs="宋体"/>
          <w:color w:val="393939"/>
          <w:kern w:val="0"/>
          <w:sz w:val="28"/>
          <w:szCs w:val="28"/>
        </w:rPr>
      </w:pPr>
      <w:r>
        <w:rPr>
          <w:rFonts w:ascii="微软雅黑" w:eastAsia="微软雅黑" w:hAnsiTheme="minorHAnsi" w:cs="微软雅黑" w:hint="eastAsia"/>
          <w:color w:val="0000FF"/>
          <w:kern w:val="0"/>
          <w:sz w:val="32"/>
          <w:szCs w:val="32"/>
        </w:rPr>
        <w:t>答：</w:t>
      </w:r>
      <w:r w:rsidR="00E93828">
        <w:rPr>
          <w:rFonts w:ascii="宋体" w:hAnsiTheme="minorHAnsi" w:cs="宋体" w:hint="eastAsia"/>
          <w:color w:val="393939"/>
          <w:kern w:val="0"/>
          <w:sz w:val="28"/>
          <w:szCs w:val="28"/>
        </w:rPr>
        <w:t>注册</w:t>
      </w:r>
      <w:r w:rsidR="00E93828">
        <w:rPr>
          <w:rFonts w:ascii="宋体" w:hAnsiTheme="minorHAnsi" w:cs="宋体"/>
          <w:color w:val="393939"/>
          <w:kern w:val="0"/>
          <w:sz w:val="28"/>
          <w:szCs w:val="28"/>
        </w:rPr>
        <w:t>native</w:t>
      </w:r>
      <w:r w:rsidR="00E93828">
        <w:rPr>
          <w:rFonts w:ascii="宋体" w:hAnsiTheme="minorHAnsi" w:cs="宋体" w:hint="eastAsia"/>
          <w:color w:val="393939"/>
          <w:kern w:val="0"/>
          <w:sz w:val="28"/>
          <w:szCs w:val="28"/>
        </w:rPr>
        <w:t>函数有两种方法：静态注册和动态注册。</w:t>
      </w:r>
    </w:p>
    <w:p w14:paraId="13DB96BD"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color w:val="393939"/>
          <w:kern w:val="0"/>
          <w:sz w:val="28"/>
          <w:szCs w:val="28"/>
        </w:rPr>
        <w:t>1</w:t>
      </w:r>
      <w:r>
        <w:rPr>
          <w:rFonts w:ascii="宋体" w:hAnsiTheme="minorHAnsi" w:cs="宋体" w:hint="eastAsia"/>
          <w:color w:val="393939"/>
          <w:kern w:val="0"/>
          <w:sz w:val="28"/>
          <w:szCs w:val="28"/>
        </w:rPr>
        <w:t>、静态注册方法</w:t>
      </w:r>
    </w:p>
    <w:p w14:paraId="6A32803D"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hint="eastAsia"/>
          <w:color w:val="393939"/>
          <w:kern w:val="0"/>
          <w:sz w:val="28"/>
          <w:szCs w:val="28"/>
        </w:rPr>
        <w:t>根据函数名找到对应的</w:t>
      </w:r>
      <w:r>
        <w:rPr>
          <w:rFonts w:ascii="宋体" w:hAnsiTheme="minorHAnsi" w:cs="宋体"/>
          <w:color w:val="393939"/>
          <w:kern w:val="0"/>
          <w:sz w:val="28"/>
          <w:szCs w:val="28"/>
        </w:rPr>
        <w:t>JNI</w:t>
      </w:r>
      <w:r>
        <w:rPr>
          <w:rFonts w:ascii="宋体" w:hAnsiTheme="minorHAnsi" w:cs="宋体" w:hint="eastAsia"/>
          <w:color w:val="393939"/>
          <w:kern w:val="0"/>
          <w:sz w:val="28"/>
          <w:szCs w:val="28"/>
        </w:rPr>
        <w:t>函数</w:t>
      </w:r>
      <w:r>
        <w:rPr>
          <w:rFonts w:ascii="宋体" w:hAnsiTheme="minorHAnsi" w:cs="宋体"/>
          <w:color w:val="393939"/>
          <w:kern w:val="0"/>
          <w:sz w:val="28"/>
          <w:szCs w:val="28"/>
        </w:rPr>
        <w:t>:Java</w:t>
      </w:r>
      <w:r>
        <w:rPr>
          <w:rFonts w:ascii="宋体" w:hAnsiTheme="minorHAnsi" w:cs="宋体" w:hint="eastAsia"/>
          <w:color w:val="393939"/>
          <w:kern w:val="0"/>
          <w:sz w:val="28"/>
          <w:szCs w:val="28"/>
        </w:rPr>
        <w:t>层调用函数时，会从对应的</w:t>
      </w:r>
      <w:r>
        <w:rPr>
          <w:rFonts w:ascii="宋体" w:hAnsiTheme="minorHAnsi" w:cs="宋体"/>
          <w:color w:val="393939"/>
          <w:kern w:val="0"/>
          <w:sz w:val="28"/>
          <w:szCs w:val="28"/>
        </w:rPr>
        <w:t>JNI</w:t>
      </w:r>
      <w:r>
        <w:rPr>
          <w:rFonts w:ascii="宋体" w:hAnsiTheme="minorHAnsi" w:cs="宋体" w:hint="eastAsia"/>
          <w:color w:val="393939"/>
          <w:kern w:val="0"/>
          <w:sz w:val="28"/>
          <w:szCs w:val="28"/>
        </w:rPr>
        <w:t>中寻找该函数，如果没有就会报错，如果存在则会建立一个关联联系，以后在调用时会直接使用这个函数，这部分的操作由虚拟机完成。</w:t>
      </w:r>
    </w:p>
    <w:p w14:paraId="2E6E8B1D"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hint="eastAsia"/>
          <w:color w:val="393939"/>
          <w:kern w:val="0"/>
          <w:sz w:val="28"/>
          <w:szCs w:val="28"/>
        </w:rPr>
        <w:t>静态方法就是根据函数名来遍历</w:t>
      </w:r>
      <w:r>
        <w:rPr>
          <w:rFonts w:ascii="宋体" w:hAnsiTheme="minorHAnsi" w:cs="宋体"/>
          <w:color w:val="393939"/>
          <w:kern w:val="0"/>
          <w:sz w:val="28"/>
          <w:szCs w:val="28"/>
        </w:rPr>
        <w:t>java</w:t>
      </w:r>
      <w:r>
        <w:rPr>
          <w:rFonts w:ascii="宋体" w:hAnsiTheme="minorHAnsi" w:cs="宋体" w:hint="eastAsia"/>
          <w:color w:val="393939"/>
          <w:kern w:val="0"/>
          <w:sz w:val="28"/>
          <w:szCs w:val="28"/>
        </w:rPr>
        <w:t>和</w:t>
      </w:r>
      <w:r>
        <w:rPr>
          <w:rFonts w:ascii="宋体" w:hAnsiTheme="minorHAnsi" w:cs="宋体"/>
          <w:color w:val="393939"/>
          <w:kern w:val="0"/>
          <w:sz w:val="28"/>
          <w:szCs w:val="28"/>
        </w:rPr>
        <w:t>jni</w:t>
      </w:r>
      <w:r>
        <w:rPr>
          <w:rFonts w:ascii="宋体" w:hAnsiTheme="minorHAnsi" w:cs="宋体" w:hint="eastAsia"/>
          <w:color w:val="393939"/>
          <w:kern w:val="0"/>
          <w:sz w:val="28"/>
          <w:szCs w:val="28"/>
        </w:rPr>
        <w:t>函数之间的关联，而且要求</w:t>
      </w:r>
      <w:r>
        <w:rPr>
          <w:rFonts w:ascii="宋体" w:hAnsiTheme="minorHAnsi" w:cs="宋体"/>
          <w:color w:val="393939"/>
          <w:kern w:val="0"/>
          <w:sz w:val="28"/>
          <w:szCs w:val="28"/>
        </w:rPr>
        <w:t>jni</w:t>
      </w:r>
      <w:r>
        <w:rPr>
          <w:rFonts w:ascii="宋体" w:hAnsiTheme="minorHAnsi" w:cs="宋体" w:hint="eastAsia"/>
          <w:color w:val="393939"/>
          <w:kern w:val="0"/>
          <w:sz w:val="28"/>
          <w:szCs w:val="28"/>
        </w:rPr>
        <w:t>层函数的名字必须遵循</w:t>
      </w:r>
    </w:p>
    <w:p w14:paraId="61DBA10A"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hint="eastAsia"/>
          <w:color w:val="393939"/>
          <w:kern w:val="0"/>
          <w:sz w:val="28"/>
          <w:szCs w:val="28"/>
        </w:rPr>
        <w:t>特定的格式，其缺点在于：</w:t>
      </w:r>
    </w:p>
    <w:p w14:paraId="41BDDDBD"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color w:val="393939"/>
          <w:kern w:val="0"/>
          <w:sz w:val="28"/>
          <w:szCs w:val="28"/>
        </w:rPr>
        <w:t>1</w:t>
      </w:r>
      <w:r>
        <w:rPr>
          <w:rFonts w:ascii="宋体" w:hAnsiTheme="minorHAnsi" w:cs="宋体" w:hint="eastAsia"/>
          <w:color w:val="393939"/>
          <w:kern w:val="0"/>
          <w:sz w:val="28"/>
          <w:szCs w:val="28"/>
        </w:rPr>
        <w:t>）</w:t>
      </w:r>
      <w:r>
        <w:rPr>
          <w:rFonts w:ascii="宋体" w:hAnsiTheme="minorHAnsi" w:cs="宋体"/>
          <w:color w:val="393939"/>
          <w:kern w:val="0"/>
          <w:sz w:val="28"/>
          <w:szCs w:val="28"/>
        </w:rPr>
        <w:t>javah</w:t>
      </w:r>
      <w:r>
        <w:rPr>
          <w:rFonts w:ascii="宋体" w:hAnsiTheme="minorHAnsi" w:cs="宋体" w:hint="eastAsia"/>
          <w:color w:val="393939"/>
          <w:kern w:val="0"/>
          <w:sz w:val="28"/>
          <w:szCs w:val="28"/>
        </w:rPr>
        <w:t>生成的</w:t>
      </w:r>
      <w:r>
        <w:rPr>
          <w:rFonts w:ascii="宋体" w:hAnsiTheme="minorHAnsi" w:cs="宋体"/>
          <w:color w:val="393939"/>
          <w:kern w:val="0"/>
          <w:sz w:val="28"/>
          <w:szCs w:val="28"/>
        </w:rPr>
        <w:t>jni</w:t>
      </w:r>
      <w:r>
        <w:rPr>
          <w:rFonts w:ascii="宋体" w:hAnsiTheme="minorHAnsi" w:cs="宋体" w:hint="eastAsia"/>
          <w:color w:val="393939"/>
          <w:kern w:val="0"/>
          <w:sz w:val="28"/>
          <w:szCs w:val="28"/>
        </w:rPr>
        <w:t>层函数特别长；</w:t>
      </w:r>
    </w:p>
    <w:p w14:paraId="2BF08516"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color w:val="393939"/>
          <w:kern w:val="0"/>
          <w:sz w:val="28"/>
          <w:szCs w:val="28"/>
        </w:rPr>
        <w:t>2</w:t>
      </w:r>
      <w:r>
        <w:rPr>
          <w:rFonts w:ascii="宋体" w:hAnsiTheme="minorHAnsi" w:cs="宋体" w:hint="eastAsia"/>
          <w:color w:val="393939"/>
          <w:kern w:val="0"/>
          <w:sz w:val="28"/>
          <w:szCs w:val="28"/>
        </w:rPr>
        <w:t>）初次调用</w:t>
      </w:r>
      <w:r>
        <w:rPr>
          <w:rFonts w:ascii="宋体" w:hAnsiTheme="minorHAnsi" w:cs="宋体"/>
          <w:color w:val="393939"/>
          <w:kern w:val="0"/>
          <w:sz w:val="28"/>
          <w:szCs w:val="28"/>
        </w:rPr>
        <w:t>native</w:t>
      </w:r>
      <w:r>
        <w:rPr>
          <w:rFonts w:ascii="宋体" w:hAnsiTheme="minorHAnsi" w:cs="宋体" w:hint="eastAsia"/>
          <w:color w:val="393939"/>
          <w:kern w:val="0"/>
          <w:sz w:val="28"/>
          <w:szCs w:val="28"/>
        </w:rPr>
        <w:t>函数时要根据名字搜索对应的</w:t>
      </w:r>
      <w:r>
        <w:rPr>
          <w:rFonts w:ascii="宋体" w:hAnsiTheme="minorHAnsi" w:cs="宋体"/>
          <w:color w:val="393939"/>
          <w:kern w:val="0"/>
          <w:sz w:val="28"/>
          <w:szCs w:val="28"/>
        </w:rPr>
        <w:t>jni</w:t>
      </w:r>
      <w:r>
        <w:rPr>
          <w:rFonts w:ascii="宋体" w:hAnsiTheme="minorHAnsi" w:cs="宋体" w:hint="eastAsia"/>
          <w:color w:val="393939"/>
          <w:kern w:val="0"/>
          <w:sz w:val="28"/>
          <w:szCs w:val="28"/>
        </w:rPr>
        <w:t>层函数来建立关联联系，这样影响效率。</w:t>
      </w:r>
    </w:p>
    <w:p w14:paraId="452E6646"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p>
    <w:p w14:paraId="201657A2"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color w:val="393939"/>
          <w:kern w:val="0"/>
          <w:sz w:val="28"/>
          <w:szCs w:val="28"/>
        </w:rPr>
        <w:t>2</w:t>
      </w:r>
      <w:r>
        <w:rPr>
          <w:rFonts w:ascii="宋体" w:hAnsiTheme="minorHAnsi" w:cs="宋体" w:hint="eastAsia"/>
          <w:color w:val="393939"/>
          <w:kern w:val="0"/>
          <w:sz w:val="28"/>
          <w:szCs w:val="28"/>
        </w:rPr>
        <w:t>、动态注册方法</w:t>
      </w:r>
    </w:p>
    <w:p w14:paraId="142CB147"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color w:val="393939"/>
          <w:kern w:val="0"/>
          <w:sz w:val="28"/>
          <w:szCs w:val="28"/>
        </w:rPr>
        <w:t xml:space="preserve">JNI </w:t>
      </w:r>
      <w:r>
        <w:rPr>
          <w:rFonts w:ascii="宋体" w:hAnsiTheme="minorHAnsi" w:cs="宋体" w:hint="eastAsia"/>
          <w:color w:val="393939"/>
          <w:kern w:val="0"/>
          <w:sz w:val="28"/>
          <w:szCs w:val="28"/>
        </w:rPr>
        <w:t>允许你提供一个函数映射表，注册给</w:t>
      </w:r>
      <w:r>
        <w:rPr>
          <w:rFonts w:ascii="宋体" w:hAnsiTheme="minorHAnsi" w:cs="宋体"/>
          <w:color w:val="393939"/>
          <w:kern w:val="0"/>
          <w:sz w:val="28"/>
          <w:szCs w:val="28"/>
        </w:rPr>
        <w:t>Jave</w:t>
      </w:r>
      <w:r>
        <w:rPr>
          <w:rFonts w:ascii="宋体" w:hAnsiTheme="minorHAnsi" w:cs="宋体" w:hint="eastAsia"/>
          <w:color w:val="393939"/>
          <w:kern w:val="0"/>
          <w:sz w:val="28"/>
          <w:szCs w:val="28"/>
        </w:rPr>
        <w:t>虚拟机，这样</w:t>
      </w:r>
      <w:r>
        <w:rPr>
          <w:rFonts w:ascii="宋体" w:hAnsiTheme="minorHAnsi" w:cs="宋体"/>
          <w:color w:val="393939"/>
          <w:kern w:val="0"/>
          <w:sz w:val="28"/>
          <w:szCs w:val="28"/>
        </w:rPr>
        <w:t>Jvm</w:t>
      </w:r>
      <w:r>
        <w:rPr>
          <w:rFonts w:ascii="宋体" w:hAnsiTheme="minorHAnsi" w:cs="宋体" w:hint="eastAsia"/>
          <w:color w:val="393939"/>
          <w:kern w:val="0"/>
          <w:sz w:val="28"/>
          <w:szCs w:val="28"/>
        </w:rPr>
        <w:t>就可以用函数映射表来调用相应的函数，</w:t>
      </w:r>
    </w:p>
    <w:p w14:paraId="1199B8F4"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hint="eastAsia"/>
          <w:color w:val="393939"/>
          <w:kern w:val="0"/>
          <w:sz w:val="28"/>
          <w:szCs w:val="28"/>
        </w:rPr>
        <w:t>就可以不必通过函数名来查找需要调用的函数了。</w:t>
      </w:r>
    </w:p>
    <w:p w14:paraId="5159190B"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color w:val="393939"/>
          <w:kern w:val="0"/>
          <w:sz w:val="28"/>
          <w:szCs w:val="28"/>
        </w:rPr>
        <w:t>Java</w:t>
      </w:r>
      <w:r>
        <w:rPr>
          <w:rFonts w:ascii="宋体" w:hAnsiTheme="minorHAnsi" w:cs="宋体" w:hint="eastAsia"/>
          <w:color w:val="393939"/>
          <w:kern w:val="0"/>
          <w:sz w:val="28"/>
          <w:szCs w:val="28"/>
        </w:rPr>
        <w:t>与</w:t>
      </w:r>
      <w:r>
        <w:rPr>
          <w:rFonts w:ascii="宋体" w:hAnsiTheme="minorHAnsi" w:cs="宋体"/>
          <w:color w:val="393939"/>
          <w:kern w:val="0"/>
          <w:sz w:val="28"/>
          <w:szCs w:val="28"/>
        </w:rPr>
        <w:t>JNI</w:t>
      </w:r>
      <w:r>
        <w:rPr>
          <w:rFonts w:ascii="宋体" w:hAnsiTheme="minorHAnsi" w:cs="宋体" w:hint="eastAsia"/>
          <w:color w:val="393939"/>
          <w:kern w:val="0"/>
          <w:sz w:val="28"/>
          <w:szCs w:val="28"/>
        </w:rPr>
        <w:t>通过</w:t>
      </w:r>
      <w:r>
        <w:rPr>
          <w:rFonts w:ascii="宋体" w:hAnsiTheme="minorHAnsi" w:cs="宋体"/>
          <w:color w:val="393939"/>
          <w:kern w:val="0"/>
          <w:sz w:val="28"/>
          <w:szCs w:val="28"/>
        </w:rPr>
        <w:t>JNINativeMethod</w:t>
      </w:r>
      <w:r>
        <w:rPr>
          <w:rFonts w:ascii="宋体" w:hAnsiTheme="minorHAnsi" w:cs="宋体" w:hint="eastAsia"/>
          <w:color w:val="393939"/>
          <w:kern w:val="0"/>
          <w:sz w:val="28"/>
          <w:szCs w:val="28"/>
        </w:rPr>
        <w:t>的结构来建立联系，它在</w:t>
      </w:r>
      <w:r>
        <w:rPr>
          <w:rFonts w:ascii="宋体" w:hAnsiTheme="minorHAnsi" w:cs="宋体"/>
          <w:color w:val="393939"/>
          <w:kern w:val="0"/>
          <w:sz w:val="28"/>
          <w:szCs w:val="28"/>
        </w:rPr>
        <w:t>jni.h</w:t>
      </w:r>
      <w:r>
        <w:rPr>
          <w:rFonts w:ascii="宋体" w:hAnsiTheme="minorHAnsi" w:cs="宋体" w:hint="eastAsia"/>
          <w:color w:val="393939"/>
          <w:kern w:val="0"/>
          <w:sz w:val="28"/>
          <w:szCs w:val="28"/>
        </w:rPr>
        <w:t>中被定义，其结构内容如下：</w:t>
      </w:r>
    </w:p>
    <w:p w14:paraId="6222A1DF"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proofErr w:type="gramStart"/>
      <w:r>
        <w:rPr>
          <w:rFonts w:ascii="宋体" w:hAnsiTheme="minorHAnsi" w:cs="宋体"/>
          <w:color w:val="393939"/>
          <w:kern w:val="0"/>
          <w:sz w:val="28"/>
          <w:szCs w:val="28"/>
        </w:rPr>
        <w:t>typedef</w:t>
      </w:r>
      <w:proofErr w:type="gramEnd"/>
      <w:r>
        <w:rPr>
          <w:rFonts w:ascii="宋体" w:hAnsiTheme="minorHAnsi" w:cs="宋体"/>
          <w:color w:val="393939"/>
          <w:kern w:val="0"/>
          <w:sz w:val="28"/>
          <w:szCs w:val="28"/>
        </w:rPr>
        <w:t xml:space="preserve"> struct {</w:t>
      </w:r>
    </w:p>
    <w:p w14:paraId="65A8D0E9"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proofErr w:type="gramStart"/>
      <w:r>
        <w:rPr>
          <w:rFonts w:ascii="宋体" w:hAnsiTheme="minorHAnsi" w:cs="宋体"/>
          <w:color w:val="393939"/>
          <w:kern w:val="0"/>
          <w:sz w:val="28"/>
          <w:szCs w:val="28"/>
        </w:rPr>
        <w:t>const</w:t>
      </w:r>
      <w:proofErr w:type="gramEnd"/>
      <w:r>
        <w:rPr>
          <w:rFonts w:ascii="宋体" w:hAnsiTheme="minorHAnsi" w:cs="宋体"/>
          <w:color w:val="393939"/>
          <w:kern w:val="0"/>
          <w:sz w:val="28"/>
          <w:szCs w:val="28"/>
        </w:rPr>
        <w:t xml:space="preserve"> char* name;</w:t>
      </w:r>
    </w:p>
    <w:p w14:paraId="18635FE0"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proofErr w:type="gramStart"/>
      <w:r>
        <w:rPr>
          <w:rFonts w:ascii="宋体" w:hAnsiTheme="minorHAnsi" w:cs="宋体"/>
          <w:color w:val="393939"/>
          <w:kern w:val="0"/>
          <w:sz w:val="28"/>
          <w:szCs w:val="28"/>
        </w:rPr>
        <w:t>const</w:t>
      </w:r>
      <w:proofErr w:type="gramEnd"/>
      <w:r>
        <w:rPr>
          <w:rFonts w:ascii="宋体" w:hAnsiTheme="minorHAnsi" w:cs="宋体"/>
          <w:color w:val="393939"/>
          <w:kern w:val="0"/>
          <w:sz w:val="28"/>
          <w:szCs w:val="28"/>
        </w:rPr>
        <w:t xml:space="preserve"> char* signature;</w:t>
      </w:r>
    </w:p>
    <w:p w14:paraId="3761D710"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proofErr w:type="gramStart"/>
      <w:r>
        <w:rPr>
          <w:rFonts w:ascii="宋体" w:hAnsiTheme="minorHAnsi" w:cs="宋体"/>
          <w:color w:val="393939"/>
          <w:kern w:val="0"/>
          <w:sz w:val="28"/>
          <w:szCs w:val="28"/>
        </w:rPr>
        <w:t>void</w:t>
      </w:r>
      <w:proofErr w:type="gramEnd"/>
      <w:r>
        <w:rPr>
          <w:rFonts w:ascii="宋体" w:hAnsiTheme="minorHAnsi" w:cs="宋体"/>
          <w:color w:val="393939"/>
          <w:kern w:val="0"/>
          <w:sz w:val="28"/>
          <w:szCs w:val="28"/>
        </w:rPr>
        <w:t>* fnPtr;</w:t>
      </w:r>
    </w:p>
    <w:p w14:paraId="3F844D9D"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color w:val="393939"/>
          <w:kern w:val="0"/>
          <w:sz w:val="28"/>
          <w:szCs w:val="28"/>
        </w:rPr>
        <w:t>} JNINativeMethod;</w:t>
      </w:r>
    </w:p>
    <w:p w14:paraId="51A260D7"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hint="eastAsia"/>
          <w:color w:val="393939"/>
          <w:kern w:val="0"/>
          <w:sz w:val="28"/>
          <w:szCs w:val="28"/>
        </w:rPr>
        <w:t>第一个变量</w:t>
      </w:r>
      <w:r>
        <w:rPr>
          <w:rFonts w:ascii="宋体" w:hAnsiTheme="minorHAnsi" w:cs="宋体"/>
          <w:color w:val="393939"/>
          <w:kern w:val="0"/>
          <w:sz w:val="28"/>
          <w:szCs w:val="28"/>
        </w:rPr>
        <w:t>name</w:t>
      </w:r>
      <w:r>
        <w:rPr>
          <w:rFonts w:ascii="宋体" w:hAnsiTheme="minorHAnsi" w:cs="宋体" w:hint="eastAsia"/>
          <w:color w:val="393939"/>
          <w:kern w:val="0"/>
          <w:sz w:val="28"/>
          <w:szCs w:val="28"/>
        </w:rPr>
        <w:t>是</w:t>
      </w:r>
      <w:r>
        <w:rPr>
          <w:rFonts w:ascii="宋体" w:hAnsiTheme="minorHAnsi" w:cs="宋体"/>
          <w:color w:val="393939"/>
          <w:kern w:val="0"/>
          <w:sz w:val="28"/>
          <w:szCs w:val="28"/>
        </w:rPr>
        <w:t>Java</w:t>
      </w:r>
      <w:r>
        <w:rPr>
          <w:rFonts w:ascii="宋体" w:hAnsiTheme="minorHAnsi" w:cs="宋体" w:hint="eastAsia"/>
          <w:color w:val="393939"/>
          <w:kern w:val="0"/>
          <w:sz w:val="28"/>
          <w:szCs w:val="28"/>
        </w:rPr>
        <w:t>中函数的名字。</w:t>
      </w:r>
    </w:p>
    <w:p w14:paraId="5D6A0C05"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hint="eastAsia"/>
          <w:color w:val="393939"/>
          <w:kern w:val="0"/>
          <w:sz w:val="28"/>
          <w:szCs w:val="28"/>
        </w:rPr>
        <w:t>第二个变量</w:t>
      </w:r>
      <w:r>
        <w:rPr>
          <w:rFonts w:ascii="宋体" w:hAnsiTheme="minorHAnsi" w:cs="宋体"/>
          <w:color w:val="393939"/>
          <w:kern w:val="0"/>
          <w:sz w:val="28"/>
          <w:szCs w:val="28"/>
        </w:rPr>
        <w:t>signature</w:t>
      </w:r>
      <w:r>
        <w:rPr>
          <w:rFonts w:ascii="宋体" w:hAnsiTheme="minorHAnsi" w:cs="宋体" w:hint="eastAsia"/>
          <w:color w:val="393939"/>
          <w:kern w:val="0"/>
          <w:sz w:val="28"/>
          <w:szCs w:val="28"/>
        </w:rPr>
        <w:t>，用字符串是描述了函数的参数和返回值</w:t>
      </w:r>
    </w:p>
    <w:p w14:paraId="485BF595"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hint="eastAsia"/>
          <w:color w:val="393939"/>
          <w:kern w:val="0"/>
          <w:sz w:val="28"/>
          <w:szCs w:val="28"/>
        </w:rPr>
        <w:t>第三个变量</w:t>
      </w:r>
      <w:r>
        <w:rPr>
          <w:rFonts w:ascii="宋体" w:hAnsiTheme="minorHAnsi" w:cs="宋体"/>
          <w:color w:val="393939"/>
          <w:kern w:val="0"/>
          <w:sz w:val="28"/>
          <w:szCs w:val="28"/>
        </w:rPr>
        <w:t>fnPtr</w:t>
      </w:r>
      <w:r>
        <w:rPr>
          <w:rFonts w:ascii="宋体" w:hAnsiTheme="minorHAnsi" w:cs="宋体" w:hint="eastAsia"/>
          <w:color w:val="393939"/>
          <w:kern w:val="0"/>
          <w:sz w:val="28"/>
          <w:szCs w:val="28"/>
        </w:rPr>
        <w:t>是函数指针，指向</w:t>
      </w:r>
      <w:r>
        <w:rPr>
          <w:rFonts w:ascii="宋体" w:hAnsiTheme="minorHAnsi" w:cs="宋体"/>
          <w:color w:val="393939"/>
          <w:kern w:val="0"/>
          <w:sz w:val="28"/>
          <w:szCs w:val="28"/>
        </w:rPr>
        <w:t>C</w:t>
      </w:r>
      <w:r>
        <w:rPr>
          <w:rFonts w:ascii="宋体" w:hAnsiTheme="minorHAnsi" w:cs="宋体" w:hint="eastAsia"/>
          <w:color w:val="393939"/>
          <w:kern w:val="0"/>
          <w:sz w:val="28"/>
          <w:szCs w:val="28"/>
        </w:rPr>
        <w:t>函数。</w:t>
      </w:r>
    </w:p>
    <w:p w14:paraId="0AE91FD6"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hint="eastAsia"/>
          <w:color w:val="393939"/>
          <w:kern w:val="0"/>
          <w:sz w:val="28"/>
          <w:szCs w:val="28"/>
        </w:rPr>
        <w:t>当</w:t>
      </w:r>
      <w:r>
        <w:rPr>
          <w:rFonts w:ascii="宋体" w:hAnsiTheme="minorHAnsi" w:cs="宋体"/>
          <w:color w:val="393939"/>
          <w:kern w:val="0"/>
          <w:sz w:val="28"/>
          <w:szCs w:val="28"/>
        </w:rPr>
        <w:t>java</w:t>
      </w:r>
      <w:r>
        <w:rPr>
          <w:rFonts w:ascii="宋体" w:hAnsiTheme="minorHAnsi" w:cs="宋体" w:hint="eastAsia"/>
          <w:color w:val="393939"/>
          <w:kern w:val="0"/>
          <w:sz w:val="28"/>
          <w:szCs w:val="28"/>
        </w:rPr>
        <w:t>通过</w:t>
      </w:r>
      <w:r>
        <w:rPr>
          <w:rFonts w:ascii="宋体" w:hAnsiTheme="minorHAnsi" w:cs="宋体"/>
          <w:color w:val="393939"/>
          <w:kern w:val="0"/>
          <w:sz w:val="28"/>
          <w:szCs w:val="28"/>
        </w:rPr>
        <w:t>System.loadLibrary</w:t>
      </w:r>
      <w:r>
        <w:rPr>
          <w:rFonts w:ascii="宋体" w:hAnsiTheme="minorHAnsi" w:cs="宋体" w:hint="eastAsia"/>
          <w:color w:val="393939"/>
          <w:kern w:val="0"/>
          <w:sz w:val="28"/>
          <w:szCs w:val="28"/>
        </w:rPr>
        <w:t>加载完</w:t>
      </w:r>
      <w:r>
        <w:rPr>
          <w:rFonts w:ascii="宋体" w:hAnsiTheme="minorHAnsi" w:cs="宋体"/>
          <w:color w:val="393939"/>
          <w:kern w:val="0"/>
          <w:sz w:val="28"/>
          <w:szCs w:val="28"/>
        </w:rPr>
        <w:t>JNI</w:t>
      </w:r>
      <w:r>
        <w:rPr>
          <w:rFonts w:ascii="宋体" w:hAnsiTheme="minorHAnsi" w:cs="宋体" w:hint="eastAsia"/>
          <w:color w:val="393939"/>
          <w:kern w:val="0"/>
          <w:sz w:val="28"/>
          <w:szCs w:val="28"/>
        </w:rPr>
        <w:t>动态库后，紧接着会查找一个</w:t>
      </w:r>
      <w:r>
        <w:rPr>
          <w:rFonts w:ascii="宋体" w:hAnsiTheme="minorHAnsi" w:cs="宋体"/>
          <w:color w:val="393939"/>
          <w:kern w:val="0"/>
          <w:sz w:val="28"/>
          <w:szCs w:val="28"/>
        </w:rPr>
        <w:t>JNI_OnLoad</w:t>
      </w:r>
      <w:r>
        <w:rPr>
          <w:rFonts w:ascii="宋体" w:hAnsiTheme="minorHAnsi" w:cs="宋体" w:hint="eastAsia"/>
          <w:color w:val="393939"/>
          <w:kern w:val="0"/>
          <w:sz w:val="28"/>
          <w:szCs w:val="28"/>
        </w:rPr>
        <w:t>的函数，如果有，就调用它，</w:t>
      </w:r>
    </w:p>
    <w:p w14:paraId="2C770BE4"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hint="eastAsia"/>
          <w:color w:val="393939"/>
          <w:kern w:val="0"/>
          <w:sz w:val="28"/>
          <w:szCs w:val="28"/>
        </w:rPr>
        <w:t>而动态注册的工作就是在这里完成的。</w:t>
      </w:r>
    </w:p>
    <w:p w14:paraId="6E0FF7AD"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color w:val="393939"/>
          <w:kern w:val="0"/>
          <w:sz w:val="28"/>
          <w:szCs w:val="28"/>
        </w:rPr>
        <w:t>1)JNI_OnLoad()</w:t>
      </w:r>
      <w:r>
        <w:rPr>
          <w:rFonts w:ascii="宋体" w:hAnsiTheme="minorHAnsi" w:cs="宋体" w:hint="eastAsia"/>
          <w:color w:val="393939"/>
          <w:kern w:val="0"/>
          <w:sz w:val="28"/>
          <w:szCs w:val="28"/>
        </w:rPr>
        <w:t>函数</w:t>
      </w:r>
    </w:p>
    <w:p w14:paraId="759D9D7B"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color w:val="393939"/>
          <w:kern w:val="0"/>
          <w:sz w:val="28"/>
          <w:szCs w:val="28"/>
        </w:rPr>
        <w:t>JNI_OnLoad()</w:t>
      </w:r>
      <w:r>
        <w:rPr>
          <w:rFonts w:ascii="宋体" w:hAnsiTheme="minorHAnsi" w:cs="宋体" w:hint="eastAsia"/>
          <w:color w:val="393939"/>
          <w:kern w:val="0"/>
          <w:sz w:val="28"/>
          <w:szCs w:val="28"/>
        </w:rPr>
        <w:t>函数在</w:t>
      </w:r>
      <w:r>
        <w:rPr>
          <w:rFonts w:ascii="宋体" w:hAnsiTheme="minorHAnsi" w:cs="宋体"/>
          <w:color w:val="393939"/>
          <w:kern w:val="0"/>
          <w:sz w:val="28"/>
          <w:szCs w:val="28"/>
        </w:rPr>
        <w:t>VM</w:t>
      </w:r>
      <w:r>
        <w:rPr>
          <w:rFonts w:ascii="宋体" w:hAnsiTheme="minorHAnsi" w:cs="宋体" w:hint="eastAsia"/>
          <w:color w:val="393939"/>
          <w:kern w:val="0"/>
          <w:sz w:val="28"/>
          <w:szCs w:val="28"/>
        </w:rPr>
        <w:t>执行</w:t>
      </w:r>
      <w:r>
        <w:rPr>
          <w:rFonts w:ascii="宋体" w:hAnsiTheme="minorHAnsi" w:cs="宋体"/>
          <w:color w:val="393939"/>
          <w:kern w:val="0"/>
          <w:sz w:val="28"/>
          <w:szCs w:val="28"/>
        </w:rPr>
        <w:t>System.loadLibrary(xxx)</w:t>
      </w:r>
      <w:r>
        <w:rPr>
          <w:rFonts w:ascii="宋体" w:hAnsiTheme="minorHAnsi" w:cs="宋体" w:hint="eastAsia"/>
          <w:color w:val="393939"/>
          <w:kern w:val="0"/>
          <w:sz w:val="28"/>
          <w:szCs w:val="28"/>
        </w:rPr>
        <w:t>函数时被调用，它有两个重要的作用：</w:t>
      </w:r>
    </w:p>
    <w:p w14:paraId="3AAF7EC8"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hint="eastAsia"/>
          <w:color w:val="393939"/>
          <w:kern w:val="0"/>
          <w:sz w:val="28"/>
          <w:szCs w:val="28"/>
        </w:rPr>
        <w:t>指定</w:t>
      </w:r>
      <w:r>
        <w:rPr>
          <w:rFonts w:ascii="宋体" w:hAnsiTheme="minorHAnsi" w:cs="宋体"/>
          <w:color w:val="393939"/>
          <w:kern w:val="0"/>
          <w:sz w:val="28"/>
          <w:szCs w:val="28"/>
        </w:rPr>
        <w:t>JNI</w:t>
      </w:r>
      <w:r>
        <w:rPr>
          <w:rFonts w:ascii="宋体" w:hAnsiTheme="minorHAnsi" w:cs="宋体" w:hint="eastAsia"/>
          <w:color w:val="393939"/>
          <w:kern w:val="0"/>
          <w:sz w:val="28"/>
          <w:szCs w:val="28"/>
        </w:rPr>
        <w:t>版本：告诉</w:t>
      </w:r>
      <w:r>
        <w:rPr>
          <w:rFonts w:ascii="宋体" w:hAnsiTheme="minorHAnsi" w:cs="宋体"/>
          <w:color w:val="393939"/>
          <w:kern w:val="0"/>
          <w:sz w:val="28"/>
          <w:szCs w:val="28"/>
        </w:rPr>
        <w:t>VM</w:t>
      </w:r>
      <w:r>
        <w:rPr>
          <w:rFonts w:ascii="宋体" w:hAnsiTheme="minorHAnsi" w:cs="宋体" w:hint="eastAsia"/>
          <w:color w:val="393939"/>
          <w:kern w:val="0"/>
          <w:sz w:val="28"/>
          <w:szCs w:val="28"/>
        </w:rPr>
        <w:t>该组件使用那一个</w:t>
      </w:r>
      <w:r>
        <w:rPr>
          <w:rFonts w:ascii="宋体" w:hAnsiTheme="minorHAnsi" w:cs="宋体"/>
          <w:color w:val="393939"/>
          <w:kern w:val="0"/>
          <w:sz w:val="28"/>
          <w:szCs w:val="28"/>
        </w:rPr>
        <w:t>JNI</w:t>
      </w:r>
      <w:r>
        <w:rPr>
          <w:rFonts w:ascii="宋体" w:hAnsiTheme="minorHAnsi" w:cs="宋体" w:hint="eastAsia"/>
          <w:color w:val="393939"/>
          <w:kern w:val="0"/>
          <w:sz w:val="28"/>
          <w:szCs w:val="28"/>
        </w:rPr>
        <w:t>版本</w:t>
      </w:r>
      <w:r>
        <w:rPr>
          <w:rFonts w:ascii="宋体" w:hAnsiTheme="minorHAnsi" w:cs="宋体"/>
          <w:color w:val="393939"/>
          <w:kern w:val="0"/>
          <w:sz w:val="28"/>
          <w:szCs w:val="28"/>
        </w:rPr>
        <w:t>(</w:t>
      </w:r>
      <w:r>
        <w:rPr>
          <w:rFonts w:ascii="宋体" w:hAnsiTheme="minorHAnsi" w:cs="宋体" w:hint="eastAsia"/>
          <w:color w:val="393939"/>
          <w:kern w:val="0"/>
          <w:sz w:val="28"/>
          <w:szCs w:val="28"/>
        </w:rPr>
        <w:t>若未提供</w:t>
      </w:r>
      <w:r>
        <w:rPr>
          <w:rFonts w:ascii="宋体" w:hAnsiTheme="minorHAnsi" w:cs="宋体"/>
          <w:color w:val="393939"/>
          <w:kern w:val="0"/>
          <w:sz w:val="28"/>
          <w:szCs w:val="28"/>
        </w:rPr>
        <w:t>JNI_OnLoad()</w:t>
      </w:r>
      <w:r>
        <w:rPr>
          <w:rFonts w:ascii="宋体" w:hAnsiTheme="minorHAnsi" w:cs="宋体" w:hint="eastAsia"/>
          <w:color w:val="393939"/>
          <w:kern w:val="0"/>
          <w:sz w:val="28"/>
          <w:szCs w:val="28"/>
        </w:rPr>
        <w:t>函数，</w:t>
      </w:r>
      <w:r>
        <w:rPr>
          <w:rFonts w:ascii="宋体" w:hAnsiTheme="minorHAnsi" w:cs="宋体"/>
          <w:color w:val="393939"/>
          <w:kern w:val="0"/>
          <w:sz w:val="28"/>
          <w:szCs w:val="28"/>
        </w:rPr>
        <w:t>VM</w:t>
      </w:r>
      <w:r>
        <w:rPr>
          <w:rFonts w:ascii="宋体" w:hAnsiTheme="minorHAnsi" w:cs="宋体" w:hint="eastAsia"/>
          <w:color w:val="393939"/>
          <w:kern w:val="0"/>
          <w:sz w:val="28"/>
          <w:szCs w:val="28"/>
        </w:rPr>
        <w:t>会默认该使用最老的</w:t>
      </w:r>
      <w:r>
        <w:rPr>
          <w:rFonts w:ascii="宋体" w:hAnsiTheme="minorHAnsi" w:cs="宋体"/>
          <w:color w:val="393939"/>
          <w:kern w:val="0"/>
          <w:sz w:val="28"/>
          <w:szCs w:val="28"/>
        </w:rPr>
        <w:t>JNI 1.1</w:t>
      </w:r>
      <w:r>
        <w:rPr>
          <w:rFonts w:ascii="宋体" w:hAnsiTheme="minorHAnsi" w:cs="宋体" w:hint="eastAsia"/>
          <w:color w:val="393939"/>
          <w:kern w:val="0"/>
          <w:sz w:val="28"/>
          <w:szCs w:val="28"/>
        </w:rPr>
        <w:t>版</w:t>
      </w:r>
      <w:r>
        <w:rPr>
          <w:rFonts w:ascii="宋体" w:hAnsiTheme="minorHAnsi" w:cs="宋体"/>
          <w:color w:val="393939"/>
          <w:kern w:val="0"/>
          <w:sz w:val="28"/>
          <w:szCs w:val="28"/>
        </w:rPr>
        <w:t>)</w:t>
      </w:r>
      <w:r>
        <w:rPr>
          <w:rFonts w:ascii="宋体" w:hAnsiTheme="minorHAnsi" w:cs="宋体" w:hint="eastAsia"/>
          <w:color w:val="393939"/>
          <w:kern w:val="0"/>
          <w:sz w:val="28"/>
          <w:szCs w:val="28"/>
        </w:rPr>
        <w:t>，如果要使用新版本的</w:t>
      </w:r>
      <w:r>
        <w:rPr>
          <w:rFonts w:ascii="宋体" w:hAnsiTheme="minorHAnsi" w:cs="宋体"/>
          <w:color w:val="393939"/>
          <w:kern w:val="0"/>
          <w:sz w:val="28"/>
          <w:szCs w:val="28"/>
        </w:rPr>
        <w:t>JNI</w:t>
      </w:r>
      <w:r>
        <w:rPr>
          <w:rFonts w:ascii="宋体" w:hAnsiTheme="minorHAnsi" w:cs="宋体" w:hint="eastAsia"/>
          <w:color w:val="393939"/>
          <w:kern w:val="0"/>
          <w:sz w:val="28"/>
          <w:szCs w:val="28"/>
        </w:rPr>
        <w:t>，</w:t>
      </w:r>
    </w:p>
    <w:p w14:paraId="799F854F"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hint="eastAsia"/>
          <w:color w:val="393939"/>
          <w:kern w:val="0"/>
          <w:sz w:val="28"/>
          <w:szCs w:val="28"/>
        </w:rPr>
        <w:t>例如</w:t>
      </w:r>
      <w:r>
        <w:rPr>
          <w:rFonts w:ascii="宋体" w:hAnsiTheme="minorHAnsi" w:cs="宋体"/>
          <w:color w:val="393939"/>
          <w:kern w:val="0"/>
          <w:sz w:val="28"/>
          <w:szCs w:val="28"/>
        </w:rPr>
        <w:t>JNI 1.4</w:t>
      </w:r>
      <w:r>
        <w:rPr>
          <w:rFonts w:ascii="宋体" w:hAnsiTheme="minorHAnsi" w:cs="宋体" w:hint="eastAsia"/>
          <w:color w:val="393939"/>
          <w:kern w:val="0"/>
          <w:sz w:val="28"/>
          <w:szCs w:val="28"/>
        </w:rPr>
        <w:t>版，则必须由</w:t>
      </w:r>
      <w:r>
        <w:rPr>
          <w:rFonts w:ascii="宋体" w:hAnsiTheme="minorHAnsi" w:cs="宋体"/>
          <w:color w:val="393939"/>
          <w:kern w:val="0"/>
          <w:sz w:val="28"/>
          <w:szCs w:val="28"/>
        </w:rPr>
        <w:t>JNI_OnLoad()</w:t>
      </w:r>
      <w:r>
        <w:rPr>
          <w:rFonts w:ascii="宋体" w:hAnsiTheme="minorHAnsi" w:cs="宋体" w:hint="eastAsia"/>
          <w:color w:val="393939"/>
          <w:kern w:val="0"/>
          <w:sz w:val="28"/>
          <w:szCs w:val="28"/>
        </w:rPr>
        <w:t>函数返回常量</w:t>
      </w:r>
      <w:r>
        <w:rPr>
          <w:rFonts w:ascii="宋体" w:hAnsiTheme="minorHAnsi" w:cs="宋体"/>
          <w:color w:val="393939"/>
          <w:kern w:val="0"/>
          <w:sz w:val="28"/>
          <w:szCs w:val="28"/>
        </w:rPr>
        <w:t>JNI_VERSION_1_4(</w:t>
      </w:r>
      <w:r>
        <w:rPr>
          <w:rFonts w:ascii="宋体" w:hAnsiTheme="minorHAnsi" w:cs="宋体" w:hint="eastAsia"/>
          <w:color w:val="393939"/>
          <w:kern w:val="0"/>
          <w:sz w:val="28"/>
          <w:szCs w:val="28"/>
        </w:rPr>
        <w:t>该常量定义在</w:t>
      </w:r>
      <w:r>
        <w:rPr>
          <w:rFonts w:ascii="宋体" w:hAnsiTheme="minorHAnsi" w:cs="宋体"/>
          <w:color w:val="393939"/>
          <w:kern w:val="0"/>
          <w:sz w:val="28"/>
          <w:szCs w:val="28"/>
        </w:rPr>
        <w:t>jni.h</w:t>
      </w:r>
      <w:r>
        <w:rPr>
          <w:rFonts w:ascii="宋体" w:hAnsiTheme="minorHAnsi" w:cs="宋体" w:hint="eastAsia"/>
          <w:color w:val="393939"/>
          <w:kern w:val="0"/>
          <w:sz w:val="28"/>
          <w:szCs w:val="28"/>
        </w:rPr>
        <w:t>中</w:t>
      </w:r>
      <w:r>
        <w:rPr>
          <w:rFonts w:ascii="宋体" w:hAnsiTheme="minorHAnsi" w:cs="宋体"/>
          <w:color w:val="393939"/>
          <w:kern w:val="0"/>
          <w:sz w:val="28"/>
          <w:szCs w:val="28"/>
        </w:rPr>
        <w:t xml:space="preserve">) </w:t>
      </w:r>
      <w:r>
        <w:rPr>
          <w:rFonts w:ascii="宋体" w:hAnsiTheme="minorHAnsi" w:cs="宋体" w:hint="eastAsia"/>
          <w:color w:val="393939"/>
          <w:kern w:val="0"/>
          <w:sz w:val="28"/>
          <w:szCs w:val="28"/>
        </w:rPr>
        <w:t>来告知</w:t>
      </w:r>
      <w:r>
        <w:rPr>
          <w:rFonts w:ascii="宋体" w:hAnsiTheme="minorHAnsi" w:cs="宋体"/>
          <w:color w:val="393939"/>
          <w:kern w:val="0"/>
          <w:sz w:val="28"/>
          <w:szCs w:val="28"/>
        </w:rPr>
        <w:t>VM</w:t>
      </w:r>
      <w:r>
        <w:rPr>
          <w:rFonts w:ascii="宋体" w:hAnsiTheme="minorHAnsi" w:cs="宋体" w:hint="eastAsia"/>
          <w:color w:val="393939"/>
          <w:kern w:val="0"/>
          <w:sz w:val="28"/>
          <w:szCs w:val="28"/>
        </w:rPr>
        <w:t>。</w:t>
      </w:r>
    </w:p>
    <w:p w14:paraId="77CA32EA"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hint="eastAsia"/>
          <w:color w:val="393939"/>
          <w:kern w:val="0"/>
          <w:sz w:val="28"/>
          <w:szCs w:val="28"/>
        </w:rPr>
        <w:t>初始化设定，当</w:t>
      </w:r>
      <w:r>
        <w:rPr>
          <w:rFonts w:ascii="宋体" w:hAnsiTheme="minorHAnsi" w:cs="宋体"/>
          <w:color w:val="393939"/>
          <w:kern w:val="0"/>
          <w:sz w:val="28"/>
          <w:szCs w:val="28"/>
        </w:rPr>
        <w:t>VM</w:t>
      </w:r>
      <w:r>
        <w:rPr>
          <w:rFonts w:ascii="宋体" w:hAnsiTheme="minorHAnsi" w:cs="宋体" w:hint="eastAsia"/>
          <w:color w:val="393939"/>
          <w:kern w:val="0"/>
          <w:sz w:val="28"/>
          <w:szCs w:val="28"/>
        </w:rPr>
        <w:t>执行到</w:t>
      </w:r>
      <w:r>
        <w:rPr>
          <w:rFonts w:ascii="宋体" w:hAnsiTheme="minorHAnsi" w:cs="宋体"/>
          <w:color w:val="393939"/>
          <w:kern w:val="0"/>
          <w:sz w:val="28"/>
          <w:szCs w:val="28"/>
        </w:rPr>
        <w:t>System.loadLibrary()</w:t>
      </w:r>
      <w:r>
        <w:rPr>
          <w:rFonts w:ascii="宋体" w:hAnsiTheme="minorHAnsi" w:cs="宋体" w:hint="eastAsia"/>
          <w:color w:val="393939"/>
          <w:kern w:val="0"/>
          <w:sz w:val="28"/>
          <w:szCs w:val="28"/>
        </w:rPr>
        <w:t>函数时，会立即先呼叫</w:t>
      </w:r>
      <w:r>
        <w:rPr>
          <w:rFonts w:ascii="宋体" w:hAnsiTheme="minorHAnsi" w:cs="宋体"/>
          <w:color w:val="393939"/>
          <w:kern w:val="0"/>
          <w:sz w:val="28"/>
          <w:szCs w:val="28"/>
        </w:rPr>
        <w:t>JNI_OnLoad()</w:t>
      </w:r>
      <w:r>
        <w:rPr>
          <w:rFonts w:ascii="宋体" w:hAnsiTheme="minorHAnsi" w:cs="宋体" w:hint="eastAsia"/>
          <w:color w:val="393939"/>
          <w:kern w:val="0"/>
          <w:sz w:val="28"/>
          <w:szCs w:val="28"/>
        </w:rPr>
        <w:t>方法，因此在该方法中进行各种资源的初始化操作最为恰当，</w:t>
      </w:r>
    </w:p>
    <w:p w14:paraId="231027BB"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proofErr w:type="gramStart"/>
      <w:r>
        <w:rPr>
          <w:rFonts w:ascii="宋体" w:hAnsiTheme="minorHAnsi" w:cs="宋体"/>
          <w:color w:val="393939"/>
          <w:kern w:val="0"/>
          <w:sz w:val="28"/>
          <w:szCs w:val="28"/>
        </w:rPr>
        <w:t>2)RegisterNatives</w:t>
      </w:r>
      <w:proofErr w:type="gramEnd"/>
    </w:p>
    <w:p w14:paraId="3DD0F9FD"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r>
        <w:rPr>
          <w:rFonts w:ascii="宋体" w:hAnsiTheme="minorHAnsi" w:cs="宋体"/>
          <w:color w:val="393939"/>
          <w:kern w:val="0"/>
          <w:sz w:val="28"/>
          <w:szCs w:val="28"/>
        </w:rPr>
        <w:t>RegisterNatives</w:t>
      </w:r>
      <w:r>
        <w:rPr>
          <w:rFonts w:ascii="宋体" w:hAnsiTheme="minorHAnsi" w:cs="宋体" w:hint="eastAsia"/>
          <w:color w:val="393939"/>
          <w:kern w:val="0"/>
          <w:sz w:val="28"/>
          <w:szCs w:val="28"/>
        </w:rPr>
        <w:t>在</w:t>
      </w:r>
      <w:r>
        <w:rPr>
          <w:rFonts w:ascii="宋体" w:hAnsiTheme="minorHAnsi" w:cs="宋体"/>
          <w:color w:val="393939"/>
          <w:kern w:val="0"/>
          <w:sz w:val="28"/>
          <w:szCs w:val="28"/>
        </w:rPr>
        <w:t>AndroidRunTime</w:t>
      </w:r>
      <w:r>
        <w:rPr>
          <w:rFonts w:ascii="宋体" w:hAnsiTheme="minorHAnsi" w:cs="宋体" w:hint="eastAsia"/>
          <w:color w:val="393939"/>
          <w:kern w:val="0"/>
          <w:sz w:val="28"/>
          <w:szCs w:val="28"/>
        </w:rPr>
        <w:t>里定义</w:t>
      </w:r>
    </w:p>
    <w:p w14:paraId="15133C93" w14:textId="77777777" w:rsidR="00E93828" w:rsidRDefault="00E93828" w:rsidP="00E93828">
      <w:pPr>
        <w:widowControl/>
        <w:autoSpaceDE w:val="0"/>
        <w:autoSpaceDN w:val="0"/>
        <w:adjustRightInd w:val="0"/>
        <w:jc w:val="left"/>
        <w:rPr>
          <w:rFonts w:ascii="宋体" w:hAnsiTheme="minorHAnsi" w:cs="宋体"/>
          <w:color w:val="393939"/>
          <w:kern w:val="0"/>
          <w:sz w:val="28"/>
          <w:szCs w:val="28"/>
        </w:rPr>
      </w:pPr>
      <w:proofErr w:type="gramStart"/>
      <w:r>
        <w:rPr>
          <w:rFonts w:ascii="宋体" w:hAnsiTheme="minorHAnsi" w:cs="宋体"/>
          <w:color w:val="393939"/>
          <w:kern w:val="0"/>
          <w:sz w:val="28"/>
          <w:szCs w:val="28"/>
        </w:rPr>
        <w:t>syntax</w:t>
      </w:r>
      <w:proofErr w:type="gramEnd"/>
      <w:r>
        <w:rPr>
          <w:rFonts w:ascii="宋体" w:hAnsiTheme="minorHAnsi" w:cs="宋体"/>
          <w:color w:val="393939"/>
          <w:kern w:val="0"/>
          <w:sz w:val="28"/>
          <w:szCs w:val="28"/>
        </w:rPr>
        <w:t>:</w:t>
      </w:r>
    </w:p>
    <w:p w14:paraId="531E986E" w14:textId="1E0788D4" w:rsidR="00CC0BE1" w:rsidRPr="00783B4C" w:rsidRDefault="00E93828" w:rsidP="00E93828">
      <w:pPr>
        <w:rPr>
          <w:rFonts w:ascii="微软雅黑" w:eastAsia="微软雅黑" w:hAnsiTheme="minorHAnsi" w:cs="微软雅黑" w:hint="eastAsia"/>
          <w:color w:val="0000FF"/>
          <w:kern w:val="0"/>
          <w:sz w:val="32"/>
          <w:szCs w:val="32"/>
        </w:rPr>
      </w:pPr>
      <w:proofErr w:type="gramStart"/>
      <w:r>
        <w:rPr>
          <w:rFonts w:ascii="宋体" w:hAnsiTheme="minorHAnsi" w:cs="宋体"/>
          <w:color w:val="393939"/>
          <w:kern w:val="0"/>
          <w:sz w:val="28"/>
          <w:szCs w:val="28"/>
        </w:rPr>
        <w:t>jint</w:t>
      </w:r>
      <w:proofErr w:type="gramEnd"/>
      <w:r>
        <w:rPr>
          <w:rFonts w:ascii="宋体" w:hAnsiTheme="minorHAnsi" w:cs="宋体"/>
          <w:color w:val="393939"/>
          <w:kern w:val="0"/>
          <w:sz w:val="28"/>
          <w:szCs w:val="28"/>
        </w:rPr>
        <w:t xml:space="preserve"> RegisterNatives(jclass clazz, const JNINativeMethod* methods,jint nMethods)</w:t>
      </w:r>
    </w:p>
    <w:p w14:paraId="7150C01F" w14:textId="6F48323D" w:rsidR="00633AA0" w:rsidRDefault="00783B4C" w:rsidP="00633AA0">
      <w:pPr>
        <w:rPr>
          <w:rFonts w:ascii="微软雅黑" w:eastAsia="微软雅黑" w:hAnsiTheme="minorHAnsi" w:cs="微软雅黑" w:hint="eastAsia"/>
          <w:color w:val="0000FF"/>
          <w:kern w:val="0"/>
          <w:sz w:val="32"/>
          <w:szCs w:val="32"/>
        </w:rPr>
      </w:pPr>
      <w:r w:rsidRPr="00783B4C">
        <w:rPr>
          <w:rFonts w:ascii="微软雅黑" w:eastAsia="微软雅黑" w:hAnsiTheme="minorHAnsi" w:cs="微软雅黑" w:hint="eastAsia"/>
          <w:color w:val="0000FF"/>
          <w:kern w:val="0"/>
          <w:sz w:val="32"/>
          <w:szCs w:val="32"/>
        </w:rPr>
        <w:t>7、</w:t>
      </w:r>
      <w:r w:rsidR="00633AA0" w:rsidRPr="00783B4C">
        <w:rPr>
          <w:rFonts w:ascii="微软雅黑" w:eastAsia="微软雅黑" w:hAnsiTheme="minorHAnsi" w:cs="微软雅黑" w:hint="eastAsia"/>
          <w:color w:val="0000FF"/>
          <w:kern w:val="0"/>
          <w:sz w:val="32"/>
          <w:szCs w:val="32"/>
        </w:rPr>
        <w:t>如何收集软件崩溃信息？</w:t>
      </w:r>
    </w:p>
    <w:p w14:paraId="2218F40D" w14:textId="2592FDE5" w:rsidR="00E93828" w:rsidRPr="009E3A8F" w:rsidRDefault="00E93828" w:rsidP="00633AA0">
      <w:pPr>
        <w:rPr>
          <w:rFonts w:ascii="宋体" w:hAnsiTheme="minorHAnsi" w:cs="宋体" w:hint="eastAsia"/>
          <w:color w:val="393939"/>
          <w:kern w:val="0"/>
          <w:sz w:val="28"/>
          <w:szCs w:val="28"/>
        </w:rPr>
      </w:pPr>
      <w:r w:rsidRPr="009E3A8F">
        <w:rPr>
          <w:rFonts w:ascii="宋体" w:hAnsiTheme="minorHAnsi" w:cs="宋体" w:hint="eastAsia"/>
          <w:color w:val="393939"/>
          <w:kern w:val="0"/>
          <w:sz w:val="28"/>
          <w:szCs w:val="28"/>
        </w:rPr>
        <w:t>答：</w:t>
      </w:r>
      <w:r w:rsidR="009E3A8F" w:rsidRPr="009E3A8F">
        <w:rPr>
          <w:rFonts w:ascii="宋体" w:hAnsiTheme="minorHAnsi" w:cs="宋体"/>
          <w:color w:val="393939"/>
          <w:kern w:val="0"/>
          <w:sz w:val="28"/>
          <w:szCs w:val="28"/>
        </w:rPr>
        <w:t>1、Android异常捕获接口</w:t>
      </w:r>
    </w:p>
    <w:p w14:paraId="13230A71" w14:textId="38EC3D27" w:rsidR="009E3A8F" w:rsidRPr="009E3A8F" w:rsidRDefault="009E3A8F" w:rsidP="00633AA0">
      <w:pPr>
        <w:rPr>
          <w:rFonts w:ascii="宋体" w:hAnsiTheme="minorHAnsi" w:cs="宋体" w:hint="eastAsia"/>
          <w:color w:val="393939"/>
          <w:kern w:val="0"/>
          <w:sz w:val="28"/>
          <w:szCs w:val="28"/>
        </w:rPr>
      </w:pPr>
      <w:r w:rsidRPr="009E3A8F">
        <w:rPr>
          <w:rFonts w:ascii="宋体" w:hAnsiTheme="minorHAnsi" w:cs="宋体"/>
          <w:color w:val="393939"/>
          <w:kern w:val="0"/>
          <w:sz w:val="28"/>
          <w:szCs w:val="28"/>
        </w:rPr>
        <w:t>2、设置线程捕获异常</w:t>
      </w:r>
    </w:p>
    <w:p w14:paraId="519B31FF" w14:textId="49D9EC63" w:rsidR="009E3A8F" w:rsidRPr="009E3A8F" w:rsidRDefault="009E3A8F" w:rsidP="00633AA0">
      <w:pPr>
        <w:rPr>
          <w:rFonts w:ascii="宋体" w:hAnsiTheme="minorHAnsi" w:cs="宋体" w:hint="eastAsia"/>
          <w:color w:val="393939"/>
          <w:kern w:val="0"/>
          <w:sz w:val="28"/>
          <w:szCs w:val="28"/>
        </w:rPr>
      </w:pPr>
      <w:r w:rsidRPr="009E3A8F">
        <w:rPr>
          <w:rFonts w:ascii="宋体" w:hAnsiTheme="minorHAnsi" w:cs="宋体"/>
          <w:color w:val="393939"/>
          <w:kern w:val="0"/>
          <w:sz w:val="28"/>
          <w:szCs w:val="28"/>
        </w:rPr>
        <w:t>3、通过网络发送Log</w:t>
      </w:r>
    </w:p>
    <w:p w14:paraId="2E9BD64C" w14:textId="2143E8DE" w:rsidR="00633AA0" w:rsidRDefault="00783B4C" w:rsidP="00633AA0">
      <w:pPr>
        <w:rPr>
          <w:rFonts w:ascii="微软雅黑" w:eastAsia="微软雅黑" w:hAnsiTheme="minorHAnsi" w:cs="微软雅黑" w:hint="eastAsia"/>
          <w:color w:val="0000FF"/>
          <w:kern w:val="0"/>
          <w:sz w:val="32"/>
          <w:szCs w:val="32"/>
        </w:rPr>
      </w:pPr>
      <w:r w:rsidRPr="00783B4C">
        <w:rPr>
          <w:rFonts w:ascii="微软雅黑" w:eastAsia="微软雅黑" w:hAnsiTheme="minorHAnsi" w:cs="微软雅黑" w:hint="eastAsia"/>
          <w:color w:val="0000FF"/>
          <w:kern w:val="0"/>
          <w:sz w:val="32"/>
          <w:szCs w:val="32"/>
        </w:rPr>
        <w:t>8、</w:t>
      </w:r>
      <w:r w:rsidR="00633AA0" w:rsidRPr="00783B4C">
        <w:rPr>
          <w:rFonts w:ascii="微软雅黑" w:eastAsia="微软雅黑" w:hAnsiTheme="minorHAnsi" w:cs="微软雅黑" w:hint="eastAsia"/>
          <w:color w:val="0000FF"/>
          <w:kern w:val="0"/>
          <w:sz w:val="32"/>
          <w:szCs w:val="32"/>
        </w:rPr>
        <w:t>简述软件编译流程和发布流程</w:t>
      </w:r>
    </w:p>
    <w:p w14:paraId="1726883D" w14:textId="0328D3E9" w:rsidR="00E93828" w:rsidRPr="00783B4C" w:rsidRDefault="009E3A8F" w:rsidP="00633AA0">
      <w:pPr>
        <w:rPr>
          <w:rFonts w:ascii="微软雅黑" w:eastAsia="微软雅黑" w:hAnsiTheme="minorHAnsi" w:cs="微软雅黑" w:hint="eastAsia"/>
          <w:color w:val="0000FF"/>
          <w:kern w:val="0"/>
          <w:sz w:val="32"/>
          <w:szCs w:val="32"/>
        </w:rPr>
      </w:pPr>
      <w:r>
        <w:rPr>
          <w:rFonts w:ascii="微软雅黑" w:eastAsia="微软雅黑" w:hAnsiTheme="minorHAnsi" w:cs="微软雅黑" w:hint="eastAsia"/>
          <w:color w:val="0000FF"/>
          <w:kern w:val="0"/>
          <w:sz w:val="32"/>
          <w:szCs w:val="32"/>
        </w:rPr>
        <w:t>答：</w:t>
      </w:r>
    </w:p>
    <w:p w14:paraId="7A1B08C1" w14:textId="76EF962C" w:rsidR="00633AA0" w:rsidRDefault="00783B4C" w:rsidP="00633AA0">
      <w:pPr>
        <w:rPr>
          <w:rFonts w:ascii="微软雅黑" w:eastAsia="微软雅黑" w:hAnsiTheme="minorHAnsi" w:cs="微软雅黑" w:hint="eastAsia"/>
          <w:color w:val="0000FF"/>
          <w:kern w:val="0"/>
          <w:sz w:val="32"/>
          <w:szCs w:val="32"/>
        </w:rPr>
      </w:pPr>
      <w:r w:rsidRPr="00783B4C">
        <w:rPr>
          <w:rFonts w:ascii="微软雅黑" w:eastAsia="微软雅黑" w:hAnsiTheme="minorHAnsi" w:cs="微软雅黑" w:hint="eastAsia"/>
          <w:color w:val="0000FF"/>
          <w:kern w:val="0"/>
          <w:sz w:val="32"/>
          <w:szCs w:val="32"/>
        </w:rPr>
        <w:t>9、</w:t>
      </w:r>
      <w:r w:rsidR="00633AA0" w:rsidRPr="00783B4C">
        <w:rPr>
          <w:rFonts w:ascii="微软雅黑" w:eastAsia="微软雅黑" w:hAnsiTheme="minorHAnsi" w:cs="微软雅黑" w:hint="eastAsia"/>
          <w:color w:val="0000FF"/>
          <w:kern w:val="0"/>
          <w:sz w:val="32"/>
          <w:szCs w:val="32"/>
        </w:rPr>
        <w:t>自定义控件相关</w:t>
      </w:r>
    </w:p>
    <w:p w14:paraId="109231E9"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微软雅黑" w:eastAsia="微软雅黑" w:hAnsiTheme="minorHAnsi" w:cs="微软雅黑" w:hint="eastAsia"/>
          <w:color w:val="0000FF"/>
          <w:kern w:val="0"/>
          <w:sz w:val="32"/>
          <w:szCs w:val="32"/>
        </w:rPr>
        <w:t>答：</w:t>
      </w:r>
      <w:r>
        <w:rPr>
          <w:rFonts w:ascii="Hiragino Sans GB W3" w:eastAsia="Hiragino Sans GB W3" w:hAnsiTheme="minorHAnsi" w:cs="Hiragino Sans GB W3"/>
          <w:color w:val="535353"/>
          <w:kern w:val="0"/>
          <w:sz w:val="32"/>
          <w:szCs w:val="32"/>
        </w:rPr>
        <w:t>1</w:t>
      </w:r>
      <w:r>
        <w:rPr>
          <w:rFonts w:ascii="Hiragino Sans GB W3" w:eastAsia="Hiragino Sans GB W3" w:hAnsiTheme="minorHAnsi" w:cs="Hiragino Sans GB W3" w:hint="eastAsia"/>
          <w:color w:val="535353"/>
          <w:kern w:val="0"/>
          <w:sz w:val="32"/>
          <w:szCs w:val="32"/>
        </w:rPr>
        <w:t>、了解</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的工作原理</w:t>
      </w:r>
      <w:r>
        <w:rPr>
          <w:rFonts w:ascii="Hiragino Sans GB W3" w:eastAsia="Hiragino Sans GB W3" w:hAnsiTheme="minorHAnsi" w:cs="Hiragino Sans GB W3" w:hint="eastAsia"/>
          <w:color w:val="535353"/>
          <w:kern w:val="0"/>
          <w:sz w:val="32"/>
          <w:szCs w:val="32"/>
        </w:rPr>
        <w:t> </w:t>
      </w:r>
    </w:p>
    <w:p w14:paraId="539177A2"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2</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编写继承自</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的子类</w:t>
      </w:r>
    </w:p>
    <w:p w14:paraId="0EA76057"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3</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为自定义</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类增加属性</w:t>
      </w:r>
      <w:r>
        <w:rPr>
          <w:rFonts w:ascii="Hiragino Sans GB W3" w:eastAsia="Hiragino Sans GB W3" w:hAnsiTheme="minorHAnsi" w:cs="Hiragino Sans GB W3" w:hint="eastAsia"/>
          <w:color w:val="535353"/>
          <w:kern w:val="0"/>
          <w:sz w:val="32"/>
          <w:szCs w:val="32"/>
        </w:rPr>
        <w:t> </w:t>
      </w:r>
    </w:p>
    <w:p w14:paraId="46279EF4"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4</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绘制控件</w:t>
      </w:r>
      <w:r>
        <w:rPr>
          <w:rFonts w:ascii="Hiragino Sans GB W3" w:eastAsia="Hiragino Sans GB W3" w:hAnsiTheme="minorHAnsi" w:cs="Hiragino Sans GB W3" w:hint="eastAsia"/>
          <w:color w:val="535353"/>
          <w:kern w:val="0"/>
          <w:sz w:val="32"/>
          <w:szCs w:val="32"/>
        </w:rPr>
        <w:t> </w:t>
      </w:r>
    </w:p>
    <w:p w14:paraId="7909DD10"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5</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响应用户消息</w:t>
      </w:r>
      <w:r>
        <w:rPr>
          <w:rFonts w:ascii="Hiragino Sans GB W3" w:eastAsia="Hiragino Sans GB W3" w:hAnsiTheme="minorHAnsi" w:cs="Hiragino Sans GB W3" w:hint="eastAsia"/>
          <w:color w:val="535353"/>
          <w:kern w:val="0"/>
          <w:sz w:val="32"/>
          <w:szCs w:val="32"/>
        </w:rPr>
        <w:t> </w:t>
      </w:r>
    </w:p>
    <w:p w14:paraId="0A72BAA2"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 xml:space="preserve">6 </w:t>
      </w:r>
      <w:r>
        <w:rPr>
          <w:rFonts w:ascii="Hiragino Sans GB W3" w:eastAsia="Hiragino Sans GB W3" w:hAnsiTheme="minorHAnsi" w:cs="Hiragino Sans GB W3" w:hint="eastAsia"/>
          <w:color w:val="535353"/>
          <w:kern w:val="0"/>
          <w:sz w:val="32"/>
          <w:szCs w:val="32"/>
        </w:rPr>
        <w:t>、自定义回调函数</w:t>
      </w:r>
      <w:r>
        <w:rPr>
          <w:rFonts w:ascii="Hiragino Sans GB W3" w:eastAsia="Hiragino Sans GB W3" w:hAnsiTheme="minorHAnsi" w:cs="Hiragino Sans GB W3" w:hint="eastAsia"/>
          <w:color w:val="535353"/>
          <w:kern w:val="0"/>
          <w:sz w:val="32"/>
          <w:szCs w:val="32"/>
        </w:rPr>
        <w:t> </w:t>
      </w:r>
    </w:p>
    <w:p w14:paraId="6E6E8A3A"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p>
    <w:p w14:paraId="21B9C7D0"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一、</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结构原理</w:t>
      </w:r>
    </w:p>
    <w:p w14:paraId="6F332A09"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Android</w:t>
      </w:r>
      <w:r>
        <w:rPr>
          <w:rFonts w:ascii="Hiragino Sans GB W3" w:eastAsia="Hiragino Sans GB W3" w:hAnsiTheme="minorHAnsi" w:cs="Hiragino Sans GB W3" w:hint="eastAsia"/>
          <w:color w:val="535353"/>
          <w:kern w:val="0"/>
          <w:sz w:val="32"/>
          <w:szCs w:val="32"/>
        </w:rPr>
        <w:t>系统的视图结构的设计也采用了组合模式，即</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作为所有图形的基类，</w:t>
      </w:r>
      <w:r>
        <w:rPr>
          <w:rFonts w:ascii="Hiragino Sans GB W3" w:eastAsia="Hiragino Sans GB W3" w:hAnsiTheme="minorHAnsi" w:cs="Hiragino Sans GB W3"/>
          <w:color w:val="535353"/>
          <w:kern w:val="0"/>
          <w:sz w:val="32"/>
          <w:szCs w:val="32"/>
        </w:rPr>
        <w:t>Viewgroup</w:t>
      </w:r>
      <w:r>
        <w:rPr>
          <w:rFonts w:ascii="Hiragino Sans GB W3" w:eastAsia="Hiragino Sans GB W3" w:hAnsiTheme="minorHAnsi" w:cs="Hiragino Sans GB W3" w:hint="eastAsia"/>
          <w:color w:val="535353"/>
          <w:kern w:val="0"/>
          <w:sz w:val="32"/>
          <w:szCs w:val="32"/>
        </w:rPr>
        <w:t>对</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继承扩展为视图容器类。</w:t>
      </w:r>
    </w:p>
    <w:p w14:paraId="18E0934F"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p>
    <w:p w14:paraId="7A7FF0DF"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定义了绘图的基本操作</w:t>
      </w:r>
    </w:p>
    <w:p w14:paraId="19489D8A"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基本操作由三个函数完成：</w:t>
      </w:r>
      <w:r>
        <w:rPr>
          <w:rFonts w:ascii="Hiragino Sans GB W3" w:eastAsia="Hiragino Sans GB W3" w:hAnsiTheme="minorHAnsi" w:cs="Hiragino Sans GB W3"/>
          <w:color w:val="535353"/>
          <w:kern w:val="0"/>
          <w:sz w:val="32"/>
          <w:szCs w:val="32"/>
        </w:rPr>
        <w:t>measure()</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layout()</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draw()</w:t>
      </w:r>
      <w:r>
        <w:rPr>
          <w:rFonts w:ascii="Hiragino Sans GB W3" w:eastAsia="Hiragino Sans GB W3" w:hAnsiTheme="minorHAnsi" w:cs="Hiragino Sans GB W3" w:hint="eastAsia"/>
          <w:color w:val="535353"/>
          <w:kern w:val="0"/>
          <w:sz w:val="32"/>
          <w:szCs w:val="32"/>
        </w:rPr>
        <w:t>，其内部又分别包含了</w:t>
      </w:r>
      <w:r>
        <w:rPr>
          <w:rFonts w:ascii="Hiragino Sans GB W3" w:eastAsia="Hiragino Sans GB W3" w:hAnsiTheme="minorHAnsi" w:cs="Hiragino Sans GB W3"/>
          <w:color w:val="535353"/>
          <w:kern w:val="0"/>
          <w:sz w:val="32"/>
          <w:szCs w:val="32"/>
        </w:rPr>
        <w:t>onMeasure()</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onLayout()</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onDraw()</w:t>
      </w:r>
      <w:r>
        <w:rPr>
          <w:rFonts w:ascii="Hiragino Sans GB W3" w:eastAsia="Hiragino Sans GB W3" w:hAnsiTheme="minorHAnsi" w:cs="Hiragino Sans GB W3" w:hint="eastAsia"/>
          <w:color w:val="535353"/>
          <w:kern w:val="0"/>
          <w:sz w:val="32"/>
          <w:szCs w:val="32"/>
        </w:rPr>
        <w:t>三个子方法。具体操作如下：</w:t>
      </w:r>
    </w:p>
    <w:p w14:paraId="11D07ACC"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1</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measure</w:t>
      </w:r>
      <w:r>
        <w:rPr>
          <w:rFonts w:ascii="Hiragino Sans GB W3" w:eastAsia="Hiragino Sans GB W3" w:hAnsiTheme="minorHAnsi" w:cs="Hiragino Sans GB W3" w:hint="eastAsia"/>
          <w:color w:val="535353"/>
          <w:kern w:val="0"/>
          <w:sz w:val="32"/>
          <w:szCs w:val="32"/>
        </w:rPr>
        <w:t>操作</w:t>
      </w:r>
    </w:p>
    <w:p w14:paraId="0603986A"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measure</w:t>
      </w:r>
      <w:r>
        <w:rPr>
          <w:rFonts w:ascii="Hiragino Sans GB W3" w:eastAsia="Hiragino Sans GB W3" w:hAnsiTheme="minorHAnsi" w:cs="Hiragino Sans GB W3" w:hint="eastAsia"/>
          <w:color w:val="535353"/>
          <w:kern w:val="0"/>
          <w:sz w:val="32"/>
          <w:szCs w:val="32"/>
        </w:rPr>
        <w:t>操作主要用于计算视图的大小，即视图的宽度和长度。在</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中定义为</w:t>
      </w:r>
      <w:r>
        <w:rPr>
          <w:rFonts w:ascii="Hiragino Sans GB W3" w:eastAsia="Hiragino Sans GB W3" w:hAnsiTheme="minorHAnsi" w:cs="Hiragino Sans GB W3"/>
          <w:color w:val="535353"/>
          <w:kern w:val="0"/>
          <w:sz w:val="32"/>
          <w:szCs w:val="32"/>
        </w:rPr>
        <w:t>final</w:t>
      </w:r>
      <w:r>
        <w:rPr>
          <w:rFonts w:ascii="Hiragino Sans GB W3" w:eastAsia="Hiragino Sans GB W3" w:hAnsiTheme="minorHAnsi" w:cs="Hiragino Sans GB W3" w:hint="eastAsia"/>
          <w:color w:val="535353"/>
          <w:kern w:val="0"/>
          <w:sz w:val="32"/>
          <w:szCs w:val="32"/>
        </w:rPr>
        <w:t>类型，要求子类不能修改。</w:t>
      </w:r>
      <w:r>
        <w:rPr>
          <w:rFonts w:ascii="Hiragino Sans GB W3" w:eastAsia="Hiragino Sans GB W3" w:hAnsiTheme="minorHAnsi" w:cs="Hiragino Sans GB W3"/>
          <w:color w:val="535353"/>
          <w:kern w:val="0"/>
          <w:sz w:val="32"/>
          <w:szCs w:val="32"/>
        </w:rPr>
        <w:t>measure()</w:t>
      </w:r>
      <w:r>
        <w:rPr>
          <w:rFonts w:ascii="Hiragino Sans GB W3" w:eastAsia="Hiragino Sans GB W3" w:hAnsiTheme="minorHAnsi" w:cs="Hiragino Sans GB W3" w:hint="eastAsia"/>
          <w:color w:val="535353"/>
          <w:kern w:val="0"/>
          <w:sz w:val="32"/>
          <w:szCs w:val="32"/>
        </w:rPr>
        <w:t>函数中又会调用下面的函数：</w:t>
      </w:r>
    </w:p>
    <w:p w14:paraId="52FAC5BE"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1</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onMeasure()</w:t>
      </w:r>
      <w:r>
        <w:rPr>
          <w:rFonts w:ascii="Hiragino Sans GB W3" w:eastAsia="Hiragino Sans GB W3" w:hAnsiTheme="minorHAnsi" w:cs="Hiragino Sans GB W3" w:hint="eastAsia"/>
          <w:color w:val="535353"/>
          <w:kern w:val="0"/>
          <w:sz w:val="32"/>
          <w:szCs w:val="32"/>
        </w:rPr>
        <w:t>，视图大小的将在这里最终确定，也就是说</w:t>
      </w:r>
      <w:r>
        <w:rPr>
          <w:rFonts w:ascii="Hiragino Sans GB W3" w:eastAsia="Hiragino Sans GB W3" w:hAnsiTheme="minorHAnsi" w:cs="Hiragino Sans GB W3"/>
          <w:color w:val="535353"/>
          <w:kern w:val="0"/>
          <w:sz w:val="32"/>
          <w:szCs w:val="32"/>
        </w:rPr>
        <w:t>measure</w:t>
      </w:r>
      <w:r>
        <w:rPr>
          <w:rFonts w:ascii="Hiragino Sans GB W3" w:eastAsia="Hiragino Sans GB W3" w:hAnsiTheme="minorHAnsi" w:cs="Hiragino Sans GB W3" w:hint="eastAsia"/>
          <w:color w:val="535353"/>
          <w:kern w:val="0"/>
          <w:sz w:val="32"/>
          <w:szCs w:val="32"/>
        </w:rPr>
        <w:t>只是对</w:t>
      </w:r>
      <w:r>
        <w:rPr>
          <w:rFonts w:ascii="Hiragino Sans GB W3" w:eastAsia="Hiragino Sans GB W3" w:hAnsiTheme="minorHAnsi" w:cs="Hiragino Sans GB W3"/>
          <w:color w:val="535353"/>
          <w:kern w:val="0"/>
          <w:sz w:val="32"/>
          <w:szCs w:val="32"/>
        </w:rPr>
        <w:t>onMeasure</w:t>
      </w:r>
      <w:r>
        <w:rPr>
          <w:rFonts w:ascii="Hiragino Sans GB W3" w:eastAsia="Hiragino Sans GB W3" w:hAnsiTheme="minorHAnsi" w:cs="Hiragino Sans GB W3" w:hint="eastAsia"/>
          <w:color w:val="535353"/>
          <w:kern w:val="0"/>
          <w:sz w:val="32"/>
          <w:szCs w:val="32"/>
        </w:rPr>
        <w:t>的一个包装，子类可以覆写</w:t>
      </w:r>
      <w:r>
        <w:rPr>
          <w:rFonts w:ascii="Hiragino Sans GB W3" w:eastAsia="Hiragino Sans GB W3" w:hAnsiTheme="minorHAnsi" w:cs="Hiragino Sans GB W3"/>
          <w:color w:val="535353"/>
          <w:kern w:val="0"/>
          <w:sz w:val="32"/>
          <w:szCs w:val="32"/>
        </w:rPr>
        <w:t>onMeasure()</w:t>
      </w:r>
      <w:r>
        <w:rPr>
          <w:rFonts w:ascii="Hiragino Sans GB W3" w:eastAsia="Hiragino Sans GB W3" w:hAnsiTheme="minorHAnsi" w:cs="Hiragino Sans GB W3" w:hint="eastAsia"/>
          <w:color w:val="535353"/>
          <w:kern w:val="0"/>
          <w:sz w:val="32"/>
          <w:szCs w:val="32"/>
        </w:rPr>
        <w:t>方法实现自己的计算视图大小的方式，并通过</w:t>
      </w:r>
      <w:r>
        <w:rPr>
          <w:rFonts w:ascii="Hiragino Sans GB W3" w:eastAsia="Hiragino Sans GB W3" w:hAnsiTheme="minorHAnsi" w:cs="Hiragino Sans GB W3"/>
          <w:color w:val="535353"/>
          <w:kern w:val="0"/>
          <w:sz w:val="32"/>
          <w:szCs w:val="32"/>
        </w:rPr>
        <w:t>setMeasuredDimension(width, height)</w:t>
      </w:r>
      <w:r>
        <w:rPr>
          <w:rFonts w:ascii="Hiragino Sans GB W3" w:eastAsia="Hiragino Sans GB W3" w:hAnsiTheme="minorHAnsi" w:cs="Hiragino Sans GB W3" w:hint="eastAsia"/>
          <w:color w:val="535353"/>
          <w:kern w:val="0"/>
          <w:sz w:val="32"/>
          <w:szCs w:val="32"/>
        </w:rPr>
        <w:t>保存计算结果。</w:t>
      </w:r>
    </w:p>
    <w:p w14:paraId="7980DC71"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p>
    <w:p w14:paraId="5F95D3C2"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2</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layout</w:t>
      </w:r>
      <w:r>
        <w:rPr>
          <w:rFonts w:ascii="Hiragino Sans GB W3" w:eastAsia="Hiragino Sans GB W3" w:hAnsiTheme="minorHAnsi" w:cs="Hiragino Sans GB W3" w:hint="eastAsia"/>
          <w:color w:val="535353"/>
          <w:kern w:val="0"/>
          <w:sz w:val="32"/>
          <w:szCs w:val="32"/>
        </w:rPr>
        <w:t>操作</w:t>
      </w:r>
    </w:p>
    <w:p w14:paraId="11E9AB4C"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layout</w:t>
      </w:r>
      <w:r>
        <w:rPr>
          <w:rFonts w:ascii="Hiragino Sans GB W3" w:eastAsia="Hiragino Sans GB W3" w:hAnsiTheme="minorHAnsi" w:cs="Hiragino Sans GB W3" w:hint="eastAsia"/>
          <w:color w:val="535353"/>
          <w:kern w:val="0"/>
          <w:sz w:val="32"/>
          <w:szCs w:val="32"/>
        </w:rPr>
        <w:t>操作用于设置视图在屏幕中显示的位置。在</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中定义为</w:t>
      </w:r>
      <w:r>
        <w:rPr>
          <w:rFonts w:ascii="Hiragino Sans GB W3" w:eastAsia="Hiragino Sans GB W3" w:hAnsiTheme="minorHAnsi" w:cs="Hiragino Sans GB W3"/>
          <w:color w:val="535353"/>
          <w:kern w:val="0"/>
          <w:sz w:val="32"/>
          <w:szCs w:val="32"/>
        </w:rPr>
        <w:t>final</w:t>
      </w:r>
      <w:r>
        <w:rPr>
          <w:rFonts w:ascii="Hiragino Sans GB W3" w:eastAsia="Hiragino Sans GB W3" w:hAnsiTheme="minorHAnsi" w:cs="Hiragino Sans GB W3" w:hint="eastAsia"/>
          <w:color w:val="535353"/>
          <w:kern w:val="0"/>
          <w:sz w:val="32"/>
          <w:szCs w:val="32"/>
        </w:rPr>
        <w:t>类型，要求子类不能修改。</w:t>
      </w:r>
      <w:r>
        <w:rPr>
          <w:rFonts w:ascii="Hiragino Sans GB W3" w:eastAsia="Hiragino Sans GB W3" w:hAnsiTheme="minorHAnsi" w:cs="Hiragino Sans GB W3"/>
          <w:color w:val="535353"/>
          <w:kern w:val="0"/>
          <w:sz w:val="32"/>
          <w:szCs w:val="32"/>
        </w:rPr>
        <w:t>layout()</w:t>
      </w:r>
      <w:r>
        <w:rPr>
          <w:rFonts w:ascii="Hiragino Sans GB W3" w:eastAsia="Hiragino Sans GB W3" w:hAnsiTheme="minorHAnsi" w:cs="Hiragino Sans GB W3" w:hint="eastAsia"/>
          <w:color w:val="535353"/>
          <w:kern w:val="0"/>
          <w:sz w:val="32"/>
          <w:szCs w:val="32"/>
        </w:rPr>
        <w:t>函数中有两个基本操作：</w:t>
      </w:r>
    </w:p>
    <w:p w14:paraId="4C5D32B7"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1</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setFrame</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l,t,r,b</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l,t,r,b</w:t>
      </w:r>
      <w:r>
        <w:rPr>
          <w:rFonts w:ascii="Hiragino Sans GB W3" w:eastAsia="Hiragino Sans GB W3" w:hAnsiTheme="minorHAnsi" w:cs="Hiragino Sans GB W3" w:hint="eastAsia"/>
          <w:color w:val="535353"/>
          <w:kern w:val="0"/>
          <w:sz w:val="32"/>
          <w:szCs w:val="32"/>
        </w:rPr>
        <w:t>即子视图在父视图中的具体位置，该函数用于将这些参数保存起来；</w:t>
      </w:r>
    </w:p>
    <w:p w14:paraId="2E6F617C"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2</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onLayout()</w:t>
      </w:r>
      <w:r>
        <w:rPr>
          <w:rFonts w:ascii="Hiragino Sans GB W3" w:eastAsia="Hiragino Sans GB W3" w:hAnsiTheme="minorHAnsi" w:cs="Hiragino Sans GB W3" w:hint="eastAsia"/>
          <w:color w:val="535353"/>
          <w:kern w:val="0"/>
          <w:sz w:val="32"/>
          <w:szCs w:val="32"/>
        </w:rPr>
        <w:t>，在</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中这个函数什么都不会做，提供该函数主要是为</w:t>
      </w:r>
      <w:r>
        <w:rPr>
          <w:rFonts w:ascii="Hiragino Sans GB W3" w:eastAsia="Hiragino Sans GB W3" w:hAnsiTheme="minorHAnsi" w:cs="Hiragino Sans GB W3"/>
          <w:color w:val="535353"/>
          <w:kern w:val="0"/>
          <w:sz w:val="32"/>
          <w:szCs w:val="32"/>
        </w:rPr>
        <w:t>viewGroup</w:t>
      </w:r>
      <w:r>
        <w:rPr>
          <w:rFonts w:ascii="Hiragino Sans GB W3" w:eastAsia="Hiragino Sans GB W3" w:hAnsiTheme="minorHAnsi" w:cs="Hiragino Sans GB W3" w:hint="eastAsia"/>
          <w:color w:val="535353"/>
          <w:kern w:val="0"/>
          <w:sz w:val="32"/>
          <w:szCs w:val="32"/>
        </w:rPr>
        <w:t>类型布局子视图用的；</w:t>
      </w:r>
    </w:p>
    <w:p w14:paraId="01FBA512"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p>
    <w:p w14:paraId="2DF860E8"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3</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draw</w:t>
      </w:r>
      <w:r>
        <w:rPr>
          <w:rFonts w:ascii="Hiragino Sans GB W3" w:eastAsia="Hiragino Sans GB W3" w:hAnsiTheme="minorHAnsi" w:cs="Hiragino Sans GB W3" w:hint="eastAsia"/>
          <w:color w:val="535353"/>
          <w:kern w:val="0"/>
          <w:sz w:val="32"/>
          <w:szCs w:val="32"/>
        </w:rPr>
        <w:t>操作</w:t>
      </w:r>
    </w:p>
    <w:p w14:paraId="2CAA750F"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draw</w:t>
      </w:r>
      <w:r>
        <w:rPr>
          <w:rFonts w:ascii="Hiragino Sans GB W3" w:eastAsia="Hiragino Sans GB W3" w:hAnsiTheme="minorHAnsi" w:cs="Hiragino Sans GB W3" w:hint="eastAsia"/>
          <w:color w:val="535353"/>
          <w:kern w:val="0"/>
          <w:sz w:val="32"/>
          <w:szCs w:val="32"/>
        </w:rPr>
        <w:t>操作利用前两部得到的参数，将视图显示在屏幕上，到这里也就完成了整个的视图绘制工作。子类也不应该修改该方法，因为其内部定义了绘图的基本操作：</w:t>
      </w:r>
    </w:p>
    <w:p w14:paraId="22598396"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1</w:t>
      </w:r>
      <w:r>
        <w:rPr>
          <w:rFonts w:ascii="Hiragino Sans GB W3" w:eastAsia="Hiragino Sans GB W3" w:hAnsiTheme="minorHAnsi" w:cs="Hiragino Sans GB W3" w:hint="eastAsia"/>
          <w:color w:val="535353"/>
          <w:kern w:val="0"/>
          <w:sz w:val="32"/>
          <w:szCs w:val="32"/>
        </w:rPr>
        <w:t>）绘制背景；</w:t>
      </w:r>
    </w:p>
    <w:p w14:paraId="5F19E1BD"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2</w:t>
      </w:r>
      <w:r>
        <w:rPr>
          <w:rFonts w:ascii="Hiragino Sans GB W3" w:eastAsia="Hiragino Sans GB W3" w:hAnsiTheme="minorHAnsi" w:cs="Hiragino Sans GB W3" w:hint="eastAsia"/>
          <w:color w:val="535353"/>
          <w:kern w:val="0"/>
          <w:sz w:val="32"/>
          <w:szCs w:val="32"/>
        </w:rPr>
        <w:t>）如果要视图显示渐变框，这里会做一些准备工作；</w:t>
      </w:r>
    </w:p>
    <w:p w14:paraId="7EF5FE1A"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3</w:t>
      </w:r>
      <w:r>
        <w:rPr>
          <w:rFonts w:ascii="Hiragino Sans GB W3" w:eastAsia="Hiragino Sans GB W3" w:hAnsiTheme="minorHAnsi" w:cs="Hiragino Sans GB W3" w:hint="eastAsia"/>
          <w:color w:val="535353"/>
          <w:kern w:val="0"/>
          <w:sz w:val="32"/>
          <w:szCs w:val="32"/>
        </w:rPr>
        <w:t>）绘制视图本身，即调用</w:t>
      </w:r>
      <w:r>
        <w:rPr>
          <w:rFonts w:ascii="Hiragino Sans GB W3" w:eastAsia="Hiragino Sans GB W3" w:hAnsiTheme="minorHAnsi" w:cs="Hiragino Sans GB W3"/>
          <w:color w:val="535353"/>
          <w:kern w:val="0"/>
          <w:sz w:val="32"/>
          <w:szCs w:val="32"/>
        </w:rPr>
        <w:t>onDraw()</w:t>
      </w:r>
      <w:r>
        <w:rPr>
          <w:rFonts w:ascii="Hiragino Sans GB W3" w:eastAsia="Hiragino Sans GB W3" w:hAnsiTheme="minorHAnsi" w:cs="Hiragino Sans GB W3" w:hint="eastAsia"/>
          <w:color w:val="535353"/>
          <w:kern w:val="0"/>
          <w:sz w:val="32"/>
          <w:szCs w:val="32"/>
        </w:rPr>
        <w:t>函数。在</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中</w:t>
      </w:r>
      <w:r>
        <w:rPr>
          <w:rFonts w:ascii="Hiragino Sans GB W3" w:eastAsia="Hiragino Sans GB W3" w:hAnsiTheme="minorHAnsi" w:cs="Hiragino Sans GB W3"/>
          <w:color w:val="535353"/>
          <w:kern w:val="0"/>
          <w:sz w:val="32"/>
          <w:szCs w:val="32"/>
        </w:rPr>
        <w:t>onDraw()</w:t>
      </w:r>
      <w:r>
        <w:rPr>
          <w:rFonts w:ascii="Hiragino Sans GB W3" w:eastAsia="Hiragino Sans GB W3" w:hAnsiTheme="minorHAnsi" w:cs="Hiragino Sans GB W3" w:hint="eastAsia"/>
          <w:color w:val="535353"/>
          <w:kern w:val="0"/>
          <w:sz w:val="32"/>
          <w:szCs w:val="32"/>
        </w:rPr>
        <w:t>是个空函数，也就是说具体的视图都要覆写该函数来实现自己的显示（比如</w:t>
      </w:r>
      <w:r>
        <w:rPr>
          <w:rFonts w:ascii="Hiragino Sans GB W3" w:eastAsia="Hiragino Sans GB W3" w:hAnsiTheme="minorHAnsi" w:cs="Hiragino Sans GB W3"/>
          <w:color w:val="535353"/>
          <w:kern w:val="0"/>
          <w:sz w:val="32"/>
          <w:szCs w:val="32"/>
        </w:rPr>
        <w:t>TextView</w:t>
      </w:r>
      <w:r>
        <w:rPr>
          <w:rFonts w:ascii="Hiragino Sans GB W3" w:eastAsia="Hiragino Sans GB W3" w:hAnsiTheme="minorHAnsi" w:cs="Hiragino Sans GB W3" w:hint="eastAsia"/>
          <w:color w:val="535353"/>
          <w:kern w:val="0"/>
          <w:sz w:val="32"/>
          <w:szCs w:val="32"/>
        </w:rPr>
        <w:t>在这里实现了绘制文字的过程）。而对于</w:t>
      </w:r>
      <w:r>
        <w:rPr>
          <w:rFonts w:ascii="Hiragino Sans GB W3" w:eastAsia="Hiragino Sans GB W3" w:hAnsiTheme="minorHAnsi" w:cs="Hiragino Sans GB W3"/>
          <w:color w:val="535353"/>
          <w:kern w:val="0"/>
          <w:sz w:val="32"/>
          <w:szCs w:val="32"/>
        </w:rPr>
        <w:t>ViewGroup</w:t>
      </w:r>
      <w:r>
        <w:rPr>
          <w:rFonts w:ascii="Hiragino Sans GB W3" w:eastAsia="Hiragino Sans GB W3" w:hAnsiTheme="minorHAnsi" w:cs="Hiragino Sans GB W3" w:hint="eastAsia"/>
          <w:color w:val="535353"/>
          <w:kern w:val="0"/>
          <w:sz w:val="32"/>
          <w:szCs w:val="32"/>
        </w:rPr>
        <w:t>则不需要实现该函数，因为作为容器是“没有内容“的，其包含了多个子</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，而子</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已经实现了自己的绘制方法，因此只需要告诉子</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绘制自己就可以了，也就是下面的</w:t>
      </w:r>
      <w:r>
        <w:rPr>
          <w:rFonts w:ascii="Hiragino Sans GB W3" w:eastAsia="Hiragino Sans GB W3" w:hAnsiTheme="minorHAnsi" w:cs="Hiragino Sans GB W3"/>
          <w:color w:val="535353"/>
          <w:kern w:val="0"/>
          <w:sz w:val="32"/>
          <w:szCs w:val="32"/>
        </w:rPr>
        <w:t>dispatchDraw()</w:t>
      </w:r>
      <w:r>
        <w:rPr>
          <w:rFonts w:ascii="Hiragino Sans GB W3" w:eastAsia="Hiragino Sans GB W3" w:hAnsiTheme="minorHAnsi" w:cs="Hiragino Sans GB W3" w:hint="eastAsia"/>
          <w:color w:val="535353"/>
          <w:kern w:val="0"/>
          <w:sz w:val="32"/>
          <w:szCs w:val="32"/>
        </w:rPr>
        <w:t>方法</w:t>
      </w:r>
      <w:r>
        <w:rPr>
          <w:rFonts w:ascii="Hiragino Sans GB W3" w:eastAsia="Hiragino Sans GB W3" w:hAnsiTheme="minorHAnsi" w:cs="Hiragino Sans GB W3"/>
          <w:color w:val="535353"/>
          <w:kern w:val="0"/>
          <w:sz w:val="32"/>
          <w:szCs w:val="32"/>
        </w:rPr>
        <w:t>;</w:t>
      </w:r>
    </w:p>
    <w:p w14:paraId="3E22219C"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4</w:t>
      </w:r>
      <w:r>
        <w:rPr>
          <w:rFonts w:ascii="Hiragino Sans GB W3" w:eastAsia="Hiragino Sans GB W3" w:hAnsiTheme="minorHAnsi" w:cs="Hiragino Sans GB W3" w:hint="eastAsia"/>
          <w:color w:val="535353"/>
          <w:kern w:val="0"/>
          <w:sz w:val="32"/>
          <w:szCs w:val="32"/>
        </w:rPr>
        <w:t>）绘制子视图，即</w:t>
      </w:r>
      <w:r>
        <w:rPr>
          <w:rFonts w:ascii="Hiragino Sans GB W3" w:eastAsia="Hiragino Sans GB W3" w:hAnsiTheme="minorHAnsi" w:cs="Hiragino Sans GB W3"/>
          <w:color w:val="535353"/>
          <w:kern w:val="0"/>
          <w:sz w:val="32"/>
          <w:szCs w:val="32"/>
        </w:rPr>
        <w:t>dispatchDraw()</w:t>
      </w:r>
      <w:r>
        <w:rPr>
          <w:rFonts w:ascii="Hiragino Sans GB W3" w:eastAsia="Hiragino Sans GB W3" w:hAnsiTheme="minorHAnsi" w:cs="Hiragino Sans GB W3" w:hint="eastAsia"/>
          <w:color w:val="535353"/>
          <w:kern w:val="0"/>
          <w:sz w:val="32"/>
          <w:szCs w:val="32"/>
        </w:rPr>
        <w:t>函数。在</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中这是个空函数，具体的视图不需要实现该方法，它是专门为容器类准备的，也就是容器类必须实现该方法；</w:t>
      </w:r>
    </w:p>
    <w:p w14:paraId="3E702262"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5</w:t>
      </w:r>
      <w:r>
        <w:rPr>
          <w:rFonts w:ascii="Hiragino Sans GB W3" w:eastAsia="Hiragino Sans GB W3" w:hAnsiTheme="minorHAnsi" w:cs="Hiragino Sans GB W3" w:hint="eastAsia"/>
          <w:color w:val="535353"/>
          <w:kern w:val="0"/>
          <w:sz w:val="32"/>
          <w:szCs w:val="32"/>
        </w:rPr>
        <w:t>）如果需要（应用程序调用了</w:t>
      </w:r>
      <w:r>
        <w:rPr>
          <w:rFonts w:ascii="Hiragino Sans GB W3" w:eastAsia="Hiragino Sans GB W3" w:hAnsiTheme="minorHAnsi" w:cs="Hiragino Sans GB W3"/>
          <w:color w:val="535353"/>
          <w:kern w:val="0"/>
          <w:sz w:val="32"/>
          <w:szCs w:val="32"/>
        </w:rPr>
        <w:t>setVerticalFadingEdge</w:t>
      </w:r>
      <w:r>
        <w:rPr>
          <w:rFonts w:ascii="Hiragino Sans GB W3" w:eastAsia="Hiragino Sans GB W3" w:hAnsiTheme="minorHAnsi" w:cs="Hiragino Sans GB W3" w:hint="eastAsia"/>
          <w:color w:val="535353"/>
          <w:kern w:val="0"/>
          <w:sz w:val="32"/>
          <w:szCs w:val="32"/>
        </w:rPr>
        <w:t>或者</w:t>
      </w:r>
      <w:r>
        <w:rPr>
          <w:rFonts w:ascii="Hiragino Sans GB W3" w:eastAsia="Hiragino Sans GB W3" w:hAnsiTheme="minorHAnsi" w:cs="Hiragino Sans GB W3"/>
          <w:color w:val="535353"/>
          <w:kern w:val="0"/>
          <w:sz w:val="32"/>
          <w:szCs w:val="32"/>
        </w:rPr>
        <w:t>setHorizontalFadingEdge</w:t>
      </w:r>
      <w:r>
        <w:rPr>
          <w:rFonts w:ascii="Hiragino Sans GB W3" w:eastAsia="Hiragino Sans GB W3" w:hAnsiTheme="minorHAnsi" w:cs="Hiragino Sans GB W3" w:hint="eastAsia"/>
          <w:color w:val="535353"/>
          <w:kern w:val="0"/>
          <w:sz w:val="32"/>
          <w:szCs w:val="32"/>
        </w:rPr>
        <w:t>），开始绘制渐变框；</w:t>
      </w:r>
    </w:p>
    <w:p w14:paraId="6EE3D2BB"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hint="eastAsia"/>
          <w:color w:val="535353"/>
          <w:kern w:val="0"/>
          <w:sz w:val="32"/>
          <w:szCs w:val="32"/>
        </w:rPr>
        <w:t>（</w:t>
      </w:r>
      <w:r>
        <w:rPr>
          <w:rFonts w:ascii="Hiragino Sans GB W3" w:eastAsia="Hiragino Sans GB W3" w:hAnsiTheme="minorHAnsi" w:cs="Hiragino Sans GB W3"/>
          <w:color w:val="535353"/>
          <w:kern w:val="0"/>
          <w:sz w:val="32"/>
          <w:szCs w:val="32"/>
        </w:rPr>
        <w:t>6</w:t>
      </w:r>
      <w:r>
        <w:rPr>
          <w:rFonts w:ascii="Hiragino Sans GB W3" w:eastAsia="Hiragino Sans GB W3" w:hAnsiTheme="minorHAnsi" w:cs="Hiragino Sans GB W3" w:hint="eastAsia"/>
          <w:color w:val="535353"/>
          <w:kern w:val="0"/>
          <w:sz w:val="32"/>
          <w:szCs w:val="32"/>
        </w:rPr>
        <w:t>）绘制滚动条；</w:t>
      </w:r>
    </w:p>
    <w:p w14:paraId="35183490"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从上面可以看出自定义</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需要最少覆写</w:t>
      </w:r>
      <w:r>
        <w:rPr>
          <w:rFonts w:ascii="Hiragino Sans GB W3" w:eastAsia="Hiragino Sans GB W3" w:hAnsiTheme="minorHAnsi" w:cs="Hiragino Sans GB W3"/>
          <w:color w:val="535353"/>
          <w:kern w:val="0"/>
          <w:sz w:val="32"/>
          <w:szCs w:val="32"/>
        </w:rPr>
        <w:t>onMeasure()</w:t>
      </w:r>
      <w:r>
        <w:rPr>
          <w:rFonts w:ascii="Hiragino Sans GB W3" w:eastAsia="Hiragino Sans GB W3" w:hAnsiTheme="minorHAnsi" w:cs="Hiragino Sans GB W3" w:hint="eastAsia"/>
          <w:color w:val="535353"/>
          <w:kern w:val="0"/>
          <w:sz w:val="32"/>
          <w:szCs w:val="32"/>
        </w:rPr>
        <w:t>和</w:t>
      </w:r>
      <w:r>
        <w:rPr>
          <w:rFonts w:ascii="Hiragino Sans GB W3" w:eastAsia="Hiragino Sans GB W3" w:hAnsiTheme="minorHAnsi" w:cs="Hiragino Sans GB W3"/>
          <w:color w:val="535353"/>
          <w:kern w:val="0"/>
          <w:sz w:val="32"/>
          <w:szCs w:val="32"/>
        </w:rPr>
        <w:t>onDraw()</w:t>
      </w:r>
      <w:r>
        <w:rPr>
          <w:rFonts w:ascii="Hiragino Sans GB W3" w:eastAsia="Hiragino Sans GB W3" w:hAnsiTheme="minorHAnsi" w:cs="Hiragino Sans GB W3" w:hint="eastAsia"/>
          <w:color w:val="535353"/>
          <w:kern w:val="0"/>
          <w:sz w:val="32"/>
          <w:szCs w:val="32"/>
        </w:rPr>
        <w:t>两个方法。</w:t>
      </w:r>
    </w:p>
    <w:p w14:paraId="7CA5500D"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p>
    <w:p w14:paraId="6CFCF775"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二、</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类的构造方法</w:t>
      </w:r>
    </w:p>
    <w:p w14:paraId="3FAE43B5"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p>
    <w:p w14:paraId="1B684881"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创建自定义控件的</w:t>
      </w:r>
      <w:r>
        <w:rPr>
          <w:rFonts w:ascii="Hiragino Sans GB W3" w:eastAsia="Hiragino Sans GB W3" w:hAnsiTheme="minorHAnsi" w:cs="Hiragino Sans GB W3"/>
          <w:color w:val="535353"/>
          <w:kern w:val="0"/>
          <w:sz w:val="32"/>
          <w:szCs w:val="32"/>
        </w:rPr>
        <w:t>3</w:t>
      </w:r>
      <w:r>
        <w:rPr>
          <w:rFonts w:ascii="Hiragino Sans GB W3" w:eastAsia="Hiragino Sans GB W3" w:hAnsiTheme="minorHAnsi" w:cs="Hiragino Sans GB W3" w:hint="eastAsia"/>
          <w:color w:val="535353"/>
          <w:kern w:val="0"/>
          <w:sz w:val="32"/>
          <w:szCs w:val="32"/>
        </w:rPr>
        <w:t>种主要实现方式</w:t>
      </w:r>
      <w:r>
        <w:rPr>
          <w:rFonts w:ascii="Hiragino Sans GB W3" w:eastAsia="Hiragino Sans GB W3" w:hAnsiTheme="minorHAnsi" w:cs="Hiragino Sans GB W3"/>
          <w:color w:val="535353"/>
          <w:kern w:val="0"/>
          <w:sz w:val="32"/>
          <w:szCs w:val="32"/>
        </w:rPr>
        <w:t>:</w:t>
      </w:r>
    </w:p>
    <w:p w14:paraId="0AB236DD"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1</w:t>
      </w:r>
      <w:r>
        <w:rPr>
          <w:rFonts w:ascii="Hiragino Sans GB W3" w:eastAsia="Hiragino Sans GB W3" w:hAnsiTheme="minorHAnsi" w:cs="Hiragino Sans GB W3" w:hint="eastAsia"/>
          <w:color w:val="535353"/>
          <w:kern w:val="0"/>
          <w:sz w:val="32"/>
          <w:szCs w:val="32"/>
        </w:rPr>
        <w:t>）继承已有的控件来实现自定义控件</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主要是当要实现的控件和已有的控件在很多方面比较类似</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通过对已有控件的扩展来满足要求。</w:t>
      </w:r>
    </w:p>
    <w:p w14:paraId="71EF6006"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2</w:t>
      </w:r>
      <w:r>
        <w:rPr>
          <w:rFonts w:ascii="Hiragino Sans GB W3" w:eastAsia="Hiragino Sans GB W3" w:hAnsiTheme="minorHAnsi" w:cs="Hiragino Sans GB W3" w:hint="eastAsia"/>
          <w:color w:val="535353"/>
          <w:kern w:val="0"/>
          <w:sz w:val="32"/>
          <w:szCs w:val="32"/>
        </w:rPr>
        <w:t>）通过继承一个布局文件实现自定义控件，一般来说做组合控件时可以通过这个方式来实现。</w:t>
      </w:r>
    </w:p>
    <w:p w14:paraId="0743B8AD"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color w:val="535353"/>
          <w:kern w:val="0"/>
          <w:sz w:val="32"/>
          <w:szCs w:val="32"/>
        </w:rPr>
        <w:t xml:space="preserve"> </w:t>
      </w:r>
      <w:r>
        <w:rPr>
          <w:rFonts w:ascii="Hiragino Sans GB W3" w:eastAsia="Hiragino Sans GB W3" w:hAnsiTheme="minorHAnsi" w:cs="Hiragino Sans GB W3" w:hint="eastAsia"/>
          <w:color w:val="535353"/>
          <w:kern w:val="0"/>
          <w:sz w:val="32"/>
          <w:szCs w:val="32"/>
        </w:rPr>
        <w:t>注意此时不用</w:t>
      </w:r>
      <w:r>
        <w:rPr>
          <w:rFonts w:ascii="Hiragino Sans GB W3" w:eastAsia="Hiragino Sans GB W3" w:hAnsiTheme="minorHAnsi" w:cs="Hiragino Sans GB W3"/>
          <w:color w:val="535353"/>
          <w:kern w:val="0"/>
          <w:sz w:val="32"/>
          <w:szCs w:val="32"/>
        </w:rPr>
        <w:t>onDraw</w:t>
      </w:r>
      <w:r>
        <w:rPr>
          <w:rFonts w:ascii="Hiragino Sans GB W3" w:eastAsia="Hiragino Sans GB W3" w:hAnsiTheme="minorHAnsi" w:cs="Hiragino Sans GB W3" w:hint="eastAsia"/>
          <w:color w:val="535353"/>
          <w:kern w:val="0"/>
          <w:sz w:val="32"/>
          <w:szCs w:val="32"/>
        </w:rPr>
        <w:t>方法，在构造广告中通过</w:t>
      </w:r>
      <w:r>
        <w:rPr>
          <w:rFonts w:ascii="Hiragino Sans GB W3" w:eastAsia="Hiragino Sans GB W3" w:hAnsiTheme="minorHAnsi" w:cs="Hiragino Sans GB W3"/>
          <w:color w:val="535353"/>
          <w:kern w:val="0"/>
          <w:sz w:val="32"/>
          <w:szCs w:val="32"/>
        </w:rPr>
        <w:t>inflater</w:t>
      </w:r>
      <w:r>
        <w:rPr>
          <w:rFonts w:ascii="Hiragino Sans GB W3" w:eastAsia="Hiragino Sans GB W3" w:hAnsiTheme="minorHAnsi" w:cs="Hiragino Sans GB W3" w:hint="eastAsia"/>
          <w:color w:val="535353"/>
          <w:kern w:val="0"/>
          <w:sz w:val="32"/>
          <w:szCs w:val="32"/>
        </w:rPr>
        <w:t>加载自定义控件的布局文件，再</w:t>
      </w:r>
      <w:r>
        <w:rPr>
          <w:rFonts w:ascii="Hiragino Sans GB W3" w:eastAsia="Hiragino Sans GB W3" w:hAnsiTheme="minorHAnsi" w:cs="Hiragino Sans GB W3"/>
          <w:color w:val="535353"/>
          <w:kern w:val="0"/>
          <w:sz w:val="32"/>
          <w:szCs w:val="32"/>
        </w:rPr>
        <w:t>addView(view)</w:t>
      </w:r>
      <w:r>
        <w:rPr>
          <w:rFonts w:ascii="Hiragino Sans GB W3" w:eastAsia="Hiragino Sans GB W3" w:hAnsiTheme="minorHAnsi" w:cs="Hiragino Sans GB W3" w:hint="eastAsia"/>
          <w:color w:val="535353"/>
          <w:kern w:val="0"/>
          <w:sz w:val="32"/>
          <w:szCs w:val="32"/>
        </w:rPr>
        <w:t>，自定义控件的图形界面就加载进来了。</w:t>
      </w:r>
    </w:p>
    <w:p w14:paraId="5D12CE2B" w14:textId="4C1066F1" w:rsidR="009E3A8F" w:rsidRDefault="009E3A8F" w:rsidP="009E3A8F">
      <w:pPr>
        <w:rPr>
          <w:rFonts w:ascii="Hiragino Sans GB W3" w:eastAsia="Hiragino Sans GB W3" w:hAnsiTheme="minorHAnsi" w:cs="Hiragino Sans GB W3" w:hint="eastAsia"/>
          <w:color w:val="535353"/>
          <w:kern w:val="0"/>
          <w:sz w:val="32"/>
          <w:szCs w:val="32"/>
        </w:rPr>
      </w:pPr>
      <w:r>
        <w:rPr>
          <w:rFonts w:ascii="Hiragino Sans GB W3" w:eastAsia="Hiragino Sans GB W3" w:hAnsiTheme="minorHAnsi" w:cs="Hiragino Sans GB W3"/>
          <w:color w:val="535353"/>
          <w:kern w:val="0"/>
          <w:sz w:val="32"/>
          <w:szCs w:val="32"/>
        </w:rPr>
        <w:t>3</w:t>
      </w:r>
      <w:r>
        <w:rPr>
          <w:rFonts w:ascii="Hiragino Sans GB W3" w:eastAsia="Hiragino Sans GB W3" w:hAnsiTheme="minorHAnsi" w:cs="Hiragino Sans GB W3" w:hint="eastAsia"/>
          <w:color w:val="535353"/>
          <w:kern w:val="0"/>
          <w:sz w:val="32"/>
          <w:szCs w:val="32"/>
        </w:rPr>
        <w:t>）通过继承</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类来实现自定义控件，使用</w:t>
      </w:r>
      <w:r>
        <w:rPr>
          <w:rFonts w:ascii="Hiragino Sans GB W3" w:eastAsia="Hiragino Sans GB W3" w:hAnsiTheme="minorHAnsi" w:cs="Hiragino Sans GB W3"/>
          <w:color w:val="535353"/>
          <w:kern w:val="0"/>
          <w:sz w:val="32"/>
          <w:szCs w:val="32"/>
        </w:rPr>
        <w:t>GDI</w:t>
      </w:r>
      <w:r>
        <w:rPr>
          <w:rFonts w:ascii="Hiragino Sans GB W3" w:eastAsia="Hiragino Sans GB W3" w:hAnsiTheme="minorHAnsi" w:cs="Hiragino Sans GB W3" w:hint="eastAsia"/>
          <w:color w:val="535353"/>
          <w:kern w:val="0"/>
          <w:sz w:val="32"/>
          <w:szCs w:val="32"/>
        </w:rPr>
        <w:t>绘制出组件界面，一般无法通过上述两种方式来实现时用该方式。</w:t>
      </w:r>
    </w:p>
    <w:p w14:paraId="2CB55669" w14:textId="43C0BE2E" w:rsidR="009E3A8F" w:rsidRDefault="009E3A8F" w:rsidP="009E3A8F">
      <w:pPr>
        <w:rPr>
          <w:rFonts w:ascii="Hiragino Sans GB W3" w:eastAsia="Hiragino Sans GB W3" w:hAnsiTheme="minorHAnsi" w:cs="Hiragino Sans GB W3" w:hint="eastAsia"/>
          <w:color w:val="535353"/>
          <w:kern w:val="0"/>
          <w:sz w:val="32"/>
          <w:szCs w:val="32"/>
        </w:rPr>
      </w:pPr>
      <w:r>
        <w:rPr>
          <w:rFonts w:ascii="Hiragino Sans GB W3" w:eastAsia="Hiragino Sans GB W3" w:hAnsiTheme="minorHAnsi" w:cs="Hiragino Sans GB W3" w:hint="eastAsia"/>
          <w:color w:val="535353"/>
          <w:kern w:val="0"/>
          <w:sz w:val="32"/>
          <w:szCs w:val="32"/>
        </w:rPr>
        <w:t>四、控件绘制</w:t>
      </w:r>
      <w:r>
        <w:rPr>
          <w:rFonts w:ascii="Hiragino Sans GB W3" w:eastAsia="Hiragino Sans GB W3" w:hAnsiTheme="minorHAnsi" w:cs="Hiragino Sans GB W3"/>
          <w:color w:val="535353"/>
          <w:kern w:val="0"/>
          <w:sz w:val="32"/>
          <w:szCs w:val="32"/>
        </w:rPr>
        <w:t xml:space="preserve"> onDraw()</w:t>
      </w:r>
    </w:p>
    <w:p w14:paraId="4086652A"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hint="eastAsia"/>
          <w:color w:val="535353"/>
          <w:kern w:val="0"/>
          <w:sz w:val="32"/>
          <w:szCs w:val="32"/>
        </w:rPr>
        <w:t>六、自定义</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的方法</w:t>
      </w:r>
    </w:p>
    <w:p w14:paraId="7EE3D81E"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ab/>
        <w:t xml:space="preserve">onFinishInflate() </w:t>
      </w:r>
      <w:r>
        <w:rPr>
          <w:rFonts w:ascii="Hiragino Sans GB W3" w:eastAsia="Hiragino Sans GB W3" w:hAnsiTheme="minorHAnsi" w:cs="Hiragino Sans GB W3" w:hint="eastAsia"/>
          <w:color w:val="535353"/>
          <w:kern w:val="0"/>
          <w:sz w:val="32"/>
          <w:szCs w:val="32"/>
        </w:rPr>
        <w:t>回调方法，当应用从</w:t>
      </w:r>
      <w:r>
        <w:rPr>
          <w:rFonts w:ascii="Hiragino Sans GB W3" w:eastAsia="Hiragino Sans GB W3" w:hAnsiTheme="minorHAnsi" w:cs="Hiragino Sans GB W3"/>
          <w:color w:val="535353"/>
          <w:kern w:val="0"/>
          <w:sz w:val="32"/>
          <w:szCs w:val="32"/>
        </w:rPr>
        <w:t>XML</w:t>
      </w:r>
      <w:r>
        <w:rPr>
          <w:rFonts w:ascii="Hiragino Sans GB W3" w:eastAsia="Hiragino Sans GB W3" w:hAnsiTheme="minorHAnsi" w:cs="Hiragino Sans GB W3" w:hint="eastAsia"/>
          <w:color w:val="535353"/>
          <w:kern w:val="0"/>
          <w:sz w:val="32"/>
          <w:szCs w:val="32"/>
        </w:rPr>
        <w:t>加载该组件并用它构建界面之后调用的方法</w:t>
      </w:r>
    </w:p>
    <w:p w14:paraId="05E6EB44"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ab/>
        <w:t xml:space="preserve">onMeasure() </w:t>
      </w:r>
      <w:r>
        <w:rPr>
          <w:rFonts w:ascii="Hiragino Sans GB W3" w:eastAsia="Hiragino Sans GB W3" w:hAnsiTheme="minorHAnsi" w:cs="Hiragino Sans GB W3" w:hint="eastAsia"/>
          <w:color w:val="535353"/>
          <w:kern w:val="0"/>
          <w:sz w:val="32"/>
          <w:szCs w:val="32"/>
        </w:rPr>
        <w:t>检测</w:t>
      </w:r>
      <w:r>
        <w:rPr>
          <w:rFonts w:ascii="Hiragino Sans GB W3" w:eastAsia="Hiragino Sans GB W3" w:hAnsiTheme="minorHAnsi" w:cs="Hiragino Sans GB W3"/>
          <w:color w:val="535353"/>
          <w:kern w:val="0"/>
          <w:sz w:val="32"/>
          <w:szCs w:val="32"/>
        </w:rPr>
        <w:t>View</w:t>
      </w:r>
      <w:r>
        <w:rPr>
          <w:rFonts w:ascii="Hiragino Sans GB W3" w:eastAsia="Hiragino Sans GB W3" w:hAnsiTheme="minorHAnsi" w:cs="Hiragino Sans GB W3" w:hint="eastAsia"/>
          <w:color w:val="535353"/>
          <w:kern w:val="0"/>
          <w:sz w:val="32"/>
          <w:szCs w:val="32"/>
        </w:rPr>
        <w:t>组件及其子组件的大小</w:t>
      </w:r>
    </w:p>
    <w:p w14:paraId="06DC46A1"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ab/>
        <w:t xml:space="preserve">onLayout() </w:t>
      </w:r>
      <w:r>
        <w:rPr>
          <w:rFonts w:ascii="Hiragino Sans GB W3" w:eastAsia="Hiragino Sans GB W3" w:hAnsiTheme="minorHAnsi" w:cs="Hiragino Sans GB W3" w:hint="eastAsia"/>
          <w:color w:val="535353"/>
          <w:kern w:val="0"/>
          <w:sz w:val="32"/>
          <w:szCs w:val="32"/>
        </w:rPr>
        <w:t>当该组件需要分配其子组件的位置、大小时</w:t>
      </w:r>
    </w:p>
    <w:p w14:paraId="4B8E476F"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ab/>
        <w:t xml:space="preserve">onSizeChange() </w:t>
      </w:r>
      <w:r>
        <w:rPr>
          <w:rFonts w:ascii="Hiragino Sans GB W3" w:eastAsia="Hiragino Sans GB W3" w:hAnsiTheme="minorHAnsi" w:cs="Hiragino Sans GB W3" w:hint="eastAsia"/>
          <w:color w:val="535353"/>
          <w:kern w:val="0"/>
          <w:sz w:val="32"/>
          <w:szCs w:val="32"/>
        </w:rPr>
        <w:t>当该组件的大小被改变时</w:t>
      </w:r>
    </w:p>
    <w:p w14:paraId="2C5748F7"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ab/>
        <w:t xml:space="preserve">onDraw() </w:t>
      </w:r>
      <w:r>
        <w:rPr>
          <w:rFonts w:ascii="Hiragino Sans GB W3" w:eastAsia="Hiragino Sans GB W3" w:hAnsiTheme="minorHAnsi" w:cs="Hiragino Sans GB W3" w:hint="eastAsia"/>
          <w:color w:val="535353"/>
          <w:kern w:val="0"/>
          <w:sz w:val="32"/>
          <w:szCs w:val="32"/>
        </w:rPr>
        <w:t>当组件将要绘</w:t>
      </w:r>
      <w:r>
        <w:rPr>
          <w:rFonts w:ascii="Hiragino Sans GB W3" w:eastAsia="Hiragino Sans GB W3" w:hAnsiTheme="minorHAnsi" w:cs="Hiragino Sans GB W3"/>
          <w:color w:val="535353"/>
          <w:kern w:val="0"/>
          <w:sz w:val="32"/>
          <w:szCs w:val="32"/>
        </w:rPr>
        <w:t>_</w:t>
      </w:r>
      <w:r>
        <w:rPr>
          <w:rFonts w:ascii="Hiragino Sans GB W3" w:eastAsia="Hiragino Sans GB W3" w:hAnsiTheme="minorHAnsi" w:cs="Hiragino Sans GB W3" w:hint="eastAsia"/>
          <w:color w:val="535353"/>
          <w:kern w:val="0"/>
          <w:sz w:val="32"/>
          <w:szCs w:val="32"/>
        </w:rPr>
        <w:t>制它的内容时</w:t>
      </w:r>
    </w:p>
    <w:p w14:paraId="2B96E4D4"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ab/>
        <w:t xml:space="preserve">onKeyDown </w:t>
      </w:r>
      <w:r>
        <w:rPr>
          <w:rFonts w:ascii="Hiragino Sans GB W3" w:eastAsia="Hiragino Sans GB W3" w:hAnsiTheme="minorHAnsi" w:cs="Hiragino Sans GB W3" w:hint="eastAsia"/>
          <w:color w:val="535353"/>
          <w:kern w:val="0"/>
          <w:sz w:val="32"/>
          <w:szCs w:val="32"/>
        </w:rPr>
        <w:t>当按下某个键盘时</w:t>
      </w:r>
    </w:p>
    <w:p w14:paraId="56D55C3A"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ab/>
        <w:t xml:space="preserve">onKeyUp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hint="eastAsia"/>
          <w:color w:val="535353"/>
          <w:kern w:val="0"/>
          <w:sz w:val="32"/>
          <w:szCs w:val="32"/>
        </w:rPr>
        <w:t>当松开某个键盘时</w:t>
      </w:r>
    </w:p>
    <w:p w14:paraId="523FF449"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ab/>
        <w:t xml:space="preserve">onTrackballEvent </w:t>
      </w:r>
      <w:r>
        <w:rPr>
          <w:rFonts w:ascii="Hiragino Sans GB W3" w:eastAsia="Hiragino Sans GB W3" w:hAnsiTheme="minorHAnsi" w:cs="Hiragino Sans GB W3" w:hint="eastAsia"/>
          <w:color w:val="535353"/>
          <w:kern w:val="0"/>
          <w:sz w:val="32"/>
          <w:szCs w:val="32"/>
        </w:rPr>
        <w:t>当发生轨迹球事件时</w:t>
      </w:r>
    </w:p>
    <w:p w14:paraId="7A8B7ED7"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ab/>
        <w:t xml:space="preserve">onTouchEvent </w:t>
      </w:r>
      <w:r>
        <w:rPr>
          <w:rFonts w:ascii="Hiragino Sans GB W3" w:eastAsia="Hiragino Sans GB W3" w:hAnsiTheme="minorHAnsi" w:cs="Hiragino Sans GB W3" w:hint="eastAsia"/>
          <w:color w:val="535353"/>
          <w:kern w:val="0"/>
          <w:sz w:val="32"/>
          <w:szCs w:val="32"/>
        </w:rPr>
        <w:t>当发生触屏事件时</w:t>
      </w:r>
    </w:p>
    <w:p w14:paraId="548DF4A4"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ab/>
        <w:t xml:space="preserve">onWindowFocusChanged(boolean) </w:t>
      </w:r>
      <w:r>
        <w:rPr>
          <w:rFonts w:ascii="Hiragino Sans GB W3" w:eastAsia="Hiragino Sans GB W3" w:hAnsiTheme="minorHAnsi" w:cs="Hiragino Sans GB W3" w:hint="eastAsia"/>
          <w:color w:val="535353"/>
          <w:kern w:val="0"/>
          <w:sz w:val="32"/>
          <w:szCs w:val="32"/>
        </w:rPr>
        <w:t> </w:t>
      </w:r>
      <w:r>
        <w:rPr>
          <w:rFonts w:ascii="Hiragino Sans GB W3" w:eastAsia="Hiragino Sans GB W3" w:hAnsiTheme="minorHAnsi" w:cs="Hiragino Sans GB W3" w:hint="eastAsia"/>
          <w:color w:val="535353"/>
          <w:kern w:val="0"/>
          <w:sz w:val="32"/>
          <w:szCs w:val="32"/>
        </w:rPr>
        <w:t>当该组件得到、失去焦点时</w:t>
      </w:r>
    </w:p>
    <w:p w14:paraId="64EF1F34"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ab/>
        <w:t xml:space="preserve">onAtrrachedToWindow() </w:t>
      </w:r>
      <w:r>
        <w:rPr>
          <w:rFonts w:ascii="Hiragino Sans GB W3" w:eastAsia="Hiragino Sans GB W3" w:hAnsiTheme="minorHAnsi" w:cs="Hiragino Sans GB W3" w:hint="eastAsia"/>
          <w:color w:val="535353"/>
          <w:kern w:val="0"/>
          <w:sz w:val="32"/>
          <w:szCs w:val="32"/>
        </w:rPr>
        <w:t>当把该组件放入到某个窗口时</w:t>
      </w:r>
    </w:p>
    <w:p w14:paraId="448CEFBF" w14:textId="77777777" w:rsidR="009E3A8F" w:rsidRDefault="009E3A8F" w:rsidP="009E3A8F">
      <w:pPr>
        <w:widowControl/>
        <w:autoSpaceDE w:val="0"/>
        <w:autoSpaceDN w:val="0"/>
        <w:adjustRightInd w:val="0"/>
        <w:jc w:val="left"/>
        <w:rPr>
          <w:rFonts w:ascii="Hiragino Sans GB W3" w:eastAsia="Hiragino Sans GB W3" w:hAnsiTheme="minorHAnsi" w:cs="Hiragino Sans GB W3"/>
          <w:color w:val="535353"/>
          <w:kern w:val="0"/>
          <w:sz w:val="32"/>
          <w:szCs w:val="32"/>
        </w:rPr>
      </w:pPr>
      <w:r>
        <w:rPr>
          <w:rFonts w:ascii="Hiragino Sans GB W3" w:eastAsia="Hiragino Sans GB W3" w:hAnsiTheme="minorHAnsi" w:cs="Hiragino Sans GB W3"/>
          <w:color w:val="535353"/>
          <w:kern w:val="0"/>
          <w:sz w:val="32"/>
          <w:szCs w:val="32"/>
        </w:rPr>
        <w:tab/>
        <w:t xml:space="preserve">onDetachedFromWindow() </w:t>
      </w:r>
      <w:r>
        <w:rPr>
          <w:rFonts w:ascii="Hiragino Sans GB W3" w:eastAsia="Hiragino Sans GB W3" w:hAnsiTheme="minorHAnsi" w:cs="Hiragino Sans GB W3" w:hint="eastAsia"/>
          <w:color w:val="535353"/>
          <w:kern w:val="0"/>
          <w:sz w:val="32"/>
          <w:szCs w:val="32"/>
        </w:rPr>
        <w:t>当把该组件从某个窗口上分离时触发的方法</w:t>
      </w:r>
    </w:p>
    <w:p w14:paraId="1FB5AB8D" w14:textId="6DD654C4" w:rsidR="009E3A8F" w:rsidRPr="00783B4C" w:rsidRDefault="009E3A8F" w:rsidP="009E3A8F">
      <w:pPr>
        <w:rPr>
          <w:rFonts w:ascii="微软雅黑" w:eastAsia="微软雅黑" w:hAnsiTheme="minorHAnsi" w:cs="微软雅黑" w:hint="eastAsia"/>
          <w:color w:val="0000FF"/>
          <w:kern w:val="0"/>
          <w:sz w:val="32"/>
          <w:szCs w:val="32"/>
        </w:rPr>
      </w:pPr>
      <w:r>
        <w:rPr>
          <w:rFonts w:ascii="Hiragino Sans GB W3" w:eastAsia="Hiragino Sans GB W3" w:hAnsiTheme="minorHAnsi" w:cs="Hiragino Sans GB W3"/>
          <w:color w:val="535353"/>
          <w:kern w:val="0"/>
          <w:sz w:val="32"/>
          <w:szCs w:val="32"/>
        </w:rPr>
        <w:tab/>
        <w:t xml:space="preserve">onWindowVisibilityChanged(int): </w:t>
      </w:r>
      <w:r>
        <w:rPr>
          <w:rFonts w:ascii="Hiragino Sans GB W3" w:eastAsia="Hiragino Sans GB W3" w:hAnsiTheme="minorHAnsi" w:cs="Hiragino Sans GB W3" w:hint="eastAsia"/>
          <w:color w:val="535353"/>
          <w:kern w:val="0"/>
          <w:sz w:val="32"/>
          <w:szCs w:val="32"/>
        </w:rPr>
        <w:t>当包含该组件的窗口的可见性发生改变时触发的方法</w:t>
      </w:r>
    </w:p>
    <w:p w14:paraId="15DD3E35" w14:textId="701AC375" w:rsidR="00633AA0" w:rsidRDefault="00783B4C" w:rsidP="00633AA0">
      <w:pPr>
        <w:rPr>
          <w:rFonts w:ascii="微软雅黑" w:eastAsia="微软雅黑" w:hAnsiTheme="minorHAnsi" w:cs="微软雅黑" w:hint="eastAsia"/>
          <w:color w:val="0000FF"/>
          <w:kern w:val="0"/>
          <w:sz w:val="32"/>
          <w:szCs w:val="32"/>
        </w:rPr>
      </w:pPr>
      <w:r w:rsidRPr="00783B4C">
        <w:rPr>
          <w:rFonts w:ascii="微软雅黑" w:eastAsia="微软雅黑" w:hAnsiTheme="minorHAnsi" w:cs="微软雅黑" w:hint="eastAsia"/>
          <w:color w:val="0000FF"/>
          <w:kern w:val="0"/>
          <w:sz w:val="32"/>
          <w:szCs w:val="32"/>
        </w:rPr>
        <w:t>10、</w:t>
      </w:r>
      <w:r w:rsidR="00633AA0" w:rsidRPr="00783B4C">
        <w:rPr>
          <w:rFonts w:ascii="微软雅黑" w:eastAsia="微软雅黑" w:hAnsiTheme="minorHAnsi" w:cs="微软雅黑"/>
          <w:color w:val="0000FF"/>
          <w:kern w:val="0"/>
          <w:sz w:val="32"/>
          <w:szCs w:val="32"/>
        </w:rPr>
        <w:t>AIDL</w:t>
      </w:r>
      <w:r w:rsidR="00633AA0" w:rsidRPr="00783B4C">
        <w:rPr>
          <w:rFonts w:ascii="微软雅黑" w:eastAsia="微软雅黑" w:hAnsiTheme="minorHAnsi" w:cs="微软雅黑" w:hint="eastAsia"/>
          <w:color w:val="0000FF"/>
          <w:kern w:val="0"/>
          <w:sz w:val="32"/>
          <w:szCs w:val="32"/>
        </w:rPr>
        <w:t>怎么用？全称是什么？</w:t>
      </w:r>
    </w:p>
    <w:p w14:paraId="01313F54" w14:textId="77777777" w:rsidR="009E3A8F" w:rsidRDefault="009E3A8F" w:rsidP="009E3A8F">
      <w:pPr>
        <w:widowControl/>
        <w:autoSpaceDE w:val="0"/>
        <w:autoSpaceDN w:val="0"/>
        <w:adjustRightInd w:val="0"/>
        <w:jc w:val="left"/>
        <w:rPr>
          <w:rFonts w:ascii="Arial" w:eastAsiaTheme="minorEastAsia" w:hAnsi="Arial" w:cs="Arial"/>
          <w:color w:val="353535"/>
          <w:kern w:val="0"/>
          <w:sz w:val="28"/>
          <w:szCs w:val="28"/>
        </w:rPr>
      </w:pPr>
      <w:r w:rsidRPr="009E3A8F">
        <w:rPr>
          <w:rFonts w:ascii="Arial" w:eastAsiaTheme="minorEastAsia" w:hAnsi="Arial" w:cs="Arial" w:hint="eastAsia"/>
          <w:color w:val="353535"/>
          <w:kern w:val="0"/>
          <w:sz w:val="28"/>
          <w:szCs w:val="28"/>
        </w:rPr>
        <w:t>答：</w:t>
      </w:r>
      <w:r>
        <w:rPr>
          <w:rFonts w:ascii="Arial" w:eastAsiaTheme="minorEastAsia" w:hAnsi="Arial" w:cs="Arial"/>
          <w:color w:val="353535"/>
          <w:kern w:val="0"/>
          <w:sz w:val="28"/>
          <w:szCs w:val="28"/>
        </w:rPr>
        <w:t>AIDL</w:t>
      </w:r>
      <w:r>
        <w:rPr>
          <w:rFonts w:ascii="Arial" w:eastAsiaTheme="minorEastAsia" w:hAnsi="Arial" w:cs="Arial"/>
          <w:color w:val="353535"/>
          <w:kern w:val="0"/>
          <w:sz w:val="28"/>
          <w:szCs w:val="28"/>
        </w:rPr>
        <w:t>：</w:t>
      </w:r>
      <w:r>
        <w:rPr>
          <w:rFonts w:ascii="Arial" w:eastAsiaTheme="minorEastAsia" w:hAnsi="Arial" w:cs="Arial"/>
          <w:color w:val="353535"/>
          <w:kern w:val="0"/>
          <w:sz w:val="28"/>
          <w:szCs w:val="28"/>
        </w:rPr>
        <w:t>Android Interface Definition Language,</w:t>
      </w:r>
      <w:r>
        <w:rPr>
          <w:rFonts w:ascii="Arial" w:eastAsiaTheme="minorEastAsia" w:hAnsi="Arial" w:cs="Arial"/>
          <w:color w:val="353535"/>
          <w:kern w:val="0"/>
          <w:sz w:val="28"/>
          <w:szCs w:val="28"/>
        </w:rPr>
        <w:t>即</w:t>
      </w:r>
      <w:r>
        <w:rPr>
          <w:rFonts w:ascii="Arial" w:eastAsiaTheme="minorEastAsia" w:hAnsi="Arial" w:cs="Arial"/>
          <w:color w:val="353535"/>
          <w:kern w:val="0"/>
          <w:sz w:val="28"/>
          <w:szCs w:val="28"/>
        </w:rPr>
        <w:t>Android</w:t>
      </w:r>
      <w:r>
        <w:rPr>
          <w:rFonts w:ascii="Arial" w:eastAsiaTheme="minorEastAsia" w:hAnsi="Arial" w:cs="Arial"/>
          <w:color w:val="353535"/>
          <w:kern w:val="0"/>
          <w:sz w:val="28"/>
          <w:szCs w:val="28"/>
        </w:rPr>
        <w:t>接口定义语言。</w:t>
      </w:r>
    </w:p>
    <w:p w14:paraId="59573BE7" w14:textId="77777777" w:rsidR="009E3A8F" w:rsidRDefault="009E3A8F" w:rsidP="009E3A8F">
      <w:pPr>
        <w:widowControl/>
        <w:autoSpaceDE w:val="0"/>
        <w:autoSpaceDN w:val="0"/>
        <w:adjustRightInd w:val="0"/>
        <w:jc w:val="left"/>
        <w:rPr>
          <w:rFonts w:ascii="Arial" w:eastAsiaTheme="minorEastAsia" w:hAnsi="Arial" w:cs="Arial"/>
          <w:color w:val="353535"/>
          <w:kern w:val="0"/>
          <w:sz w:val="28"/>
          <w:szCs w:val="28"/>
        </w:rPr>
      </w:pPr>
      <w:r>
        <w:rPr>
          <w:rFonts w:ascii="Arial" w:eastAsiaTheme="minorEastAsia" w:hAnsi="Arial" w:cs="Arial"/>
          <w:color w:val="353535"/>
          <w:kern w:val="0"/>
          <w:sz w:val="28"/>
          <w:szCs w:val="28"/>
        </w:rPr>
        <w:t>Android</w:t>
      </w:r>
      <w:r>
        <w:rPr>
          <w:rFonts w:ascii="Arial" w:eastAsiaTheme="minorEastAsia" w:hAnsi="Arial" w:cs="Arial"/>
          <w:color w:val="353535"/>
          <w:kern w:val="0"/>
          <w:sz w:val="28"/>
          <w:szCs w:val="28"/>
        </w:rPr>
        <w:t>系统中的进程之间不能共享内存，因此，需要提供一些机制在不同进程之间进行数据通信。</w:t>
      </w:r>
    </w:p>
    <w:p w14:paraId="02A1E437" w14:textId="77777777" w:rsidR="009E3A8F" w:rsidRDefault="009E3A8F" w:rsidP="009E3A8F">
      <w:pPr>
        <w:widowControl/>
        <w:autoSpaceDE w:val="0"/>
        <w:autoSpaceDN w:val="0"/>
        <w:adjustRightInd w:val="0"/>
        <w:jc w:val="left"/>
        <w:rPr>
          <w:rFonts w:ascii="Arial" w:eastAsiaTheme="minorEastAsia" w:hAnsi="Arial" w:cs="Arial"/>
          <w:color w:val="353535"/>
          <w:kern w:val="0"/>
          <w:sz w:val="28"/>
          <w:szCs w:val="28"/>
        </w:rPr>
      </w:pPr>
      <w:r>
        <w:rPr>
          <w:rFonts w:ascii="Arial" w:eastAsiaTheme="minorEastAsia" w:hAnsi="Arial" w:cs="Arial"/>
          <w:color w:val="353535"/>
          <w:kern w:val="0"/>
          <w:sz w:val="28"/>
          <w:szCs w:val="28"/>
        </w:rPr>
        <w:t>为了使其他的应用程序也可以访问本应用程序提供的服务，</w:t>
      </w:r>
      <w:r>
        <w:rPr>
          <w:rFonts w:ascii="Arial" w:eastAsiaTheme="minorEastAsia" w:hAnsi="Arial" w:cs="Arial"/>
          <w:color w:val="353535"/>
          <w:kern w:val="0"/>
          <w:sz w:val="28"/>
          <w:szCs w:val="28"/>
        </w:rPr>
        <w:t>Android</w:t>
      </w:r>
      <w:r>
        <w:rPr>
          <w:rFonts w:ascii="Arial" w:eastAsiaTheme="minorEastAsia" w:hAnsi="Arial" w:cs="Arial"/>
          <w:color w:val="353535"/>
          <w:kern w:val="0"/>
          <w:sz w:val="28"/>
          <w:szCs w:val="28"/>
        </w:rPr>
        <w:t>系统采用了远程过程调用（</w:t>
      </w:r>
      <w:r>
        <w:rPr>
          <w:rFonts w:ascii="Arial" w:eastAsiaTheme="minorEastAsia" w:hAnsi="Arial" w:cs="Arial"/>
          <w:color w:val="353535"/>
          <w:kern w:val="0"/>
          <w:sz w:val="28"/>
          <w:szCs w:val="28"/>
        </w:rPr>
        <w:t>Remote Procedure Call</w:t>
      </w:r>
      <w:r>
        <w:rPr>
          <w:rFonts w:ascii="Arial" w:eastAsiaTheme="minorEastAsia" w:hAnsi="Arial" w:cs="Arial"/>
          <w:color w:val="353535"/>
          <w:kern w:val="0"/>
          <w:sz w:val="28"/>
          <w:szCs w:val="28"/>
        </w:rPr>
        <w:t>，</w:t>
      </w:r>
      <w:r>
        <w:rPr>
          <w:rFonts w:ascii="Arial" w:eastAsiaTheme="minorEastAsia" w:hAnsi="Arial" w:cs="Arial"/>
          <w:color w:val="353535"/>
          <w:kern w:val="0"/>
          <w:sz w:val="28"/>
          <w:szCs w:val="28"/>
        </w:rPr>
        <w:t>RPC</w:t>
      </w:r>
      <w:r>
        <w:rPr>
          <w:rFonts w:ascii="Arial" w:eastAsiaTheme="minorEastAsia" w:hAnsi="Arial" w:cs="Arial"/>
          <w:color w:val="353535"/>
          <w:kern w:val="0"/>
          <w:sz w:val="28"/>
          <w:szCs w:val="28"/>
        </w:rPr>
        <w:t>）方式来实现。与很多其他的基于</w:t>
      </w:r>
      <w:r>
        <w:rPr>
          <w:rFonts w:ascii="Arial" w:eastAsiaTheme="minorEastAsia" w:hAnsi="Arial" w:cs="Arial"/>
          <w:color w:val="353535"/>
          <w:kern w:val="0"/>
          <w:sz w:val="28"/>
          <w:szCs w:val="28"/>
        </w:rPr>
        <w:t>RPC</w:t>
      </w:r>
      <w:r>
        <w:rPr>
          <w:rFonts w:ascii="Arial" w:eastAsiaTheme="minorEastAsia" w:hAnsi="Arial" w:cs="Arial"/>
          <w:color w:val="353535"/>
          <w:kern w:val="0"/>
          <w:sz w:val="28"/>
          <w:szCs w:val="28"/>
        </w:rPr>
        <w:t>的解决方案一样，</w:t>
      </w:r>
      <w:r>
        <w:rPr>
          <w:rFonts w:ascii="Arial" w:eastAsiaTheme="minorEastAsia" w:hAnsi="Arial" w:cs="Arial"/>
          <w:color w:val="353535"/>
          <w:kern w:val="0"/>
          <w:sz w:val="28"/>
          <w:szCs w:val="28"/>
        </w:rPr>
        <w:t>Android</w:t>
      </w:r>
      <w:r>
        <w:rPr>
          <w:rFonts w:ascii="Arial" w:eastAsiaTheme="minorEastAsia" w:hAnsi="Arial" w:cs="Arial"/>
          <w:color w:val="353535"/>
          <w:kern w:val="0"/>
          <w:sz w:val="28"/>
          <w:szCs w:val="28"/>
        </w:rPr>
        <w:t>使用一种接口定义语言（</w:t>
      </w:r>
      <w:r>
        <w:rPr>
          <w:rFonts w:ascii="Arial" w:eastAsiaTheme="minorEastAsia" w:hAnsi="Arial" w:cs="Arial"/>
          <w:color w:val="353535"/>
          <w:kern w:val="0"/>
          <w:sz w:val="28"/>
          <w:szCs w:val="28"/>
        </w:rPr>
        <w:t>Interface Definition Language</w:t>
      </w:r>
      <w:r>
        <w:rPr>
          <w:rFonts w:ascii="Arial" w:eastAsiaTheme="minorEastAsia" w:hAnsi="Arial" w:cs="Arial"/>
          <w:color w:val="353535"/>
          <w:kern w:val="0"/>
          <w:sz w:val="28"/>
          <w:szCs w:val="28"/>
        </w:rPr>
        <w:t>，</w:t>
      </w:r>
      <w:r>
        <w:rPr>
          <w:rFonts w:ascii="Arial" w:eastAsiaTheme="minorEastAsia" w:hAnsi="Arial" w:cs="Arial"/>
          <w:color w:val="353535"/>
          <w:kern w:val="0"/>
          <w:sz w:val="28"/>
          <w:szCs w:val="28"/>
        </w:rPr>
        <w:t>IDL</w:t>
      </w:r>
      <w:r>
        <w:rPr>
          <w:rFonts w:ascii="Arial" w:eastAsiaTheme="minorEastAsia" w:hAnsi="Arial" w:cs="Arial"/>
          <w:color w:val="353535"/>
          <w:kern w:val="0"/>
          <w:sz w:val="28"/>
          <w:szCs w:val="28"/>
        </w:rPr>
        <w:t>）来公开服务的接口。我们知道</w:t>
      </w:r>
      <w:r>
        <w:rPr>
          <w:rFonts w:ascii="Arial" w:eastAsiaTheme="minorEastAsia" w:hAnsi="Arial" w:cs="Arial"/>
          <w:color w:val="353535"/>
          <w:kern w:val="0"/>
          <w:sz w:val="28"/>
          <w:szCs w:val="28"/>
        </w:rPr>
        <w:t>4</w:t>
      </w:r>
      <w:r>
        <w:rPr>
          <w:rFonts w:ascii="Arial" w:eastAsiaTheme="minorEastAsia" w:hAnsi="Arial" w:cs="Arial"/>
          <w:color w:val="353535"/>
          <w:kern w:val="0"/>
          <w:sz w:val="28"/>
          <w:szCs w:val="28"/>
        </w:rPr>
        <w:t>个</w:t>
      </w:r>
      <w:r>
        <w:rPr>
          <w:rFonts w:ascii="Arial" w:eastAsiaTheme="minorEastAsia" w:hAnsi="Arial" w:cs="Arial"/>
          <w:color w:val="353535"/>
          <w:kern w:val="0"/>
          <w:sz w:val="28"/>
          <w:szCs w:val="28"/>
        </w:rPr>
        <w:t>Android</w:t>
      </w:r>
      <w:r>
        <w:rPr>
          <w:rFonts w:ascii="Arial" w:eastAsiaTheme="minorEastAsia" w:hAnsi="Arial" w:cs="Arial"/>
          <w:color w:val="353535"/>
          <w:kern w:val="0"/>
          <w:sz w:val="28"/>
          <w:szCs w:val="28"/>
        </w:rPr>
        <w:t>应用程序组件中的</w:t>
      </w:r>
      <w:r>
        <w:rPr>
          <w:rFonts w:ascii="Arial" w:eastAsiaTheme="minorEastAsia" w:hAnsi="Arial" w:cs="Arial"/>
          <w:color w:val="353535"/>
          <w:kern w:val="0"/>
          <w:sz w:val="28"/>
          <w:szCs w:val="28"/>
        </w:rPr>
        <w:t>3</w:t>
      </w:r>
      <w:r>
        <w:rPr>
          <w:rFonts w:ascii="Arial" w:eastAsiaTheme="minorEastAsia" w:hAnsi="Arial" w:cs="Arial"/>
          <w:color w:val="353535"/>
          <w:kern w:val="0"/>
          <w:sz w:val="28"/>
          <w:szCs w:val="28"/>
        </w:rPr>
        <w:t>个（</w:t>
      </w:r>
      <w:r>
        <w:rPr>
          <w:rFonts w:ascii="Arial" w:eastAsiaTheme="minorEastAsia" w:hAnsi="Arial" w:cs="Arial"/>
          <w:color w:val="353535"/>
          <w:kern w:val="0"/>
          <w:sz w:val="28"/>
          <w:szCs w:val="28"/>
        </w:rPr>
        <w:t>Activity</w:t>
      </w:r>
      <w:r>
        <w:rPr>
          <w:rFonts w:ascii="Arial" w:eastAsiaTheme="minorEastAsia" w:hAnsi="Arial" w:cs="Arial"/>
          <w:color w:val="353535"/>
          <w:kern w:val="0"/>
          <w:sz w:val="28"/>
          <w:szCs w:val="28"/>
        </w:rPr>
        <w:t>、</w:t>
      </w:r>
      <w:r>
        <w:rPr>
          <w:rFonts w:ascii="Arial" w:eastAsiaTheme="minorEastAsia" w:hAnsi="Arial" w:cs="Arial"/>
          <w:color w:val="353535"/>
          <w:kern w:val="0"/>
          <w:sz w:val="28"/>
          <w:szCs w:val="28"/>
        </w:rPr>
        <w:t>BroadcastReceiver</w:t>
      </w:r>
      <w:r>
        <w:rPr>
          <w:rFonts w:ascii="Arial" w:eastAsiaTheme="minorEastAsia" w:hAnsi="Arial" w:cs="Arial"/>
          <w:color w:val="353535"/>
          <w:kern w:val="0"/>
          <w:sz w:val="28"/>
          <w:szCs w:val="28"/>
        </w:rPr>
        <w:t>和</w:t>
      </w:r>
      <w:r>
        <w:rPr>
          <w:rFonts w:ascii="Arial" w:eastAsiaTheme="minorEastAsia" w:hAnsi="Arial" w:cs="Arial"/>
          <w:color w:val="353535"/>
          <w:kern w:val="0"/>
          <w:sz w:val="28"/>
          <w:szCs w:val="28"/>
        </w:rPr>
        <w:t>ContentProvider</w:t>
      </w:r>
      <w:r>
        <w:rPr>
          <w:rFonts w:ascii="Arial" w:eastAsiaTheme="minorEastAsia" w:hAnsi="Arial" w:cs="Arial"/>
          <w:color w:val="353535"/>
          <w:kern w:val="0"/>
          <w:sz w:val="28"/>
          <w:szCs w:val="28"/>
        </w:rPr>
        <w:t>）都可以进行跨进程访问，另外一个</w:t>
      </w:r>
      <w:r>
        <w:rPr>
          <w:rFonts w:ascii="Arial" w:eastAsiaTheme="minorEastAsia" w:hAnsi="Arial" w:cs="Arial"/>
          <w:color w:val="353535"/>
          <w:kern w:val="0"/>
          <w:sz w:val="28"/>
          <w:szCs w:val="28"/>
        </w:rPr>
        <w:t>Android</w:t>
      </w:r>
      <w:r>
        <w:rPr>
          <w:rFonts w:ascii="Arial" w:eastAsiaTheme="minorEastAsia" w:hAnsi="Arial" w:cs="Arial"/>
          <w:color w:val="353535"/>
          <w:kern w:val="0"/>
          <w:sz w:val="28"/>
          <w:szCs w:val="28"/>
        </w:rPr>
        <w:t>应用程序组件</w:t>
      </w:r>
      <w:r>
        <w:rPr>
          <w:rFonts w:ascii="Arial" w:eastAsiaTheme="minorEastAsia" w:hAnsi="Arial" w:cs="Arial"/>
          <w:color w:val="353535"/>
          <w:kern w:val="0"/>
          <w:sz w:val="28"/>
          <w:szCs w:val="28"/>
        </w:rPr>
        <w:t>Service</w:t>
      </w:r>
      <w:r>
        <w:rPr>
          <w:rFonts w:ascii="Arial" w:eastAsiaTheme="minorEastAsia" w:hAnsi="Arial" w:cs="Arial"/>
          <w:color w:val="353535"/>
          <w:kern w:val="0"/>
          <w:sz w:val="28"/>
          <w:szCs w:val="28"/>
        </w:rPr>
        <w:t>同样可以。因此，可以将这种可以跨进程访问的服务称为</w:t>
      </w:r>
      <w:r>
        <w:rPr>
          <w:rFonts w:ascii="Arial" w:eastAsiaTheme="minorEastAsia" w:hAnsi="Arial" w:cs="Arial"/>
          <w:color w:val="353535"/>
          <w:kern w:val="0"/>
          <w:sz w:val="28"/>
          <w:szCs w:val="28"/>
        </w:rPr>
        <w:t>AIDL</w:t>
      </w:r>
      <w:r>
        <w:rPr>
          <w:rFonts w:ascii="Arial" w:eastAsiaTheme="minorEastAsia" w:hAnsi="Arial" w:cs="Arial"/>
          <w:color w:val="353535"/>
          <w:kern w:val="0"/>
          <w:sz w:val="28"/>
          <w:szCs w:val="28"/>
        </w:rPr>
        <w:t>（</w:t>
      </w:r>
      <w:r>
        <w:rPr>
          <w:rFonts w:ascii="Arial" w:eastAsiaTheme="minorEastAsia" w:hAnsi="Arial" w:cs="Arial"/>
          <w:color w:val="353535"/>
          <w:kern w:val="0"/>
          <w:sz w:val="28"/>
          <w:szCs w:val="28"/>
        </w:rPr>
        <w:t>Android Interface Definition Language</w:t>
      </w:r>
      <w:r>
        <w:rPr>
          <w:rFonts w:ascii="Arial" w:eastAsiaTheme="minorEastAsia" w:hAnsi="Arial" w:cs="Arial"/>
          <w:color w:val="353535"/>
          <w:kern w:val="0"/>
          <w:sz w:val="28"/>
          <w:szCs w:val="28"/>
        </w:rPr>
        <w:t>）服务。</w:t>
      </w:r>
    </w:p>
    <w:p w14:paraId="19A23203" w14:textId="6AD0043F" w:rsidR="00633AA0" w:rsidRDefault="00783B4C" w:rsidP="00633AA0">
      <w:pPr>
        <w:rPr>
          <w:rFonts w:ascii="微软雅黑" w:eastAsia="微软雅黑" w:hAnsiTheme="minorHAnsi" w:cs="微软雅黑" w:hint="eastAsia"/>
          <w:color w:val="0000FF"/>
          <w:kern w:val="0"/>
          <w:sz w:val="32"/>
          <w:szCs w:val="32"/>
        </w:rPr>
      </w:pPr>
      <w:r w:rsidRPr="00783B4C">
        <w:rPr>
          <w:rFonts w:ascii="微软雅黑" w:eastAsia="微软雅黑" w:hAnsiTheme="minorHAnsi" w:cs="微软雅黑" w:hint="eastAsia"/>
          <w:color w:val="0000FF"/>
          <w:kern w:val="0"/>
          <w:sz w:val="32"/>
          <w:szCs w:val="32"/>
        </w:rPr>
        <w:t>11、</w:t>
      </w:r>
      <w:r w:rsidR="00633AA0" w:rsidRPr="00783B4C">
        <w:rPr>
          <w:rFonts w:ascii="微软雅黑" w:eastAsia="微软雅黑" w:hAnsiTheme="minorHAnsi" w:cs="微软雅黑" w:hint="eastAsia"/>
          <w:color w:val="0000FF"/>
          <w:kern w:val="0"/>
          <w:sz w:val="32"/>
          <w:szCs w:val="32"/>
        </w:rPr>
        <w:t>图片过大如何处理？压缩后图片有多大？ 分辨率压缩、质量压缩</w:t>
      </w:r>
    </w:p>
    <w:p w14:paraId="4E450C89" w14:textId="77777777" w:rsidR="00AB2C3B" w:rsidRDefault="00AB2C3B" w:rsidP="00AB2C3B">
      <w:pPr>
        <w:widowControl/>
        <w:autoSpaceDE w:val="0"/>
        <w:autoSpaceDN w:val="0"/>
        <w:adjustRightInd w:val="0"/>
        <w:jc w:val="left"/>
        <w:rPr>
          <w:rFonts w:ascii="Times" w:eastAsiaTheme="minorEastAsia" w:hAnsi="Times" w:cs="Times"/>
          <w:color w:val="262626"/>
          <w:kern w:val="0"/>
          <w:sz w:val="28"/>
          <w:szCs w:val="28"/>
        </w:rPr>
      </w:pPr>
      <w:r>
        <w:rPr>
          <w:rFonts w:ascii="微软雅黑" w:eastAsia="微软雅黑" w:hAnsiTheme="minorHAnsi" w:cs="微软雅黑" w:hint="eastAsia"/>
          <w:color w:val="0000FF"/>
          <w:kern w:val="0"/>
          <w:sz w:val="32"/>
          <w:szCs w:val="32"/>
        </w:rPr>
        <w:t>答：</w:t>
      </w:r>
      <w:r>
        <w:rPr>
          <w:rFonts w:ascii="Times" w:eastAsiaTheme="minorEastAsia" w:hAnsi="Times" w:cs="Times"/>
          <w:color w:val="262626"/>
          <w:kern w:val="0"/>
          <w:sz w:val="28"/>
          <w:szCs w:val="28"/>
        </w:rPr>
        <w:t>android</w:t>
      </w:r>
      <w:r>
        <w:rPr>
          <w:rFonts w:ascii="Times" w:eastAsiaTheme="minorEastAsia" w:hAnsi="Times" w:cs="Times"/>
          <w:color w:val="262626"/>
          <w:kern w:val="0"/>
          <w:sz w:val="28"/>
          <w:szCs w:val="28"/>
        </w:rPr>
        <w:t>图片压缩总结</w:t>
      </w:r>
    </w:p>
    <w:p w14:paraId="49FEBF42" w14:textId="77777777" w:rsidR="00AB2C3B" w:rsidRDefault="00AB2C3B" w:rsidP="00AB2C3B">
      <w:pPr>
        <w:widowControl/>
        <w:autoSpaceDE w:val="0"/>
        <w:autoSpaceDN w:val="0"/>
        <w:adjustRightInd w:val="0"/>
        <w:jc w:val="left"/>
        <w:rPr>
          <w:rFonts w:ascii="Times" w:eastAsiaTheme="minorEastAsia" w:hAnsi="Times" w:cs="Times"/>
          <w:color w:val="262626"/>
          <w:kern w:val="0"/>
          <w:sz w:val="28"/>
          <w:szCs w:val="28"/>
        </w:rPr>
      </w:pPr>
    </w:p>
    <w:p w14:paraId="4CFC1880" w14:textId="77777777" w:rsidR="00AB2C3B" w:rsidRDefault="00AB2C3B" w:rsidP="00AB2C3B">
      <w:pPr>
        <w:widowControl/>
        <w:autoSpaceDE w:val="0"/>
        <w:autoSpaceDN w:val="0"/>
        <w:adjustRightInd w:val="0"/>
        <w:jc w:val="left"/>
        <w:rPr>
          <w:rFonts w:ascii="Times" w:eastAsiaTheme="minorEastAsia" w:hAnsi="Times" w:cs="Times"/>
          <w:color w:val="262626"/>
          <w:kern w:val="0"/>
          <w:sz w:val="28"/>
          <w:szCs w:val="28"/>
        </w:rPr>
      </w:pPr>
      <w:r>
        <w:rPr>
          <w:rFonts w:ascii="Times" w:eastAsiaTheme="minorEastAsia" w:hAnsi="Times" w:cs="Times"/>
          <w:color w:val="262626"/>
          <w:kern w:val="0"/>
          <w:sz w:val="28"/>
          <w:szCs w:val="28"/>
        </w:rPr>
        <w:t>总结来看，图片有三种存在形式：硬盘上时是</w:t>
      </w:r>
      <w:r>
        <w:rPr>
          <w:rFonts w:ascii="Times" w:eastAsiaTheme="minorEastAsia" w:hAnsi="Times" w:cs="Times"/>
          <w:color w:val="262626"/>
          <w:kern w:val="0"/>
          <w:sz w:val="28"/>
          <w:szCs w:val="28"/>
        </w:rPr>
        <w:t>file</w:t>
      </w:r>
      <w:r>
        <w:rPr>
          <w:rFonts w:ascii="Times" w:eastAsiaTheme="minorEastAsia" w:hAnsi="Times" w:cs="Times"/>
          <w:color w:val="262626"/>
          <w:kern w:val="0"/>
          <w:sz w:val="28"/>
          <w:szCs w:val="28"/>
        </w:rPr>
        <w:t>，网络传输时是</w:t>
      </w:r>
      <w:r>
        <w:rPr>
          <w:rFonts w:ascii="Times" w:eastAsiaTheme="minorEastAsia" w:hAnsi="Times" w:cs="Times"/>
          <w:color w:val="262626"/>
          <w:kern w:val="0"/>
          <w:sz w:val="28"/>
          <w:szCs w:val="28"/>
        </w:rPr>
        <w:t>stream</w:t>
      </w:r>
      <w:r>
        <w:rPr>
          <w:rFonts w:ascii="Times" w:eastAsiaTheme="minorEastAsia" w:hAnsi="Times" w:cs="Times"/>
          <w:color w:val="262626"/>
          <w:kern w:val="0"/>
          <w:sz w:val="28"/>
          <w:szCs w:val="28"/>
        </w:rPr>
        <w:t>，内存中是</w:t>
      </w:r>
      <w:r>
        <w:rPr>
          <w:rFonts w:ascii="Times" w:eastAsiaTheme="minorEastAsia" w:hAnsi="Times" w:cs="Times"/>
          <w:color w:val="262626"/>
          <w:kern w:val="0"/>
          <w:sz w:val="28"/>
          <w:szCs w:val="28"/>
        </w:rPr>
        <w:t>stream</w:t>
      </w:r>
      <w:r>
        <w:rPr>
          <w:rFonts w:ascii="Times" w:eastAsiaTheme="minorEastAsia" w:hAnsi="Times" w:cs="Times"/>
          <w:color w:val="262626"/>
          <w:kern w:val="0"/>
          <w:sz w:val="28"/>
          <w:szCs w:val="28"/>
        </w:rPr>
        <w:t>或</w:t>
      </w:r>
      <w:r>
        <w:rPr>
          <w:rFonts w:ascii="Times" w:eastAsiaTheme="minorEastAsia" w:hAnsi="Times" w:cs="Times"/>
          <w:color w:val="262626"/>
          <w:kern w:val="0"/>
          <w:sz w:val="28"/>
          <w:szCs w:val="28"/>
        </w:rPr>
        <w:t>bitmap</w:t>
      </w:r>
      <w:r>
        <w:rPr>
          <w:rFonts w:ascii="Times" w:eastAsiaTheme="minorEastAsia" w:hAnsi="Times" w:cs="Times"/>
          <w:color w:val="262626"/>
          <w:kern w:val="0"/>
          <w:sz w:val="28"/>
          <w:szCs w:val="28"/>
        </w:rPr>
        <w:t>，所谓的质量压缩，它其实只能实现对</w:t>
      </w:r>
      <w:r>
        <w:rPr>
          <w:rFonts w:ascii="Times" w:eastAsiaTheme="minorEastAsia" w:hAnsi="Times" w:cs="Times"/>
          <w:color w:val="262626"/>
          <w:kern w:val="0"/>
          <w:sz w:val="28"/>
          <w:szCs w:val="28"/>
        </w:rPr>
        <w:t>file</w:t>
      </w:r>
      <w:r>
        <w:rPr>
          <w:rFonts w:ascii="Times" w:eastAsiaTheme="minorEastAsia" w:hAnsi="Times" w:cs="Times"/>
          <w:color w:val="262626"/>
          <w:kern w:val="0"/>
          <w:sz w:val="28"/>
          <w:szCs w:val="28"/>
        </w:rPr>
        <w:t>的影响，你可以把一个</w:t>
      </w:r>
      <w:r>
        <w:rPr>
          <w:rFonts w:ascii="Times" w:eastAsiaTheme="minorEastAsia" w:hAnsi="Times" w:cs="Times"/>
          <w:color w:val="262626"/>
          <w:kern w:val="0"/>
          <w:sz w:val="28"/>
          <w:szCs w:val="28"/>
        </w:rPr>
        <w:t>file</w:t>
      </w:r>
      <w:r>
        <w:rPr>
          <w:rFonts w:ascii="Times" w:eastAsiaTheme="minorEastAsia" w:hAnsi="Times" w:cs="Times"/>
          <w:color w:val="262626"/>
          <w:kern w:val="0"/>
          <w:sz w:val="28"/>
          <w:szCs w:val="28"/>
        </w:rPr>
        <w:t>转成</w:t>
      </w:r>
      <w:r>
        <w:rPr>
          <w:rFonts w:ascii="Times" w:eastAsiaTheme="minorEastAsia" w:hAnsi="Times" w:cs="Times"/>
          <w:color w:val="262626"/>
          <w:kern w:val="0"/>
          <w:sz w:val="28"/>
          <w:szCs w:val="28"/>
        </w:rPr>
        <w:t>bitmap</w:t>
      </w:r>
      <w:r>
        <w:rPr>
          <w:rFonts w:ascii="Times" w:eastAsiaTheme="minorEastAsia" w:hAnsi="Times" w:cs="Times"/>
          <w:color w:val="262626"/>
          <w:kern w:val="0"/>
          <w:sz w:val="28"/>
          <w:szCs w:val="28"/>
        </w:rPr>
        <w:t>再转成</w:t>
      </w:r>
      <w:r>
        <w:rPr>
          <w:rFonts w:ascii="Times" w:eastAsiaTheme="minorEastAsia" w:hAnsi="Times" w:cs="Times"/>
          <w:color w:val="262626"/>
          <w:kern w:val="0"/>
          <w:sz w:val="28"/>
          <w:szCs w:val="28"/>
        </w:rPr>
        <w:t>file</w:t>
      </w:r>
      <w:r>
        <w:rPr>
          <w:rFonts w:ascii="Times" w:eastAsiaTheme="minorEastAsia" w:hAnsi="Times" w:cs="Times"/>
          <w:color w:val="262626"/>
          <w:kern w:val="0"/>
          <w:sz w:val="28"/>
          <w:szCs w:val="28"/>
        </w:rPr>
        <w:t>，或者直接将一个</w:t>
      </w:r>
      <w:r>
        <w:rPr>
          <w:rFonts w:ascii="Times" w:eastAsiaTheme="minorEastAsia" w:hAnsi="Times" w:cs="Times"/>
          <w:color w:val="262626"/>
          <w:kern w:val="0"/>
          <w:sz w:val="28"/>
          <w:szCs w:val="28"/>
        </w:rPr>
        <w:t>bitmap</w:t>
      </w:r>
      <w:r>
        <w:rPr>
          <w:rFonts w:ascii="Times" w:eastAsiaTheme="minorEastAsia" w:hAnsi="Times" w:cs="Times"/>
          <w:color w:val="262626"/>
          <w:kern w:val="0"/>
          <w:sz w:val="28"/>
          <w:szCs w:val="28"/>
        </w:rPr>
        <w:t>转成</w:t>
      </w:r>
      <w:r>
        <w:rPr>
          <w:rFonts w:ascii="Times" w:eastAsiaTheme="minorEastAsia" w:hAnsi="Times" w:cs="Times"/>
          <w:color w:val="262626"/>
          <w:kern w:val="0"/>
          <w:sz w:val="28"/>
          <w:szCs w:val="28"/>
        </w:rPr>
        <w:t>file</w:t>
      </w:r>
      <w:r>
        <w:rPr>
          <w:rFonts w:ascii="Times" w:eastAsiaTheme="minorEastAsia" w:hAnsi="Times" w:cs="Times"/>
          <w:color w:val="262626"/>
          <w:kern w:val="0"/>
          <w:sz w:val="28"/>
          <w:szCs w:val="28"/>
        </w:rPr>
        <w:t>时，这个最终的</w:t>
      </w:r>
      <w:r>
        <w:rPr>
          <w:rFonts w:ascii="Times" w:eastAsiaTheme="minorEastAsia" w:hAnsi="Times" w:cs="Times"/>
          <w:color w:val="262626"/>
          <w:kern w:val="0"/>
          <w:sz w:val="28"/>
          <w:szCs w:val="28"/>
        </w:rPr>
        <w:t>file</w:t>
      </w:r>
      <w:r>
        <w:rPr>
          <w:rFonts w:ascii="Times" w:eastAsiaTheme="minorEastAsia" w:hAnsi="Times" w:cs="Times"/>
          <w:color w:val="262626"/>
          <w:kern w:val="0"/>
          <w:sz w:val="28"/>
          <w:szCs w:val="28"/>
        </w:rPr>
        <w:t>是被压缩过的，但是中间的</w:t>
      </w:r>
      <w:r>
        <w:rPr>
          <w:rFonts w:ascii="Times" w:eastAsiaTheme="minorEastAsia" w:hAnsi="Times" w:cs="Times"/>
          <w:color w:val="262626"/>
          <w:kern w:val="0"/>
          <w:sz w:val="28"/>
          <w:szCs w:val="28"/>
        </w:rPr>
        <w:t>bitmap</w:t>
      </w:r>
      <w:r>
        <w:rPr>
          <w:rFonts w:ascii="Times" w:eastAsiaTheme="minorEastAsia" w:hAnsi="Times" w:cs="Times"/>
          <w:color w:val="262626"/>
          <w:kern w:val="0"/>
          <w:sz w:val="28"/>
          <w:szCs w:val="28"/>
        </w:rPr>
        <w:t>并没有被压缩（或者说几乎没有被压缩，我不确定），因为</w:t>
      </w:r>
      <w:r>
        <w:rPr>
          <w:rFonts w:ascii="Times" w:eastAsiaTheme="minorEastAsia" w:hAnsi="Times" w:cs="Times"/>
          <w:color w:val="262626"/>
          <w:kern w:val="0"/>
          <w:sz w:val="28"/>
          <w:szCs w:val="28"/>
        </w:rPr>
        <w:t>bigmap</w:t>
      </w:r>
      <w:r>
        <w:rPr>
          <w:rFonts w:ascii="Times" w:eastAsiaTheme="minorEastAsia" w:hAnsi="Times" w:cs="Times"/>
          <w:color w:val="262626"/>
          <w:kern w:val="0"/>
          <w:sz w:val="28"/>
          <w:szCs w:val="28"/>
        </w:rPr>
        <w:t>在内存中的大小是按像素计算的，也就是</w:t>
      </w:r>
      <w:r>
        <w:rPr>
          <w:rFonts w:ascii="Times" w:eastAsiaTheme="minorEastAsia" w:hAnsi="Times" w:cs="Times"/>
          <w:color w:val="262626"/>
          <w:kern w:val="0"/>
          <w:sz w:val="28"/>
          <w:szCs w:val="28"/>
        </w:rPr>
        <w:t>width * height</w:t>
      </w:r>
      <w:r>
        <w:rPr>
          <w:rFonts w:ascii="Times" w:eastAsiaTheme="minorEastAsia" w:hAnsi="Times" w:cs="Times"/>
          <w:color w:val="262626"/>
          <w:kern w:val="0"/>
          <w:sz w:val="28"/>
          <w:szCs w:val="28"/>
        </w:rPr>
        <w:t>，对于质量压缩，并不会改变图片的像素，所以就算质量被压缩了，但是</w:t>
      </w:r>
      <w:r>
        <w:rPr>
          <w:rFonts w:ascii="Times" w:eastAsiaTheme="minorEastAsia" w:hAnsi="Times" w:cs="Times"/>
          <w:color w:val="262626"/>
          <w:kern w:val="0"/>
          <w:sz w:val="28"/>
          <w:szCs w:val="28"/>
        </w:rPr>
        <w:t>bitmap</w:t>
      </w:r>
      <w:r>
        <w:rPr>
          <w:rFonts w:ascii="Times" w:eastAsiaTheme="minorEastAsia" w:hAnsi="Times" w:cs="Times"/>
          <w:color w:val="262626"/>
          <w:kern w:val="0"/>
          <w:sz w:val="28"/>
          <w:szCs w:val="28"/>
        </w:rPr>
        <w:t>在内存的占有率还是没变小，但你做成</w:t>
      </w:r>
      <w:r>
        <w:rPr>
          <w:rFonts w:ascii="Times" w:eastAsiaTheme="minorEastAsia" w:hAnsi="Times" w:cs="Times"/>
          <w:color w:val="262626"/>
          <w:kern w:val="0"/>
          <w:sz w:val="28"/>
          <w:szCs w:val="28"/>
        </w:rPr>
        <w:t>file</w:t>
      </w:r>
      <w:r>
        <w:rPr>
          <w:rFonts w:ascii="Times" w:eastAsiaTheme="minorEastAsia" w:hAnsi="Times" w:cs="Times"/>
          <w:color w:val="262626"/>
          <w:kern w:val="0"/>
          <w:sz w:val="28"/>
          <w:szCs w:val="28"/>
        </w:rPr>
        <w:t>时，它确实变小了；</w:t>
      </w:r>
    </w:p>
    <w:p w14:paraId="7E44B1F3" w14:textId="77777777" w:rsidR="00AB2C3B" w:rsidRDefault="00AB2C3B" w:rsidP="00AB2C3B">
      <w:pPr>
        <w:widowControl/>
        <w:autoSpaceDE w:val="0"/>
        <w:autoSpaceDN w:val="0"/>
        <w:adjustRightInd w:val="0"/>
        <w:jc w:val="left"/>
        <w:rPr>
          <w:rFonts w:ascii="Times" w:eastAsiaTheme="minorEastAsia" w:hAnsi="Times" w:cs="Times"/>
          <w:color w:val="262626"/>
          <w:kern w:val="0"/>
          <w:sz w:val="28"/>
          <w:szCs w:val="28"/>
        </w:rPr>
      </w:pPr>
    </w:p>
    <w:p w14:paraId="5E33D59E" w14:textId="2C6BB41C" w:rsidR="00AB2C3B" w:rsidRPr="00783B4C" w:rsidRDefault="00AB2C3B" w:rsidP="00AB2C3B">
      <w:pPr>
        <w:rPr>
          <w:rFonts w:ascii="微软雅黑" w:eastAsia="微软雅黑" w:hAnsiTheme="minorHAnsi" w:cs="微软雅黑" w:hint="eastAsia"/>
          <w:color w:val="0000FF"/>
          <w:kern w:val="0"/>
          <w:sz w:val="32"/>
          <w:szCs w:val="32"/>
        </w:rPr>
      </w:pPr>
      <w:r>
        <w:rPr>
          <w:rFonts w:ascii="Times" w:eastAsiaTheme="minorEastAsia" w:hAnsi="Times" w:cs="Times"/>
          <w:color w:val="262626"/>
          <w:kern w:val="0"/>
          <w:sz w:val="28"/>
          <w:szCs w:val="28"/>
        </w:rPr>
        <w:t>而尺寸压缩由于是减小了图片的像素，所以它直接对</w:t>
      </w:r>
      <w:r>
        <w:rPr>
          <w:rFonts w:ascii="Times" w:eastAsiaTheme="minorEastAsia" w:hAnsi="Times" w:cs="Times"/>
          <w:color w:val="262626"/>
          <w:kern w:val="0"/>
          <w:sz w:val="28"/>
          <w:szCs w:val="28"/>
        </w:rPr>
        <w:t>bitmap</w:t>
      </w:r>
      <w:r>
        <w:rPr>
          <w:rFonts w:ascii="Times" w:eastAsiaTheme="minorEastAsia" w:hAnsi="Times" w:cs="Times"/>
          <w:color w:val="262626"/>
          <w:kern w:val="0"/>
          <w:sz w:val="28"/>
          <w:szCs w:val="28"/>
        </w:rPr>
        <w:t>产生了影响，当然最终的</w:t>
      </w:r>
      <w:r>
        <w:rPr>
          <w:rFonts w:ascii="Times" w:eastAsiaTheme="minorEastAsia" w:hAnsi="Times" w:cs="Times"/>
          <w:color w:val="262626"/>
          <w:kern w:val="0"/>
          <w:sz w:val="28"/>
          <w:szCs w:val="28"/>
        </w:rPr>
        <w:t>file</w:t>
      </w:r>
      <w:r>
        <w:rPr>
          <w:rFonts w:ascii="Times" w:eastAsiaTheme="minorEastAsia" w:hAnsi="Times" w:cs="Times"/>
          <w:color w:val="262626"/>
          <w:kern w:val="0"/>
          <w:sz w:val="28"/>
          <w:szCs w:val="28"/>
        </w:rPr>
        <w:t>也是相对的变小了；</w:t>
      </w:r>
    </w:p>
    <w:p w14:paraId="40BBB553" w14:textId="43725769" w:rsidR="00633AA0" w:rsidRPr="00783B4C" w:rsidRDefault="00783B4C" w:rsidP="00633AA0">
      <w:pPr>
        <w:rPr>
          <w:rFonts w:ascii="微软雅黑" w:eastAsia="微软雅黑" w:hAnsiTheme="minorHAnsi" w:cs="微软雅黑" w:hint="eastAsia"/>
          <w:color w:val="0000FF"/>
          <w:kern w:val="0"/>
          <w:sz w:val="32"/>
          <w:szCs w:val="32"/>
        </w:rPr>
      </w:pPr>
      <w:r w:rsidRPr="00783B4C">
        <w:rPr>
          <w:rFonts w:ascii="微软雅黑" w:eastAsia="微软雅黑" w:hAnsiTheme="minorHAnsi" w:cs="微软雅黑" w:hint="eastAsia"/>
          <w:color w:val="0000FF"/>
          <w:kern w:val="0"/>
          <w:sz w:val="32"/>
          <w:szCs w:val="32"/>
        </w:rPr>
        <w:t>12、</w:t>
      </w:r>
      <w:r w:rsidR="00633AA0" w:rsidRPr="00783B4C">
        <w:rPr>
          <w:rFonts w:ascii="微软雅黑" w:eastAsia="微软雅黑" w:hAnsiTheme="minorHAnsi" w:cs="微软雅黑"/>
          <w:color w:val="0000FF"/>
          <w:kern w:val="0"/>
          <w:sz w:val="32"/>
          <w:szCs w:val="32"/>
        </w:rPr>
        <w:t>OOM</w:t>
      </w:r>
      <w:r w:rsidR="00633AA0" w:rsidRPr="00783B4C">
        <w:rPr>
          <w:rFonts w:ascii="微软雅黑" w:eastAsia="微软雅黑" w:hAnsiTheme="minorHAnsi" w:cs="微软雅黑" w:hint="eastAsia"/>
          <w:color w:val="0000FF"/>
          <w:kern w:val="0"/>
          <w:sz w:val="32"/>
          <w:szCs w:val="32"/>
        </w:rPr>
        <w:t>怎么办？</w:t>
      </w:r>
    </w:p>
    <w:p w14:paraId="5DCFF6BB" w14:textId="79D4FECA" w:rsidR="00633AA0" w:rsidRDefault="00783B4C" w:rsidP="00633AA0">
      <w:pPr>
        <w:rPr>
          <w:rFonts w:ascii="微软雅黑" w:eastAsia="微软雅黑" w:hAnsiTheme="minorHAnsi" w:cs="微软雅黑" w:hint="eastAsia"/>
          <w:color w:val="0000FF"/>
          <w:kern w:val="0"/>
          <w:sz w:val="32"/>
          <w:szCs w:val="32"/>
        </w:rPr>
      </w:pPr>
      <w:r w:rsidRPr="00783B4C">
        <w:rPr>
          <w:rFonts w:ascii="微软雅黑" w:eastAsia="微软雅黑" w:hAnsiTheme="minorHAnsi" w:cs="微软雅黑"/>
          <w:color w:val="0000FF"/>
          <w:kern w:val="0"/>
          <w:sz w:val="32"/>
          <w:szCs w:val="32"/>
        </w:rPr>
        <w:t>1</w:t>
      </w:r>
      <w:r w:rsidRPr="00783B4C">
        <w:rPr>
          <w:rFonts w:ascii="微软雅黑" w:eastAsia="微软雅黑" w:hAnsiTheme="minorHAnsi" w:cs="微软雅黑" w:hint="eastAsia"/>
          <w:color w:val="0000FF"/>
          <w:kern w:val="0"/>
          <w:sz w:val="32"/>
          <w:szCs w:val="32"/>
        </w:rPr>
        <w:t>3、</w:t>
      </w:r>
      <w:r w:rsidR="00633AA0" w:rsidRPr="00783B4C">
        <w:rPr>
          <w:rFonts w:ascii="微软雅黑" w:eastAsia="微软雅黑" w:hAnsiTheme="minorHAnsi" w:cs="微软雅黑" w:hint="eastAsia"/>
          <w:color w:val="0000FF"/>
          <w:kern w:val="0"/>
          <w:sz w:val="32"/>
          <w:szCs w:val="32"/>
        </w:rPr>
        <w:t>平时看什么书？去哪些论坛看？</w:t>
      </w:r>
    </w:p>
    <w:p w14:paraId="2854DAAC"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微软雅黑" w:eastAsia="微软雅黑" w:hAnsiTheme="minorHAnsi" w:cs="微软雅黑" w:hint="eastAsia"/>
          <w:color w:val="0000FF"/>
          <w:kern w:val="0"/>
          <w:sz w:val="32"/>
          <w:szCs w:val="32"/>
        </w:rPr>
        <w:t>答：</w:t>
      </w:r>
      <w:r>
        <w:rPr>
          <w:rFonts w:ascii="Arial Narrow" w:eastAsiaTheme="minorEastAsia" w:hAnsi="Arial Narrow" w:cs="Arial Narrow"/>
          <w:color w:val="434343"/>
          <w:kern w:val="0"/>
          <w:sz w:val="28"/>
          <w:szCs w:val="28"/>
        </w:rPr>
        <w:t>1</w:t>
      </w:r>
      <w:r>
        <w:rPr>
          <w:rFonts w:ascii="Arial Narrow" w:eastAsiaTheme="minorEastAsia" w:hAnsi="Arial Narrow" w:cs="Arial Narrow"/>
          <w:color w:val="434343"/>
          <w:kern w:val="0"/>
          <w:sz w:val="28"/>
          <w:szCs w:val="28"/>
        </w:rPr>
        <w:t>、</w:t>
      </w:r>
      <w:r>
        <w:rPr>
          <w:rFonts w:ascii="Arial Narrow" w:eastAsiaTheme="minorEastAsia" w:hAnsi="Arial Narrow" w:cs="Arial Narrow"/>
          <w:color w:val="434343"/>
          <w:kern w:val="0"/>
          <w:sz w:val="28"/>
          <w:szCs w:val="28"/>
        </w:rPr>
        <w:t>anddev</w:t>
      </w:r>
    </w:p>
    <w:p w14:paraId="5A55CA74"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国外非常好的一个</w:t>
      </w:r>
      <w:r>
        <w:rPr>
          <w:rFonts w:ascii="Arial Narrow" w:eastAsiaTheme="minorEastAsia" w:hAnsi="Arial Narrow" w:cs="Arial Narrow"/>
          <w:color w:val="434343"/>
          <w:kern w:val="0"/>
          <w:sz w:val="28"/>
          <w:szCs w:val="28"/>
        </w:rPr>
        <w:t>Android</w:t>
      </w:r>
      <w:r>
        <w:rPr>
          <w:rFonts w:ascii="Arial Narrow" w:eastAsiaTheme="minorEastAsia" w:hAnsi="Arial Narrow" w:cs="Arial Narrow"/>
          <w:color w:val="434343"/>
          <w:kern w:val="0"/>
          <w:sz w:val="28"/>
          <w:szCs w:val="28"/>
        </w:rPr>
        <w:t>开发者论坛，论坛版块划分完全面向开发者，从入门到进阶话题很全面，版主的水平也非常高，经常会出一些教程。</w:t>
      </w:r>
    </w:p>
    <w:p w14:paraId="2844B968"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地址：</w:t>
      </w:r>
      <w:hyperlink r:id="rId6" w:history="1">
        <w:r>
          <w:rPr>
            <w:rFonts w:ascii="Arial Narrow" w:eastAsiaTheme="minorEastAsia" w:hAnsi="Arial Narrow" w:cs="Arial Narrow"/>
            <w:color w:val="0A4B7E"/>
            <w:kern w:val="0"/>
            <w:sz w:val="28"/>
            <w:szCs w:val="28"/>
          </w:rPr>
          <w:t>http://www.anddev.org</w:t>
        </w:r>
      </w:hyperlink>
    </w:p>
    <w:p w14:paraId="6F898885"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p>
    <w:p w14:paraId="0A4749EF"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2</w:t>
      </w:r>
      <w:r>
        <w:rPr>
          <w:rFonts w:ascii="Arial Narrow" w:eastAsiaTheme="minorEastAsia" w:hAnsi="Arial Narrow" w:cs="Arial Narrow"/>
          <w:color w:val="434343"/>
          <w:kern w:val="0"/>
          <w:sz w:val="28"/>
          <w:szCs w:val="28"/>
        </w:rPr>
        <w:t>、</w:t>
      </w:r>
      <w:r>
        <w:rPr>
          <w:rFonts w:ascii="Arial Narrow" w:eastAsiaTheme="minorEastAsia" w:hAnsi="Arial Narrow" w:cs="Arial Narrow"/>
          <w:color w:val="434343"/>
          <w:kern w:val="0"/>
          <w:sz w:val="28"/>
          <w:szCs w:val="28"/>
        </w:rPr>
        <w:t xml:space="preserve"> helloAndroid</w:t>
      </w:r>
    </w:p>
    <w:p w14:paraId="6BEC13CA"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p>
    <w:p w14:paraId="5AC00E8A"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以教程为最大特色的国外网站对大家系统学习</w:t>
      </w:r>
      <w:r>
        <w:rPr>
          <w:rFonts w:ascii="Arial Narrow" w:eastAsiaTheme="minorEastAsia" w:hAnsi="Arial Narrow" w:cs="Arial Narrow"/>
          <w:color w:val="434343"/>
          <w:kern w:val="0"/>
          <w:sz w:val="28"/>
          <w:szCs w:val="28"/>
        </w:rPr>
        <w:t>Android</w:t>
      </w:r>
      <w:r>
        <w:rPr>
          <w:rFonts w:ascii="Arial Narrow" w:eastAsiaTheme="minorEastAsia" w:hAnsi="Arial Narrow" w:cs="Arial Narrow"/>
          <w:color w:val="434343"/>
          <w:kern w:val="0"/>
          <w:sz w:val="28"/>
          <w:szCs w:val="28"/>
        </w:rPr>
        <w:t>知识非常有帮助</w:t>
      </w:r>
    </w:p>
    <w:p w14:paraId="14FA9C2D"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p>
    <w:p w14:paraId="6D462E3B"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地址：</w:t>
      </w:r>
      <w:hyperlink r:id="rId7" w:history="1">
        <w:r>
          <w:rPr>
            <w:rFonts w:ascii="Arial Narrow" w:eastAsiaTheme="minorEastAsia" w:hAnsi="Arial Narrow" w:cs="Arial Narrow"/>
            <w:color w:val="0A4B7E"/>
            <w:kern w:val="0"/>
            <w:sz w:val="28"/>
            <w:szCs w:val="28"/>
          </w:rPr>
          <w:t>http://www.helloandroid.com</w:t>
        </w:r>
      </w:hyperlink>
    </w:p>
    <w:p w14:paraId="38687D01"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 </w:t>
      </w:r>
    </w:p>
    <w:p w14:paraId="1B9054AD"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3</w:t>
      </w:r>
      <w:r>
        <w:rPr>
          <w:rFonts w:ascii="Arial Narrow" w:eastAsiaTheme="minorEastAsia" w:hAnsi="Arial Narrow" w:cs="Arial Narrow"/>
          <w:color w:val="434343"/>
          <w:kern w:val="0"/>
          <w:sz w:val="28"/>
          <w:szCs w:val="28"/>
        </w:rPr>
        <w:t>、安卓之家</w:t>
      </w:r>
    </w:p>
    <w:p w14:paraId="0B0D2500"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国内专注于</w:t>
      </w:r>
      <w:r>
        <w:rPr>
          <w:rFonts w:ascii="Arial Narrow" w:eastAsiaTheme="minorEastAsia" w:hAnsi="Arial Narrow" w:cs="Arial Narrow"/>
          <w:color w:val="434343"/>
          <w:kern w:val="0"/>
          <w:sz w:val="28"/>
          <w:szCs w:val="28"/>
        </w:rPr>
        <w:t>android</w:t>
      </w:r>
      <w:r>
        <w:rPr>
          <w:rFonts w:ascii="Arial Narrow" w:eastAsiaTheme="minorEastAsia" w:hAnsi="Arial Narrow" w:cs="Arial Narrow"/>
          <w:color w:val="434343"/>
          <w:kern w:val="0"/>
          <w:sz w:val="28"/>
          <w:szCs w:val="28"/>
        </w:rPr>
        <w:t>开发的论坛，刚开不久，相对来说比较冷清，但论坛的理念所在我比较认可，感觉向市委</w:t>
      </w:r>
      <w:r>
        <w:rPr>
          <w:rFonts w:ascii="Arial Narrow" w:eastAsiaTheme="minorEastAsia" w:hAnsi="Arial Narrow" w:cs="Arial Narrow"/>
          <w:color w:val="434343"/>
          <w:kern w:val="0"/>
          <w:sz w:val="28"/>
          <w:szCs w:val="28"/>
        </w:rPr>
        <w:t>Android</w:t>
      </w:r>
      <w:r>
        <w:rPr>
          <w:rFonts w:ascii="Arial Narrow" w:eastAsiaTheme="minorEastAsia" w:hAnsi="Arial Narrow" w:cs="Arial Narrow"/>
          <w:color w:val="434343"/>
          <w:kern w:val="0"/>
          <w:sz w:val="28"/>
          <w:szCs w:val="28"/>
        </w:rPr>
        <w:t>开发者提供了一站式服务</w:t>
      </w:r>
    </w:p>
    <w:p w14:paraId="125134AA"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地址：</w:t>
      </w:r>
      <w:hyperlink r:id="rId8" w:history="1">
        <w:r>
          <w:rPr>
            <w:rFonts w:ascii="Arial Narrow" w:eastAsiaTheme="minorEastAsia" w:hAnsi="Arial Narrow" w:cs="Arial Narrow"/>
            <w:color w:val="0A4B7E"/>
            <w:kern w:val="0"/>
            <w:sz w:val="28"/>
            <w:szCs w:val="28"/>
          </w:rPr>
          <w:t>http://www.androidzj.com</w:t>
        </w:r>
      </w:hyperlink>
    </w:p>
    <w:p w14:paraId="505E120F"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 </w:t>
      </w:r>
    </w:p>
    <w:p w14:paraId="43E79B0C"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p>
    <w:p w14:paraId="2733EDC8"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4</w:t>
      </w:r>
      <w:r>
        <w:rPr>
          <w:rFonts w:ascii="Arial Narrow" w:eastAsiaTheme="minorEastAsia" w:hAnsi="Arial Narrow" w:cs="Arial Narrow"/>
          <w:color w:val="434343"/>
          <w:kern w:val="0"/>
          <w:sz w:val="28"/>
          <w:szCs w:val="28"/>
        </w:rPr>
        <w:t>、</w:t>
      </w:r>
      <w:r>
        <w:rPr>
          <w:rFonts w:ascii="Arial Narrow" w:eastAsiaTheme="minorEastAsia" w:hAnsi="Arial Narrow" w:cs="Arial Narrow"/>
          <w:color w:val="434343"/>
          <w:kern w:val="0"/>
          <w:sz w:val="28"/>
          <w:szCs w:val="28"/>
        </w:rPr>
        <w:t xml:space="preserve"> ACC </w:t>
      </w:r>
      <w:r>
        <w:rPr>
          <w:rFonts w:ascii="Arial Narrow" w:eastAsiaTheme="minorEastAsia" w:hAnsi="Arial Narrow" w:cs="Arial Narrow"/>
          <w:color w:val="434343"/>
          <w:kern w:val="0"/>
          <w:sz w:val="28"/>
          <w:szCs w:val="28"/>
        </w:rPr>
        <w:t>开发者论坛</w:t>
      </w:r>
    </w:p>
    <w:p w14:paraId="0E35E401"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p>
    <w:p w14:paraId="4478C5BE"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国内的</w:t>
      </w:r>
      <w:r>
        <w:rPr>
          <w:rFonts w:ascii="Arial Narrow" w:eastAsiaTheme="minorEastAsia" w:hAnsi="Arial Narrow" w:cs="Arial Narrow"/>
          <w:color w:val="434343"/>
          <w:kern w:val="0"/>
          <w:sz w:val="28"/>
          <w:szCs w:val="28"/>
        </w:rPr>
        <w:t>Android</w:t>
      </w:r>
      <w:r>
        <w:rPr>
          <w:rFonts w:ascii="Arial Narrow" w:eastAsiaTheme="minorEastAsia" w:hAnsi="Arial Narrow" w:cs="Arial Narrow"/>
          <w:color w:val="434343"/>
          <w:kern w:val="0"/>
          <w:sz w:val="28"/>
          <w:szCs w:val="28"/>
        </w:rPr>
        <w:t>开发论坛，相对</w:t>
      </w:r>
      <w:r>
        <w:rPr>
          <w:rFonts w:ascii="Arial Narrow" w:eastAsiaTheme="minorEastAsia" w:hAnsi="Arial Narrow" w:cs="Arial Narrow"/>
          <w:color w:val="434343"/>
          <w:kern w:val="0"/>
          <w:sz w:val="28"/>
          <w:szCs w:val="28"/>
        </w:rPr>
        <w:t>eoe</w:t>
      </w:r>
      <w:r>
        <w:rPr>
          <w:rFonts w:ascii="Arial Narrow" w:eastAsiaTheme="minorEastAsia" w:hAnsi="Arial Narrow" w:cs="Arial Narrow"/>
          <w:color w:val="434343"/>
          <w:kern w:val="0"/>
          <w:sz w:val="28"/>
          <w:szCs w:val="28"/>
        </w:rPr>
        <w:t>要冷清得多，不过国人开源项目</w:t>
      </w:r>
      <w:r>
        <w:rPr>
          <w:rFonts w:ascii="Arial Narrow" w:eastAsiaTheme="minorEastAsia" w:hAnsi="Arial Narrow" w:cs="Arial Narrow"/>
          <w:color w:val="434343"/>
          <w:kern w:val="0"/>
          <w:sz w:val="28"/>
          <w:szCs w:val="28"/>
        </w:rPr>
        <w:t>CoolReader</w:t>
      </w:r>
      <w:r>
        <w:rPr>
          <w:rFonts w:ascii="Arial Narrow" w:eastAsiaTheme="minorEastAsia" w:hAnsi="Arial Narrow" w:cs="Arial Narrow"/>
          <w:color w:val="434343"/>
          <w:kern w:val="0"/>
          <w:sz w:val="28"/>
          <w:szCs w:val="28"/>
        </w:rPr>
        <w:t>在这里发布，给论坛增色不少。</w:t>
      </w:r>
    </w:p>
    <w:p w14:paraId="6846D985"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地址：</w:t>
      </w:r>
      <w:hyperlink r:id="rId9" w:history="1">
        <w:r>
          <w:rPr>
            <w:rFonts w:ascii="Arial Narrow" w:eastAsiaTheme="minorEastAsia" w:hAnsi="Arial Narrow" w:cs="Arial Narrow"/>
            <w:color w:val="0A4B7E"/>
            <w:kern w:val="0"/>
            <w:sz w:val="28"/>
            <w:szCs w:val="28"/>
          </w:rPr>
          <w:t>http://androidos.cc</w:t>
        </w:r>
      </w:hyperlink>
    </w:p>
    <w:p w14:paraId="0113B8CF"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 </w:t>
      </w:r>
    </w:p>
    <w:p w14:paraId="6CA5897B"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p>
    <w:p w14:paraId="25981AF0"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5</w:t>
      </w:r>
      <w:r>
        <w:rPr>
          <w:rFonts w:ascii="Arial Narrow" w:eastAsiaTheme="minorEastAsia" w:hAnsi="Arial Narrow" w:cs="Arial Narrow"/>
          <w:color w:val="434343"/>
          <w:kern w:val="0"/>
          <w:sz w:val="28"/>
          <w:szCs w:val="28"/>
        </w:rPr>
        <w:t>、安卓视线</w:t>
      </w:r>
      <w:r>
        <w:rPr>
          <w:rFonts w:ascii="Arial Narrow" w:eastAsiaTheme="minorEastAsia" w:hAnsi="Arial Narrow" w:cs="Arial Narrow"/>
          <w:color w:val="434343"/>
          <w:kern w:val="0"/>
          <w:sz w:val="28"/>
          <w:szCs w:val="28"/>
        </w:rPr>
        <w:t xml:space="preserve"> - Android</w:t>
      </w:r>
      <w:r>
        <w:rPr>
          <w:rFonts w:ascii="Arial Narrow" w:eastAsiaTheme="minorEastAsia" w:hAnsi="Arial Narrow" w:cs="Arial Narrow"/>
          <w:color w:val="434343"/>
          <w:kern w:val="0"/>
          <w:sz w:val="28"/>
          <w:szCs w:val="28"/>
        </w:rPr>
        <w:t>开源项目分享平台</w:t>
      </w:r>
    </w:p>
    <w:p w14:paraId="574E33BD"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p>
    <w:p w14:paraId="6E23CF98"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引用一下网站的介绍：</w:t>
      </w:r>
      <w:r>
        <w:rPr>
          <w:rFonts w:ascii="Arial Narrow" w:eastAsiaTheme="minorEastAsia" w:hAnsi="Arial Narrow" w:cs="Arial Narrow"/>
          <w:color w:val="434343"/>
          <w:kern w:val="0"/>
          <w:sz w:val="28"/>
          <w:szCs w:val="28"/>
        </w:rPr>
        <w:t>Android</w:t>
      </w:r>
      <w:r>
        <w:rPr>
          <w:rFonts w:ascii="Arial Narrow" w:eastAsiaTheme="minorEastAsia" w:hAnsi="Arial Narrow" w:cs="Arial Narrow"/>
          <w:color w:val="434343"/>
          <w:kern w:val="0"/>
          <w:sz w:val="28"/>
          <w:szCs w:val="28"/>
        </w:rPr>
        <w:t>是</w:t>
      </w:r>
      <w:r>
        <w:rPr>
          <w:rFonts w:ascii="Arial Narrow" w:eastAsiaTheme="minorEastAsia" w:hAnsi="Arial Narrow" w:cs="Arial Narrow"/>
          <w:color w:val="434343"/>
          <w:kern w:val="0"/>
          <w:sz w:val="28"/>
          <w:szCs w:val="28"/>
        </w:rPr>
        <w:t>Google</w:t>
      </w:r>
      <w:r>
        <w:rPr>
          <w:rFonts w:ascii="Arial Narrow" w:eastAsiaTheme="minorEastAsia" w:hAnsi="Arial Narrow" w:cs="Arial Narrow"/>
          <w:color w:val="434343"/>
          <w:kern w:val="0"/>
          <w:sz w:val="28"/>
          <w:szCs w:val="28"/>
        </w:rPr>
        <w:t>开发的基于</w:t>
      </w:r>
      <w:r>
        <w:rPr>
          <w:rFonts w:ascii="Arial Narrow" w:eastAsiaTheme="minorEastAsia" w:hAnsi="Arial Narrow" w:cs="Arial Narrow"/>
          <w:color w:val="434343"/>
          <w:kern w:val="0"/>
          <w:sz w:val="28"/>
          <w:szCs w:val="28"/>
        </w:rPr>
        <w:t>Linux</w:t>
      </w:r>
      <w:r>
        <w:rPr>
          <w:rFonts w:ascii="Arial Narrow" w:eastAsiaTheme="minorEastAsia" w:hAnsi="Arial Narrow" w:cs="Arial Narrow"/>
          <w:color w:val="434343"/>
          <w:kern w:val="0"/>
          <w:sz w:val="28"/>
          <w:szCs w:val="28"/>
        </w:rPr>
        <w:t>平台的开源手机操作系统。</w:t>
      </w:r>
      <w:r>
        <w:rPr>
          <w:rFonts w:ascii="Arial Narrow" w:eastAsiaTheme="minorEastAsia" w:hAnsi="Arial Narrow" w:cs="Arial Narrow"/>
          <w:color w:val="434343"/>
          <w:kern w:val="0"/>
          <w:sz w:val="28"/>
          <w:szCs w:val="28"/>
        </w:rPr>
        <w:t>Android</w:t>
      </w:r>
      <w:r>
        <w:rPr>
          <w:rFonts w:ascii="Arial Narrow" w:eastAsiaTheme="minorEastAsia" w:hAnsi="Arial Narrow" w:cs="Arial Narrow"/>
          <w:color w:val="434343"/>
          <w:kern w:val="0"/>
          <w:sz w:val="28"/>
          <w:szCs w:val="28"/>
        </w:rPr>
        <w:t>为我们勾画了一个美好的移动互联网前景，学习</w:t>
      </w:r>
      <w:r>
        <w:rPr>
          <w:rFonts w:ascii="Arial Narrow" w:eastAsiaTheme="minorEastAsia" w:hAnsi="Arial Narrow" w:cs="Arial Narrow"/>
          <w:color w:val="434343"/>
          <w:kern w:val="0"/>
          <w:sz w:val="28"/>
          <w:szCs w:val="28"/>
        </w:rPr>
        <w:t>Android</w:t>
      </w:r>
      <w:r>
        <w:rPr>
          <w:rFonts w:ascii="Arial Narrow" w:eastAsiaTheme="minorEastAsia" w:hAnsi="Arial Narrow" w:cs="Arial Narrow"/>
          <w:color w:val="434343"/>
          <w:kern w:val="0"/>
          <w:sz w:val="28"/>
          <w:szCs w:val="28"/>
        </w:rPr>
        <w:t>开源代码是掌握</w:t>
      </w:r>
      <w:r>
        <w:rPr>
          <w:rFonts w:ascii="Arial Narrow" w:eastAsiaTheme="minorEastAsia" w:hAnsi="Arial Narrow" w:cs="Arial Narrow"/>
          <w:color w:val="434343"/>
          <w:kern w:val="0"/>
          <w:sz w:val="28"/>
          <w:szCs w:val="28"/>
        </w:rPr>
        <w:t>Android</w:t>
      </w:r>
      <w:r>
        <w:rPr>
          <w:rFonts w:ascii="Arial Narrow" w:eastAsiaTheme="minorEastAsia" w:hAnsi="Arial Narrow" w:cs="Arial Narrow"/>
          <w:color w:val="434343"/>
          <w:kern w:val="0"/>
          <w:sz w:val="28"/>
          <w:szCs w:val="28"/>
        </w:rPr>
        <w:t>的一个最佳途径，我们希望每个对</w:t>
      </w:r>
      <w:r>
        <w:rPr>
          <w:rFonts w:ascii="Arial Narrow" w:eastAsiaTheme="minorEastAsia" w:hAnsi="Arial Narrow" w:cs="Arial Narrow"/>
          <w:color w:val="434343"/>
          <w:kern w:val="0"/>
          <w:sz w:val="28"/>
          <w:szCs w:val="28"/>
        </w:rPr>
        <w:t>Android</w:t>
      </w:r>
      <w:r>
        <w:rPr>
          <w:rFonts w:ascii="Arial Narrow" w:eastAsiaTheme="minorEastAsia" w:hAnsi="Arial Narrow" w:cs="Arial Narrow"/>
          <w:color w:val="434343"/>
          <w:kern w:val="0"/>
          <w:sz w:val="28"/>
          <w:szCs w:val="28"/>
        </w:rPr>
        <w:t>感兴趣的人都能够在这里掌握更多的知识、获得更多的灵感。</w:t>
      </w:r>
    </w:p>
    <w:p w14:paraId="6EDFF6AC"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p>
    <w:p w14:paraId="21071973"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每天都有最新的</w:t>
      </w:r>
      <w:r>
        <w:rPr>
          <w:rFonts w:ascii="Arial Narrow" w:eastAsiaTheme="minorEastAsia" w:hAnsi="Arial Narrow" w:cs="Arial Narrow"/>
          <w:color w:val="434343"/>
          <w:kern w:val="0"/>
          <w:sz w:val="28"/>
          <w:szCs w:val="28"/>
        </w:rPr>
        <w:t>Android</w:t>
      </w:r>
      <w:r>
        <w:rPr>
          <w:rFonts w:ascii="Arial Narrow" w:eastAsiaTheme="minorEastAsia" w:hAnsi="Arial Narrow" w:cs="Arial Narrow"/>
          <w:color w:val="434343"/>
          <w:kern w:val="0"/>
          <w:sz w:val="28"/>
          <w:szCs w:val="28"/>
        </w:rPr>
        <w:t>开源项目推荐，对于大家学习优秀开源项目，开拓思路非常有帮助。</w:t>
      </w:r>
    </w:p>
    <w:p w14:paraId="28681916"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p>
    <w:p w14:paraId="3C971F55"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地址：</w:t>
      </w:r>
      <w:hyperlink r:id="rId10" w:history="1">
        <w:r>
          <w:rPr>
            <w:rFonts w:ascii="Arial Narrow" w:eastAsiaTheme="minorEastAsia" w:hAnsi="Arial Narrow" w:cs="Arial Narrow"/>
            <w:color w:val="0A4B7E"/>
            <w:kern w:val="0"/>
            <w:sz w:val="28"/>
            <w:szCs w:val="28"/>
          </w:rPr>
          <w:t>http://www.androideye.com</w:t>
        </w:r>
      </w:hyperlink>
    </w:p>
    <w:p w14:paraId="0C99DE84"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 </w:t>
      </w:r>
    </w:p>
    <w:p w14:paraId="05FA313E"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6</w:t>
      </w:r>
      <w:r>
        <w:rPr>
          <w:rFonts w:ascii="Arial Narrow" w:eastAsiaTheme="minorEastAsia" w:hAnsi="Arial Narrow" w:cs="Arial Narrow"/>
          <w:color w:val="434343"/>
          <w:kern w:val="0"/>
          <w:sz w:val="28"/>
          <w:szCs w:val="28"/>
        </w:rPr>
        <w:t>、安卓航班网</w:t>
      </w:r>
    </w:p>
    <w:p w14:paraId="6A3FCF58" w14:textId="77777777" w:rsidR="00AB2C3B" w:rsidRDefault="00AB2C3B" w:rsidP="00AB2C3B">
      <w:pPr>
        <w:widowControl/>
        <w:autoSpaceDE w:val="0"/>
        <w:autoSpaceDN w:val="0"/>
        <w:adjustRightInd w:val="0"/>
        <w:jc w:val="left"/>
        <w:rPr>
          <w:rFonts w:ascii="Arial Narrow" w:eastAsiaTheme="minorEastAsia" w:hAnsi="Arial Narrow" w:cs="Arial Narrow"/>
          <w:color w:val="434343"/>
          <w:kern w:val="0"/>
          <w:sz w:val="28"/>
          <w:szCs w:val="28"/>
        </w:rPr>
      </w:pPr>
      <w:r>
        <w:rPr>
          <w:rFonts w:ascii="Arial Narrow" w:eastAsiaTheme="minorEastAsia" w:hAnsi="Arial Narrow" w:cs="Arial Narrow"/>
          <w:color w:val="434343"/>
          <w:kern w:val="0"/>
          <w:sz w:val="28"/>
          <w:szCs w:val="28"/>
        </w:rPr>
        <w:t>很不错的安卓开发者论坛，有很多安卓学习的资料，</w:t>
      </w:r>
      <w:r>
        <w:rPr>
          <w:rFonts w:ascii="Arial Narrow" w:eastAsiaTheme="minorEastAsia" w:hAnsi="Arial Narrow" w:cs="Arial Narrow"/>
          <w:color w:val="434343"/>
          <w:kern w:val="0"/>
          <w:sz w:val="28"/>
          <w:szCs w:val="28"/>
        </w:rPr>
        <w:t xml:space="preserve"> </w:t>
      </w:r>
      <w:r>
        <w:rPr>
          <w:rFonts w:ascii="Arial Narrow" w:eastAsiaTheme="minorEastAsia" w:hAnsi="Arial Narrow" w:cs="Arial Narrow"/>
          <w:color w:val="434343"/>
          <w:kern w:val="0"/>
          <w:sz w:val="28"/>
          <w:szCs w:val="28"/>
        </w:rPr>
        <w:t>也有很多</w:t>
      </w:r>
      <w:r>
        <w:rPr>
          <w:rFonts w:ascii="Arial Narrow" w:eastAsiaTheme="minorEastAsia" w:hAnsi="Arial Narrow" w:cs="Arial Narrow"/>
          <w:color w:val="434343"/>
          <w:kern w:val="0"/>
          <w:sz w:val="28"/>
          <w:szCs w:val="28"/>
        </w:rPr>
        <w:t>android</w:t>
      </w:r>
      <w:r>
        <w:rPr>
          <w:rFonts w:ascii="Arial Narrow" w:eastAsiaTheme="minorEastAsia" w:hAnsi="Arial Narrow" w:cs="Arial Narrow"/>
          <w:color w:val="434343"/>
          <w:kern w:val="0"/>
          <w:sz w:val="28"/>
          <w:szCs w:val="28"/>
        </w:rPr>
        <w:t>源码项目可以下载，非常方便。适合初学者和高手进阶的好地方！</w:t>
      </w:r>
    </w:p>
    <w:p w14:paraId="3AE96153" w14:textId="2D02492C" w:rsidR="00AB2C3B" w:rsidRPr="00783B4C" w:rsidRDefault="00AB2C3B" w:rsidP="00AB2C3B">
      <w:pPr>
        <w:rPr>
          <w:rFonts w:ascii="微软雅黑" w:eastAsia="微软雅黑" w:hAnsiTheme="minorHAnsi" w:cs="微软雅黑" w:hint="eastAsia"/>
          <w:color w:val="0000FF"/>
          <w:kern w:val="0"/>
          <w:sz w:val="32"/>
          <w:szCs w:val="32"/>
        </w:rPr>
      </w:pPr>
      <w:r>
        <w:rPr>
          <w:rFonts w:ascii="Arial Narrow" w:eastAsiaTheme="minorEastAsia" w:hAnsi="Arial Narrow" w:cs="Arial Narrow"/>
          <w:color w:val="434343"/>
          <w:kern w:val="0"/>
          <w:sz w:val="28"/>
          <w:szCs w:val="28"/>
        </w:rPr>
        <w:t> </w:t>
      </w:r>
      <w:r>
        <w:rPr>
          <w:rFonts w:ascii="Arial Narrow" w:eastAsiaTheme="minorEastAsia" w:hAnsi="Arial Narrow" w:cs="Arial Narrow"/>
          <w:color w:val="434343"/>
          <w:kern w:val="0"/>
          <w:sz w:val="28"/>
          <w:szCs w:val="28"/>
        </w:rPr>
        <w:t>地址：</w:t>
      </w:r>
      <w:hyperlink r:id="rId11" w:history="1">
        <w:r>
          <w:rPr>
            <w:rFonts w:ascii="Arial Narrow" w:eastAsiaTheme="minorEastAsia" w:hAnsi="Arial Narrow" w:cs="Arial Narrow"/>
            <w:color w:val="0A4B7E"/>
            <w:kern w:val="0"/>
            <w:sz w:val="28"/>
            <w:szCs w:val="28"/>
          </w:rPr>
          <w:t>http://www.apkway.com</w:t>
        </w:r>
      </w:hyperlink>
      <w:bookmarkStart w:id="0" w:name="_GoBack"/>
      <w:bookmarkEnd w:id="0"/>
    </w:p>
    <w:p w14:paraId="251880F8" w14:textId="439F2BB0" w:rsidR="00783B4C" w:rsidRPr="00783B4C" w:rsidRDefault="00783B4C" w:rsidP="00633AA0">
      <w:pPr>
        <w:rPr>
          <w:rFonts w:ascii="微软雅黑" w:eastAsia="微软雅黑" w:hAnsiTheme="minorHAnsi" w:cs="微软雅黑" w:hint="eastAsia"/>
          <w:color w:val="0000FF"/>
          <w:kern w:val="0"/>
          <w:sz w:val="32"/>
          <w:szCs w:val="32"/>
        </w:rPr>
      </w:pPr>
      <w:r w:rsidRPr="00783B4C">
        <w:rPr>
          <w:rFonts w:ascii="微软雅黑" w:eastAsia="微软雅黑" w:hAnsiTheme="minorHAnsi" w:cs="微软雅黑" w:hint="eastAsia"/>
          <w:color w:val="0000FF"/>
          <w:kern w:val="0"/>
          <w:sz w:val="32"/>
          <w:szCs w:val="32"/>
        </w:rPr>
        <w:t>14、谈谈你对Android应用开发市场前景，规范，整体架构等等的感想</w:t>
      </w:r>
    </w:p>
    <w:sectPr w:rsidR="00783B4C" w:rsidRPr="00783B4C" w:rsidSect="001E0F2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Hiragino Sans GB W3">
    <w:panose1 w:val="020B0300000000000000"/>
    <w:charset w:val="50"/>
    <w:family w:val="auto"/>
    <w:pitch w:val="variable"/>
    <w:sig w:usb0="A00002BF" w:usb1="1ACF7CFA" w:usb2="00000016" w:usb3="00000000" w:csb0="00060007"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9D546A0"/>
    <w:multiLevelType w:val="hybridMultilevel"/>
    <w:tmpl w:val="CCD6E6EC"/>
    <w:lvl w:ilvl="0" w:tplc="7174E74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D96"/>
    <w:rsid w:val="001E0F22"/>
    <w:rsid w:val="00260D96"/>
    <w:rsid w:val="00442F8D"/>
    <w:rsid w:val="004A638D"/>
    <w:rsid w:val="00633AA0"/>
    <w:rsid w:val="006724C5"/>
    <w:rsid w:val="00783B4C"/>
    <w:rsid w:val="009E3A8F"/>
    <w:rsid w:val="00AB2C3B"/>
    <w:rsid w:val="00CC0BE1"/>
    <w:rsid w:val="00D9359A"/>
    <w:rsid w:val="00E93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3B24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96"/>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D9359A"/>
    <w:rPr>
      <w:rFonts w:ascii="Lucida Grande" w:hAnsi="Lucida Grande" w:cs="Lucida Grande"/>
      <w:sz w:val="24"/>
    </w:rPr>
  </w:style>
  <w:style w:type="character" w:customStyle="1" w:styleId="a4">
    <w:name w:val="文档结构图 字符"/>
    <w:basedOn w:val="a0"/>
    <w:link w:val="a3"/>
    <w:uiPriority w:val="99"/>
    <w:semiHidden/>
    <w:rsid w:val="00D9359A"/>
    <w:rPr>
      <w:rFonts w:ascii="Lucida Grande" w:eastAsia="宋体" w:hAnsi="Lucida Grande" w:cs="Lucida Grande"/>
    </w:rPr>
  </w:style>
  <w:style w:type="paragraph" w:styleId="a5">
    <w:name w:val="Balloon Text"/>
    <w:basedOn w:val="a"/>
    <w:link w:val="a6"/>
    <w:uiPriority w:val="99"/>
    <w:semiHidden/>
    <w:unhideWhenUsed/>
    <w:rsid w:val="00D9359A"/>
    <w:rPr>
      <w:rFonts w:ascii="Lucida Grande" w:hAnsi="Lucida Grande" w:cs="Lucida Grande"/>
      <w:sz w:val="18"/>
      <w:szCs w:val="18"/>
    </w:rPr>
  </w:style>
  <w:style w:type="character" w:customStyle="1" w:styleId="a6">
    <w:name w:val="批注框文本字符"/>
    <w:basedOn w:val="a0"/>
    <w:link w:val="a5"/>
    <w:uiPriority w:val="99"/>
    <w:semiHidden/>
    <w:rsid w:val="00D9359A"/>
    <w:rPr>
      <w:rFonts w:ascii="Lucida Grande" w:eastAsia="宋体" w:hAnsi="Lucida Grande" w:cs="Lucida Grande"/>
      <w:sz w:val="18"/>
      <w:szCs w:val="18"/>
    </w:rPr>
  </w:style>
  <w:style w:type="paragraph" w:styleId="a7">
    <w:name w:val="List Paragraph"/>
    <w:basedOn w:val="a"/>
    <w:uiPriority w:val="34"/>
    <w:qFormat/>
    <w:rsid w:val="00633AA0"/>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96"/>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D9359A"/>
    <w:rPr>
      <w:rFonts w:ascii="Lucida Grande" w:hAnsi="Lucida Grande" w:cs="Lucida Grande"/>
      <w:sz w:val="24"/>
    </w:rPr>
  </w:style>
  <w:style w:type="character" w:customStyle="1" w:styleId="a4">
    <w:name w:val="文档结构图 字符"/>
    <w:basedOn w:val="a0"/>
    <w:link w:val="a3"/>
    <w:uiPriority w:val="99"/>
    <w:semiHidden/>
    <w:rsid w:val="00D9359A"/>
    <w:rPr>
      <w:rFonts w:ascii="Lucida Grande" w:eastAsia="宋体" w:hAnsi="Lucida Grande" w:cs="Lucida Grande"/>
    </w:rPr>
  </w:style>
  <w:style w:type="paragraph" w:styleId="a5">
    <w:name w:val="Balloon Text"/>
    <w:basedOn w:val="a"/>
    <w:link w:val="a6"/>
    <w:uiPriority w:val="99"/>
    <w:semiHidden/>
    <w:unhideWhenUsed/>
    <w:rsid w:val="00D9359A"/>
    <w:rPr>
      <w:rFonts w:ascii="Lucida Grande" w:hAnsi="Lucida Grande" w:cs="Lucida Grande"/>
      <w:sz w:val="18"/>
      <w:szCs w:val="18"/>
    </w:rPr>
  </w:style>
  <w:style w:type="character" w:customStyle="1" w:styleId="a6">
    <w:name w:val="批注框文本字符"/>
    <w:basedOn w:val="a0"/>
    <w:link w:val="a5"/>
    <w:uiPriority w:val="99"/>
    <w:semiHidden/>
    <w:rsid w:val="00D9359A"/>
    <w:rPr>
      <w:rFonts w:ascii="Lucida Grande" w:eastAsia="宋体" w:hAnsi="Lucida Grande" w:cs="Lucida Grande"/>
      <w:sz w:val="18"/>
      <w:szCs w:val="18"/>
    </w:rPr>
  </w:style>
  <w:style w:type="paragraph" w:styleId="a7">
    <w:name w:val="List Paragraph"/>
    <w:basedOn w:val="a"/>
    <w:uiPriority w:val="34"/>
    <w:qFormat/>
    <w:rsid w:val="00633A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pkway.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nddev.org/" TargetMode="External"/><Relationship Id="rId7" Type="http://schemas.openxmlformats.org/officeDocument/2006/relationships/hyperlink" Target="http://www.helloandroid.com/" TargetMode="External"/><Relationship Id="rId8" Type="http://schemas.openxmlformats.org/officeDocument/2006/relationships/hyperlink" Target="http://www.androidzj.com/" TargetMode="External"/><Relationship Id="rId9" Type="http://schemas.openxmlformats.org/officeDocument/2006/relationships/hyperlink" Target="http://androidos.cc/" TargetMode="External"/><Relationship Id="rId10" Type="http://schemas.openxmlformats.org/officeDocument/2006/relationships/hyperlink" Target="http://www.androideye.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19</Pages>
  <Words>1508</Words>
  <Characters>8598</Characters>
  <Application>Microsoft Macintosh Word</Application>
  <DocSecurity>0</DocSecurity>
  <Lines>71</Lines>
  <Paragraphs>20</Paragraphs>
  <ScaleCrop>false</ScaleCrop>
  <Company>南京奥尔顿软件技术有限公司</Company>
  <LinksUpToDate>false</LinksUpToDate>
  <CharactersWithSpaces>10086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王乾州</dc:creator>
  <cp:keywords/>
  <dc:description/>
  <cp:lastModifiedBy>王乾州</cp:lastModifiedBy>
  <cp:revision>6</cp:revision>
  <dcterms:created xsi:type="dcterms:W3CDTF">2015-06-05T01:52:00Z</dcterms:created>
  <dcterms:modified xsi:type="dcterms:W3CDTF">2016-02-23T08:06:00Z</dcterms:modified>
</cp:coreProperties>
</file>