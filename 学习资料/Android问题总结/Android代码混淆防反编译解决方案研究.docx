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E91" w:rsidRDefault="009339E5" w:rsidP="009339E5">
      <w:pPr>
        <w:jc w:val="center"/>
        <w:rPr>
          <w:rFonts w:ascii="微软雅黑" w:eastAsia="微软雅黑" w:cs="微软雅黑" w:hint="eastAsia"/>
          <w:color w:val="262626"/>
          <w:kern w:val="0"/>
          <w:sz w:val="36"/>
          <w:szCs w:val="36"/>
        </w:rPr>
      </w:pPr>
      <w:bookmarkStart w:id="0" w:name="_GoBack"/>
      <w:r w:rsidRPr="009339E5">
        <w:rPr>
          <w:rFonts w:ascii="微软雅黑" w:eastAsia="微软雅黑" w:cs="微软雅黑"/>
          <w:color w:val="262626"/>
          <w:kern w:val="0"/>
          <w:sz w:val="36"/>
          <w:szCs w:val="36"/>
        </w:rPr>
        <w:t>Android</w:t>
      </w:r>
      <w:r w:rsidRPr="009339E5">
        <w:rPr>
          <w:rFonts w:ascii="微软雅黑" w:eastAsia="微软雅黑" w:cs="微软雅黑" w:hint="eastAsia"/>
          <w:color w:val="262626"/>
          <w:kern w:val="0"/>
          <w:sz w:val="36"/>
          <w:szCs w:val="36"/>
        </w:rPr>
        <w:t>代码混淆防反编译解决方案研究</w:t>
      </w:r>
    </w:p>
    <w:bookmarkEnd w:id="0"/>
    <w:p w:rsidR="009339E5" w:rsidRDefault="009339E5" w:rsidP="009339E5">
      <w:pPr>
        <w:widowControl/>
        <w:autoSpaceDE w:val="0"/>
        <w:autoSpaceDN w:val="0"/>
        <w:adjustRightInd w:val="0"/>
        <w:rPr>
          <w:rFonts w:ascii="微软雅黑" w:eastAsia="微软雅黑" w:cs="微软雅黑"/>
          <w:color w:val="262626"/>
          <w:kern w:val="0"/>
          <w:sz w:val="32"/>
          <w:szCs w:val="32"/>
        </w:rPr>
      </w:pPr>
      <w:r>
        <w:rPr>
          <w:rFonts w:ascii="微软雅黑" w:eastAsia="微软雅黑" w:cs="微软雅黑" w:hint="eastAsia"/>
          <w:color w:val="262626"/>
          <w:kern w:val="0"/>
          <w:sz w:val="32"/>
          <w:szCs w:val="32"/>
        </w:rPr>
        <w:t>做</w:t>
      </w:r>
      <w:r>
        <w:rPr>
          <w:rFonts w:ascii="微软雅黑" w:eastAsia="微软雅黑" w:cs="微软雅黑"/>
          <w:color w:val="262626"/>
          <w:kern w:val="0"/>
          <w:sz w:val="32"/>
          <w:szCs w:val="32"/>
        </w:rPr>
        <w:t>Android</w:t>
      </w:r>
      <w:r>
        <w:rPr>
          <w:rFonts w:ascii="微软雅黑" w:eastAsia="微软雅黑" w:cs="微软雅黑" w:hint="eastAsia"/>
          <w:color w:val="262626"/>
          <w:kern w:val="0"/>
          <w:sz w:val="32"/>
          <w:szCs w:val="32"/>
        </w:rPr>
        <w:t>开发的都知道要做混淆去防</w:t>
      </w:r>
      <w:proofErr w:type="spellStart"/>
      <w:r>
        <w:rPr>
          <w:rFonts w:ascii="微软雅黑" w:eastAsia="微软雅黑" w:cs="微软雅黑"/>
          <w:color w:val="262626"/>
          <w:kern w:val="0"/>
          <w:sz w:val="32"/>
          <w:szCs w:val="32"/>
        </w:rPr>
        <w:t>apk</w:t>
      </w:r>
      <w:proofErr w:type="spellEnd"/>
      <w:r>
        <w:rPr>
          <w:rFonts w:ascii="微软雅黑" w:eastAsia="微软雅黑" w:cs="微软雅黑" w:hint="eastAsia"/>
          <w:color w:val="262626"/>
          <w:kern w:val="0"/>
          <w:sz w:val="32"/>
          <w:szCs w:val="32"/>
        </w:rPr>
        <w:t>被反编译、破解，通过</w:t>
      </w:r>
      <w:proofErr w:type="spellStart"/>
      <w:r>
        <w:rPr>
          <w:rFonts w:ascii="微软雅黑" w:eastAsia="微软雅黑" w:cs="微软雅黑"/>
          <w:color w:val="262626"/>
          <w:kern w:val="0"/>
          <w:sz w:val="32"/>
          <w:szCs w:val="32"/>
        </w:rPr>
        <w:t>proguard</w:t>
      </w:r>
      <w:proofErr w:type="spellEnd"/>
      <w:r>
        <w:rPr>
          <w:rFonts w:ascii="微软雅黑" w:eastAsia="微软雅黑" w:cs="微软雅黑" w:hint="eastAsia"/>
          <w:color w:val="262626"/>
          <w:kern w:val="0"/>
          <w:sz w:val="32"/>
          <w:szCs w:val="32"/>
        </w:rPr>
        <w:t>进行</w:t>
      </w:r>
      <w:r>
        <w:rPr>
          <w:rFonts w:ascii="微软雅黑" w:eastAsia="微软雅黑" w:cs="微软雅黑"/>
          <w:color w:val="262626"/>
          <w:kern w:val="0"/>
          <w:sz w:val="32"/>
          <w:szCs w:val="32"/>
        </w:rPr>
        <w:t>Java</w:t>
      </w:r>
      <w:r>
        <w:rPr>
          <w:rFonts w:ascii="微软雅黑" w:eastAsia="微软雅黑" w:cs="微软雅黑" w:hint="eastAsia"/>
          <w:color w:val="262626"/>
          <w:kern w:val="0"/>
          <w:sz w:val="32"/>
          <w:szCs w:val="32"/>
        </w:rPr>
        <w:t>代码混淆。但是，</w:t>
      </w:r>
      <w:r>
        <w:rPr>
          <w:rFonts w:ascii="微软雅黑" w:eastAsia="微软雅黑" w:cs="微软雅黑"/>
          <w:color w:val="262626"/>
          <w:kern w:val="0"/>
          <w:sz w:val="32"/>
          <w:szCs w:val="32"/>
        </w:rPr>
        <w:t>Android</w:t>
      </w:r>
      <w:r>
        <w:rPr>
          <w:rFonts w:ascii="微软雅黑" w:eastAsia="微软雅黑" w:cs="微软雅黑" w:hint="eastAsia"/>
          <w:color w:val="262626"/>
          <w:kern w:val="0"/>
          <w:sz w:val="32"/>
          <w:szCs w:val="32"/>
        </w:rPr>
        <w:t>代码混淆真的能起到实质性的作用吗？看下面分析</w:t>
      </w:r>
    </w:p>
    <w:p w:rsidR="009339E5" w:rsidRDefault="009339E5" w:rsidP="009339E5">
      <w:pPr>
        <w:widowControl/>
        <w:autoSpaceDE w:val="0"/>
        <w:autoSpaceDN w:val="0"/>
        <w:adjustRightInd w:val="0"/>
        <w:jc w:val="left"/>
        <w:rPr>
          <w:rFonts w:ascii="Times" w:eastAsia="微软雅黑" w:hAnsi="Times" w:cs="Times"/>
          <w:color w:val="262626"/>
          <w:kern w:val="0"/>
          <w:sz w:val="44"/>
          <w:szCs w:val="44"/>
        </w:rPr>
      </w:pPr>
      <w:r>
        <w:rPr>
          <w:rFonts w:ascii="Times" w:eastAsia="微软雅黑" w:hAnsi="Times" w:cs="Times"/>
          <w:color w:val="262626"/>
          <w:kern w:val="0"/>
          <w:sz w:val="44"/>
          <w:szCs w:val="44"/>
        </w:rPr>
        <w:t>Android</w:t>
      </w:r>
      <w:r>
        <w:rPr>
          <w:rFonts w:ascii="Times" w:eastAsia="微软雅黑" w:hAnsi="Times" w:cs="Times"/>
          <w:color w:val="262626"/>
          <w:kern w:val="0"/>
          <w:sz w:val="44"/>
          <w:szCs w:val="44"/>
        </w:rPr>
        <w:t>代码混淆</w:t>
      </w:r>
    </w:p>
    <w:p w:rsidR="009339E5" w:rsidRDefault="009339E5" w:rsidP="009339E5">
      <w:pPr>
        <w:widowControl/>
        <w:numPr>
          <w:ilvl w:val="0"/>
          <w:numId w:val="1"/>
        </w:numPr>
        <w:tabs>
          <w:tab w:val="left" w:pos="220"/>
          <w:tab w:val="left" w:pos="720"/>
        </w:tabs>
        <w:autoSpaceDE w:val="0"/>
        <w:autoSpaceDN w:val="0"/>
        <w:adjustRightInd w:val="0"/>
        <w:ind w:hanging="720"/>
        <w:rPr>
          <w:rFonts w:ascii="微软雅黑" w:eastAsia="微软雅黑" w:hAnsi="Times" w:cs="微软雅黑"/>
          <w:color w:val="234EA4"/>
          <w:kern w:val="0"/>
          <w:sz w:val="32"/>
          <w:szCs w:val="32"/>
        </w:rPr>
      </w:pPr>
      <w:r>
        <w:rPr>
          <w:rFonts w:ascii="微软雅黑" w:eastAsia="微软雅黑" w:hAnsi="Times" w:cs="微软雅黑"/>
          <w:color w:val="EAFFEA"/>
          <w:kern w:val="1"/>
          <w:sz w:val="32"/>
          <w:szCs w:val="32"/>
        </w:rPr>
        <w:tab/>
      </w:r>
      <w:r>
        <w:rPr>
          <w:rFonts w:ascii="微软雅黑" w:eastAsia="微软雅黑" w:hAnsi="Times" w:cs="微软雅黑"/>
          <w:color w:val="EAFFEA"/>
          <w:kern w:val="1"/>
          <w:sz w:val="32"/>
          <w:szCs w:val="32"/>
        </w:rPr>
        <w:tab/>
      </w:r>
      <w:r>
        <w:rPr>
          <w:rFonts w:ascii="微软雅黑" w:eastAsia="微软雅黑" w:hAnsi="Times" w:cs="微软雅黑"/>
          <w:color w:val="EAFFEA"/>
          <w:kern w:val="0"/>
          <w:sz w:val="32"/>
          <w:szCs w:val="32"/>
        </w:rPr>
        <w:t>1</w:t>
      </w:r>
      <w:r>
        <w:rPr>
          <w:rFonts w:ascii="微软雅黑" w:eastAsia="微软雅黑" w:hAnsi="Times" w:cs="微软雅黑" w:hint="eastAsia"/>
          <w:color w:val="EAFFEA"/>
          <w:kern w:val="0"/>
          <w:sz w:val="32"/>
          <w:szCs w:val="32"/>
        </w:rPr>
        <w:t> </w:t>
      </w:r>
      <w:r>
        <w:rPr>
          <w:rFonts w:ascii="微软雅黑" w:eastAsia="微软雅黑" w:hAnsi="Times" w:cs="微软雅黑" w:hint="eastAsia"/>
          <w:color w:val="262626"/>
          <w:kern w:val="0"/>
          <w:sz w:val="32"/>
          <w:szCs w:val="32"/>
        </w:rPr>
        <w:t>如下图，对</w:t>
      </w:r>
      <w:r>
        <w:rPr>
          <w:rFonts w:ascii="微软雅黑" w:eastAsia="微软雅黑" w:hAnsi="Times" w:cs="微软雅黑"/>
          <w:color w:val="262626"/>
          <w:kern w:val="0"/>
          <w:sz w:val="32"/>
          <w:szCs w:val="32"/>
        </w:rPr>
        <w:t>Android</w:t>
      </w:r>
      <w:r>
        <w:rPr>
          <w:rFonts w:ascii="微软雅黑" w:eastAsia="微软雅黑" w:hAnsi="Times" w:cs="微软雅黑" w:hint="eastAsia"/>
          <w:color w:val="262626"/>
          <w:kern w:val="0"/>
          <w:sz w:val="32"/>
          <w:szCs w:val="32"/>
        </w:rPr>
        <w:t> </w:t>
      </w:r>
      <w:r>
        <w:rPr>
          <w:rFonts w:ascii="微软雅黑" w:eastAsia="微软雅黑" w:hAnsi="Times" w:cs="微软雅黑" w:hint="eastAsia"/>
          <w:color w:val="262626"/>
          <w:kern w:val="0"/>
          <w:sz w:val="32"/>
          <w:szCs w:val="32"/>
        </w:rPr>
        <w:t>代码进行混淆后混淆器将代码中的所有变量、函数、类的名称加密为简短的英文字母代号，在</w:t>
      </w:r>
      <w:r>
        <w:rPr>
          <w:rFonts w:ascii="微软雅黑" w:eastAsia="微软雅黑" w:hAnsi="Times" w:cs="微软雅黑"/>
          <w:color w:val="262626"/>
          <w:kern w:val="0"/>
          <w:sz w:val="32"/>
          <w:szCs w:val="32"/>
        </w:rPr>
        <w:t>APP</w:t>
      </w:r>
      <w:r>
        <w:rPr>
          <w:rFonts w:ascii="微软雅黑" w:eastAsia="微软雅黑" w:hAnsi="Times" w:cs="微软雅黑" w:hint="eastAsia"/>
          <w:color w:val="262626"/>
          <w:kern w:val="0"/>
          <w:sz w:val="32"/>
          <w:szCs w:val="32"/>
        </w:rPr>
        <w:t>被破解后增加破解者对代码的阅读难度。  </w:t>
      </w:r>
      <w:r>
        <w:rPr>
          <w:rFonts w:ascii="微软雅黑" w:eastAsia="微软雅黑" w:hAnsi="Times" w:cs="微软雅黑"/>
          <w:color w:val="262626"/>
          <w:kern w:val="0"/>
          <w:sz w:val="32"/>
          <w:szCs w:val="32"/>
        </w:rPr>
        <w:fldChar w:fldCharType="begin"/>
      </w:r>
      <w:r>
        <w:rPr>
          <w:rFonts w:ascii="微软雅黑" w:eastAsia="微软雅黑" w:hAnsi="Times" w:cs="微软雅黑"/>
          <w:color w:val="262626"/>
          <w:kern w:val="0"/>
          <w:sz w:val="32"/>
          <w:szCs w:val="32"/>
        </w:rPr>
        <w:instrText>HYPERLINK "http://jingyan.baidu.com/album/54b6b9c0c0c3772d583b470e.html?picindex=1"</w:instrText>
      </w:r>
      <w:r>
        <w:rPr>
          <w:rFonts w:ascii="微软雅黑" w:eastAsia="微软雅黑" w:hAnsi="Times" w:cs="微软雅黑"/>
          <w:color w:val="262626"/>
          <w:kern w:val="0"/>
          <w:sz w:val="32"/>
          <w:szCs w:val="32"/>
        </w:rPr>
      </w:r>
      <w:r>
        <w:rPr>
          <w:rFonts w:ascii="微软雅黑" w:eastAsia="微软雅黑" w:hAnsi="Times" w:cs="微软雅黑"/>
          <w:color w:val="262626"/>
          <w:kern w:val="0"/>
          <w:sz w:val="32"/>
          <w:szCs w:val="32"/>
        </w:rPr>
        <w:fldChar w:fldCharType="separate"/>
      </w:r>
      <w:r>
        <w:rPr>
          <w:rFonts w:ascii="微软雅黑" w:eastAsia="微软雅黑" w:hAnsi="Times" w:cs="微软雅黑" w:hint="eastAsia"/>
          <w:noProof/>
          <w:color w:val="234EA4"/>
          <w:kern w:val="0"/>
          <w:sz w:val="32"/>
          <w:szCs w:val="32"/>
        </w:rPr>
        <w:drawing>
          <wp:inline distT="0" distB="0" distL="0" distR="0">
            <wp:extent cx="6350000" cy="1549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000" cy="1549400"/>
                    </a:xfrm>
                    <a:prstGeom prst="rect">
                      <a:avLst/>
                    </a:prstGeom>
                    <a:noFill/>
                    <a:ln>
                      <a:noFill/>
                    </a:ln>
                  </pic:spPr>
                </pic:pic>
              </a:graphicData>
            </a:graphic>
          </wp:inline>
        </w:drawing>
      </w:r>
    </w:p>
    <w:p w:rsidR="009339E5" w:rsidRDefault="009339E5" w:rsidP="009339E5">
      <w:pPr>
        <w:widowControl/>
        <w:numPr>
          <w:ilvl w:val="0"/>
          <w:numId w:val="1"/>
        </w:numPr>
        <w:tabs>
          <w:tab w:val="left" w:pos="220"/>
          <w:tab w:val="left" w:pos="720"/>
        </w:tabs>
        <w:autoSpaceDE w:val="0"/>
        <w:autoSpaceDN w:val="0"/>
        <w:adjustRightInd w:val="0"/>
        <w:ind w:hanging="720"/>
        <w:rPr>
          <w:rFonts w:ascii="微软雅黑" w:eastAsia="微软雅黑" w:hAnsi="Times" w:cs="微软雅黑"/>
          <w:color w:val="234EA4"/>
          <w:kern w:val="0"/>
          <w:sz w:val="32"/>
          <w:szCs w:val="32"/>
        </w:rPr>
      </w:pPr>
      <w:r>
        <w:rPr>
          <w:rFonts w:ascii="微软雅黑" w:eastAsia="微软雅黑" w:hAnsi="Times" w:cs="微软雅黑"/>
          <w:color w:val="262626"/>
          <w:kern w:val="0"/>
          <w:sz w:val="32"/>
          <w:szCs w:val="32"/>
        </w:rPr>
        <w:fldChar w:fldCharType="end"/>
      </w:r>
      <w:r>
        <w:rPr>
          <w:rFonts w:ascii="微软雅黑" w:eastAsia="微软雅黑" w:hAnsi="Times" w:cs="微软雅黑"/>
          <w:color w:val="234EA4"/>
          <w:kern w:val="1"/>
          <w:sz w:val="32"/>
          <w:szCs w:val="32"/>
        </w:rPr>
        <w:tab/>
      </w:r>
      <w:r>
        <w:rPr>
          <w:rFonts w:ascii="微软雅黑" w:eastAsia="微软雅黑" w:hAnsi="Times" w:cs="微软雅黑"/>
          <w:color w:val="234EA4"/>
          <w:kern w:val="1"/>
          <w:sz w:val="32"/>
          <w:szCs w:val="32"/>
        </w:rPr>
        <w:tab/>
      </w:r>
      <w:hyperlink r:id="rId7" w:history="1">
        <w:r>
          <w:rPr>
            <w:rFonts w:ascii="微软雅黑" w:eastAsia="微软雅黑" w:hAnsi="Times" w:cs="微软雅黑" w:hint="eastAsia"/>
            <w:color w:val="234EA4"/>
            <w:kern w:val="0"/>
            <w:sz w:val="32"/>
            <w:szCs w:val="32"/>
          </w:rPr>
          <w:t> </w:t>
        </w:r>
      </w:hyperlink>
      <w:r>
        <w:rPr>
          <w:rFonts w:ascii="微软雅黑" w:eastAsia="微软雅黑" w:hAnsi="Times" w:cs="微软雅黑" w:hint="eastAsia"/>
          <w:color w:val="234EA4"/>
          <w:kern w:val="0"/>
          <w:sz w:val="32"/>
          <w:szCs w:val="32"/>
        </w:rPr>
        <w:t> </w:t>
      </w:r>
      <w:r>
        <w:rPr>
          <w:rFonts w:ascii="微软雅黑" w:eastAsia="微软雅黑" w:hAnsi="Times" w:cs="微软雅黑" w:hint="eastAsia"/>
          <w:color w:val="262626"/>
          <w:kern w:val="0"/>
          <w:sz w:val="32"/>
          <w:szCs w:val="32"/>
        </w:rPr>
        <w:t> </w:t>
      </w:r>
      <w:r>
        <w:rPr>
          <w:rFonts w:ascii="微软雅黑" w:eastAsia="微软雅黑" w:hAnsi="Times" w:cs="微软雅黑"/>
          <w:color w:val="262626"/>
          <w:kern w:val="0"/>
          <w:sz w:val="32"/>
          <w:szCs w:val="32"/>
        </w:rPr>
        <w:fldChar w:fldCharType="begin"/>
      </w:r>
      <w:r>
        <w:rPr>
          <w:rFonts w:ascii="微软雅黑" w:eastAsia="微软雅黑" w:hAnsi="Times" w:cs="微软雅黑"/>
          <w:color w:val="262626"/>
          <w:kern w:val="0"/>
          <w:sz w:val="32"/>
          <w:szCs w:val="32"/>
        </w:rPr>
        <w:instrText>HYPERLINK "http://jingyan.baidu.com/album/54b6b9c0c0c3772d583b470e.html?picindex=2"</w:instrText>
      </w:r>
      <w:r>
        <w:rPr>
          <w:rFonts w:ascii="微软雅黑" w:eastAsia="微软雅黑" w:hAnsi="Times" w:cs="微软雅黑"/>
          <w:color w:val="262626"/>
          <w:kern w:val="0"/>
          <w:sz w:val="32"/>
          <w:szCs w:val="32"/>
        </w:rPr>
      </w:r>
      <w:r>
        <w:rPr>
          <w:rFonts w:ascii="微软雅黑" w:eastAsia="微软雅黑" w:hAnsi="Times" w:cs="微软雅黑"/>
          <w:color w:val="262626"/>
          <w:kern w:val="0"/>
          <w:sz w:val="32"/>
          <w:szCs w:val="32"/>
        </w:rPr>
        <w:fldChar w:fldCharType="separate"/>
      </w:r>
      <w:r>
        <w:rPr>
          <w:rFonts w:ascii="微软雅黑" w:eastAsia="微软雅黑" w:hAnsi="Times" w:cs="微软雅黑" w:hint="eastAsia"/>
          <w:noProof/>
          <w:color w:val="234EA4"/>
          <w:kern w:val="0"/>
          <w:sz w:val="32"/>
          <w:szCs w:val="32"/>
        </w:rPr>
        <w:drawing>
          <wp:inline distT="0" distB="0" distL="0" distR="0">
            <wp:extent cx="6350000" cy="2616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0000" cy="2616200"/>
                    </a:xfrm>
                    <a:prstGeom prst="rect">
                      <a:avLst/>
                    </a:prstGeom>
                    <a:noFill/>
                    <a:ln>
                      <a:noFill/>
                    </a:ln>
                  </pic:spPr>
                </pic:pic>
              </a:graphicData>
            </a:graphic>
          </wp:inline>
        </w:drawing>
      </w:r>
    </w:p>
    <w:p w:rsidR="009339E5" w:rsidRDefault="009339E5" w:rsidP="009339E5">
      <w:pPr>
        <w:widowControl/>
        <w:numPr>
          <w:ilvl w:val="0"/>
          <w:numId w:val="1"/>
        </w:numPr>
        <w:tabs>
          <w:tab w:val="left" w:pos="220"/>
          <w:tab w:val="left" w:pos="720"/>
        </w:tabs>
        <w:autoSpaceDE w:val="0"/>
        <w:autoSpaceDN w:val="0"/>
        <w:adjustRightInd w:val="0"/>
        <w:ind w:hanging="720"/>
        <w:rPr>
          <w:rFonts w:ascii="微软雅黑" w:eastAsia="微软雅黑" w:hAnsi="Times" w:cs="微软雅黑"/>
          <w:color w:val="262626"/>
          <w:kern w:val="0"/>
          <w:sz w:val="32"/>
          <w:szCs w:val="32"/>
        </w:rPr>
      </w:pPr>
      <w:r>
        <w:rPr>
          <w:rFonts w:ascii="微软雅黑" w:eastAsia="微软雅黑" w:hAnsi="Times" w:cs="微软雅黑"/>
          <w:color w:val="262626"/>
          <w:kern w:val="0"/>
          <w:sz w:val="32"/>
          <w:szCs w:val="32"/>
        </w:rPr>
        <w:fldChar w:fldCharType="end"/>
      </w:r>
      <w:r>
        <w:rPr>
          <w:rFonts w:ascii="微软雅黑" w:eastAsia="微软雅黑" w:hAnsi="Times" w:cs="微软雅黑"/>
          <w:color w:val="234EA4"/>
          <w:kern w:val="1"/>
          <w:sz w:val="32"/>
          <w:szCs w:val="32"/>
        </w:rPr>
        <w:tab/>
      </w:r>
      <w:r>
        <w:rPr>
          <w:rFonts w:ascii="微软雅黑" w:eastAsia="微软雅黑" w:hAnsi="Times" w:cs="微软雅黑"/>
          <w:color w:val="234EA4"/>
          <w:kern w:val="1"/>
          <w:sz w:val="32"/>
          <w:szCs w:val="32"/>
        </w:rPr>
        <w:tab/>
      </w:r>
      <w:hyperlink r:id="rId9" w:history="1">
        <w:r>
          <w:rPr>
            <w:rFonts w:ascii="微软雅黑" w:eastAsia="微软雅黑" w:hAnsi="Times" w:cs="微软雅黑" w:hint="eastAsia"/>
            <w:color w:val="234EA4"/>
            <w:kern w:val="0"/>
            <w:sz w:val="32"/>
            <w:szCs w:val="32"/>
          </w:rPr>
          <w:t> </w:t>
        </w:r>
      </w:hyperlink>
      <w:r>
        <w:rPr>
          <w:rFonts w:ascii="微软雅黑" w:eastAsia="微软雅黑" w:hAnsi="Times" w:cs="微软雅黑" w:hint="eastAsia"/>
          <w:color w:val="234EA4"/>
          <w:kern w:val="0"/>
          <w:sz w:val="32"/>
          <w:szCs w:val="32"/>
        </w:rPr>
        <w:t> </w:t>
      </w:r>
      <w:r>
        <w:rPr>
          <w:rFonts w:ascii="微软雅黑" w:eastAsia="微软雅黑" w:hAnsi="Times" w:cs="微软雅黑" w:hint="eastAsia"/>
          <w:color w:val="262626"/>
          <w:kern w:val="0"/>
          <w:sz w:val="32"/>
          <w:szCs w:val="32"/>
        </w:rPr>
        <w:t> </w:t>
      </w:r>
    </w:p>
    <w:p w:rsidR="009339E5" w:rsidRDefault="009339E5" w:rsidP="009339E5">
      <w:pPr>
        <w:widowControl/>
        <w:numPr>
          <w:ilvl w:val="0"/>
          <w:numId w:val="1"/>
        </w:numPr>
        <w:tabs>
          <w:tab w:val="left" w:pos="220"/>
          <w:tab w:val="left" w:pos="720"/>
        </w:tabs>
        <w:autoSpaceDE w:val="0"/>
        <w:autoSpaceDN w:val="0"/>
        <w:adjustRightInd w:val="0"/>
        <w:ind w:hanging="720"/>
        <w:rPr>
          <w:rFonts w:ascii="微软雅黑" w:eastAsia="微软雅黑" w:hAnsi="Times" w:cs="微软雅黑"/>
          <w:color w:val="262626"/>
          <w:kern w:val="0"/>
          <w:sz w:val="32"/>
          <w:szCs w:val="32"/>
        </w:rPr>
      </w:pPr>
      <w:r>
        <w:rPr>
          <w:rFonts w:ascii="微软雅黑" w:eastAsia="微软雅黑" w:hAnsi="Times" w:cs="微软雅黑"/>
          <w:color w:val="EAFFEA"/>
          <w:kern w:val="1"/>
          <w:sz w:val="32"/>
          <w:szCs w:val="32"/>
        </w:rPr>
        <w:lastRenderedPageBreak/>
        <w:tab/>
      </w:r>
      <w:r>
        <w:rPr>
          <w:rFonts w:ascii="微软雅黑" w:eastAsia="微软雅黑" w:hAnsi="Times" w:cs="微软雅黑"/>
          <w:color w:val="EAFFEA"/>
          <w:kern w:val="1"/>
          <w:sz w:val="32"/>
          <w:szCs w:val="32"/>
        </w:rPr>
        <w:tab/>
      </w:r>
      <w:r>
        <w:rPr>
          <w:rFonts w:ascii="微软雅黑" w:eastAsia="微软雅黑" w:hAnsi="Times" w:cs="微软雅黑"/>
          <w:color w:val="EAFFEA"/>
          <w:kern w:val="0"/>
          <w:sz w:val="32"/>
          <w:szCs w:val="32"/>
        </w:rPr>
        <w:t>2</w:t>
      </w:r>
      <w:r>
        <w:rPr>
          <w:rFonts w:ascii="微软雅黑" w:eastAsia="微软雅黑" w:hAnsi="Times" w:cs="微软雅黑" w:hint="eastAsia"/>
          <w:color w:val="EAFFEA"/>
          <w:kern w:val="0"/>
          <w:sz w:val="32"/>
          <w:szCs w:val="32"/>
        </w:rPr>
        <w:t> </w:t>
      </w:r>
      <w:r>
        <w:rPr>
          <w:rFonts w:ascii="微软雅黑" w:eastAsia="微软雅黑" w:hAnsi="Times" w:cs="微软雅黑" w:hint="eastAsia"/>
          <w:color w:val="262626"/>
          <w:kern w:val="0"/>
          <w:sz w:val="32"/>
          <w:szCs w:val="32"/>
        </w:rPr>
        <w:t>但是混淆的功效只能运作在</w:t>
      </w:r>
      <w:r>
        <w:rPr>
          <w:rFonts w:ascii="微软雅黑" w:eastAsia="微软雅黑" w:hAnsi="Times" w:cs="微软雅黑"/>
          <w:color w:val="262626"/>
          <w:kern w:val="0"/>
          <w:sz w:val="32"/>
          <w:szCs w:val="32"/>
        </w:rPr>
        <w:t>APP</w:t>
      </w:r>
      <w:r>
        <w:rPr>
          <w:rFonts w:ascii="微软雅黑" w:eastAsia="微软雅黑" w:hAnsi="Times" w:cs="微软雅黑" w:hint="eastAsia"/>
          <w:color w:val="262626"/>
          <w:kern w:val="0"/>
          <w:sz w:val="32"/>
          <w:szCs w:val="32"/>
        </w:rPr>
        <w:t>已经被破解后，而且只是增加破解者的难度时间，对其防止破解的作用意义不是很大。 </w:t>
      </w:r>
    </w:p>
    <w:p w:rsidR="009339E5" w:rsidRDefault="009339E5" w:rsidP="009339E5">
      <w:pPr>
        <w:widowControl/>
        <w:numPr>
          <w:ilvl w:val="0"/>
          <w:numId w:val="1"/>
        </w:numPr>
        <w:tabs>
          <w:tab w:val="left" w:pos="220"/>
          <w:tab w:val="left" w:pos="720"/>
        </w:tabs>
        <w:autoSpaceDE w:val="0"/>
        <w:autoSpaceDN w:val="0"/>
        <w:adjustRightInd w:val="0"/>
        <w:ind w:hanging="720"/>
        <w:rPr>
          <w:rFonts w:ascii="微软雅黑" w:eastAsia="微软雅黑" w:hAnsi="Times" w:cs="微软雅黑"/>
          <w:color w:val="262626"/>
          <w:kern w:val="0"/>
          <w:sz w:val="32"/>
          <w:szCs w:val="32"/>
        </w:rPr>
      </w:pPr>
      <w:r>
        <w:rPr>
          <w:rFonts w:ascii="微软雅黑" w:eastAsia="微软雅黑" w:hAnsi="Times" w:cs="微软雅黑"/>
          <w:color w:val="EAFFEA"/>
          <w:kern w:val="1"/>
          <w:sz w:val="32"/>
          <w:szCs w:val="32"/>
        </w:rPr>
        <w:tab/>
      </w:r>
      <w:r>
        <w:rPr>
          <w:rFonts w:ascii="微软雅黑" w:eastAsia="微软雅黑" w:hAnsi="Times" w:cs="微软雅黑"/>
          <w:color w:val="EAFFEA"/>
          <w:kern w:val="1"/>
          <w:sz w:val="32"/>
          <w:szCs w:val="32"/>
        </w:rPr>
        <w:tab/>
      </w:r>
      <w:r>
        <w:rPr>
          <w:rFonts w:ascii="微软雅黑" w:eastAsia="微软雅黑" w:hAnsi="Times" w:cs="微软雅黑"/>
          <w:color w:val="EAFFEA"/>
          <w:kern w:val="0"/>
          <w:sz w:val="32"/>
          <w:szCs w:val="32"/>
        </w:rPr>
        <w:t>3</w:t>
      </w:r>
      <w:r>
        <w:rPr>
          <w:rFonts w:ascii="微软雅黑" w:eastAsia="微软雅黑" w:hAnsi="Times" w:cs="微软雅黑" w:hint="eastAsia"/>
          <w:color w:val="EAFFEA"/>
          <w:kern w:val="0"/>
          <w:sz w:val="32"/>
          <w:szCs w:val="32"/>
        </w:rPr>
        <w:t> </w:t>
      </w:r>
      <w:r>
        <w:rPr>
          <w:rFonts w:ascii="微软雅黑" w:eastAsia="微软雅黑" w:hAnsi="Times" w:cs="微软雅黑" w:hint="eastAsia"/>
          <w:color w:val="262626"/>
          <w:kern w:val="0"/>
          <w:sz w:val="32"/>
          <w:szCs w:val="32"/>
        </w:rPr>
        <w:t>那么，</w:t>
      </w:r>
      <w:r>
        <w:rPr>
          <w:rFonts w:ascii="微软雅黑" w:eastAsia="微软雅黑" w:hAnsi="Times" w:cs="微软雅黑"/>
          <w:color w:val="262626"/>
          <w:kern w:val="0"/>
          <w:sz w:val="32"/>
          <w:szCs w:val="32"/>
        </w:rPr>
        <w:t>Android</w:t>
      </w:r>
      <w:r>
        <w:rPr>
          <w:rFonts w:ascii="微软雅黑" w:eastAsia="微软雅黑" w:hAnsi="Times" w:cs="微软雅黑" w:hint="eastAsia"/>
          <w:color w:val="262626"/>
          <w:kern w:val="0"/>
          <w:sz w:val="32"/>
          <w:szCs w:val="32"/>
        </w:rPr>
        <w:t>代码混淆不能从根本上防破解，还有什么方法呢？接下来看：  </w:t>
      </w:r>
      <w:r>
        <w:rPr>
          <w:rFonts w:ascii="微软雅黑" w:eastAsia="微软雅黑" w:hAnsi="Times" w:cs="微软雅黑"/>
          <w:color w:val="C1C1C1"/>
          <w:kern w:val="0"/>
        </w:rPr>
        <w:t>END</w:t>
      </w:r>
      <w:r>
        <w:rPr>
          <w:rFonts w:ascii="微软雅黑" w:eastAsia="微软雅黑" w:hAnsi="Times" w:cs="微软雅黑" w:hint="eastAsia"/>
          <w:color w:val="C1C1C1"/>
          <w:kern w:val="0"/>
        </w:rPr>
        <w:t> </w:t>
      </w:r>
    </w:p>
    <w:p w:rsidR="009339E5" w:rsidRDefault="009339E5" w:rsidP="009339E5">
      <w:pPr>
        <w:widowControl/>
        <w:autoSpaceDE w:val="0"/>
        <w:autoSpaceDN w:val="0"/>
        <w:adjustRightInd w:val="0"/>
        <w:jc w:val="left"/>
        <w:rPr>
          <w:rFonts w:ascii="Times" w:eastAsia="微软雅黑" w:hAnsi="Times" w:cs="Times"/>
          <w:color w:val="262626"/>
          <w:kern w:val="0"/>
          <w:sz w:val="44"/>
          <w:szCs w:val="44"/>
        </w:rPr>
      </w:pPr>
      <w:r>
        <w:rPr>
          <w:rFonts w:ascii="Times" w:eastAsia="微软雅黑" w:hAnsi="Times" w:cs="Times"/>
          <w:color w:val="262626"/>
          <w:kern w:val="0"/>
          <w:sz w:val="44"/>
          <w:szCs w:val="44"/>
        </w:rPr>
        <w:t>反工具破解之伪加密</w:t>
      </w:r>
    </w:p>
    <w:p w:rsidR="009339E5" w:rsidRDefault="009339E5" w:rsidP="009339E5">
      <w:pPr>
        <w:widowControl/>
        <w:numPr>
          <w:ilvl w:val="0"/>
          <w:numId w:val="2"/>
        </w:numPr>
        <w:tabs>
          <w:tab w:val="left" w:pos="220"/>
          <w:tab w:val="left" w:pos="720"/>
        </w:tabs>
        <w:autoSpaceDE w:val="0"/>
        <w:autoSpaceDN w:val="0"/>
        <w:adjustRightInd w:val="0"/>
        <w:ind w:hanging="720"/>
        <w:rPr>
          <w:rFonts w:ascii="微软雅黑" w:eastAsia="微软雅黑" w:hAnsi="Times" w:cs="微软雅黑"/>
          <w:color w:val="234EA4"/>
          <w:kern w:val="0"/>
          <w:sz w:val="32"/>
          <w:szCs w:val="32"/>
        </w:rPr>
      </w:pPr>
      <w:r>
        <w:rPr>
          <w:rFonts w:ascii="微软雅黑" w:eastAsia="微软雅黑" w:hAnsi="Times" w:cs="微软雅黑"/>
          <w:color w:val="EAFFEA"/>
          <w:kern w:val="1"/>
          <w:sz w:val="32"/>
          <w:szCs w:val="32"/>
        </w:rPr>
        <w:tab/>
      </w:r>
      <w:r>
        <w:rPr>
          <w:rFonts w:ascii="微软雅黑" w:eastAsia="微软雅黑" w:hAnsi="Times" w:cs="微软雅黑"/>
          <w:color w:val="EAFFEA"/>
          <w:kern w:val="1"/>
          <w:sz w:val="32"/>
          <w:szCs w:val="32"/>
        </w:rPr>
        <w:tab/>
      </w:r>
      <w:r>
        <w:rPr>
          <w:rFonts w:ascii="微软雅黑" w:eastAsia="微软雅黑" w:hAnsi="Times" w:cs="微软雅黑"/>
          <w:color w:val="EAFFEA"/>
          <w:kern w:val="0"/>
          <w:sz w:val="32"/>
          <w:szCs w:val="32"/>
        </w:rPr>
        <w:t>1</w:t>
      </w:r>
      <w:r>
        <w:rPr>
          <w:rFonts w:ascii="微软雅黑" w:eastAsia="微软雅黑" w:hAnsi="Times" w:cs="微软雅黑" w:hint="eastAsia"/>
          <w:color w:val="EAFFEA"/>
          <w:kern w:val="0"/>
          <w:sz w:val="32"/>
          <w:szCs w:val="32"/>
        </w:rPr>
        <w:t> </w:t>
      </w:r>
      <w:r>
        <w:rPr>
          <w:rFonts w:ascii="微软雅黑" w:eastAsia="微软雅黑" w:hAnsi="Times" w:cs="微软雅黑" w:hint="eastAsia"/>
          <w:color w:val="262626"/>
          <w:kern w:val="0"/>
          <w:sz w:val="32"/>
          <w:szCs w:val="32"/>
        </w:rPr>
        <w:t>伪加密是</w:t>
      </w:r>
      <w:r>
        <w:rPr>
          <w:rFonts w:ascii="微软雅黑" w:eastAsia="微软雅黑" w:hAnsi="Times" w:cs="微软雅黑"/>
          <w:color w:val="262626"/>
          <w:kern w:val="0"/>
          <w:sz w:val="32"/>
          <w:szCs w:val="32"/>
        </w:rPr>
        <w:t>Android4.2.x</w:t>
      </w:r>
      <w:r>
        <w:rPr>
          <w:rFonts w:ascii="微软雅黑" w:eastAsia="微软雅黑" w:hAnsi="Times" w:cs="微软雅黑" w:hint="eastAsia"/>
          <w:color w:val="262626"/>
          <w:kern w:val="0"/>
          <w:sz w:val="32"/>
          <w:szCs w:val="32"/>
        </w:rPr>
        <w:t>系统发布前最流行的加密方式之一，通过</w:t>
      </w:r>
      <w:r>
        <w:rPr>
          <w:rFonts w:ascii="微软雅黑" w:eastAsia="微软雅黑" w:hAnsi="Times" w:cs="微软雅黑"/>
          <w:color w:val="262626"/>
          <w:kern w:val="0"/>
          <w:sz w:val="32"/>
          <w:szCs w:val="32"/>
        </w:rPr>
        <w:t>java</w:t>
      </w:r>
      <w:r>
        <w:rPr>
          <w:rFonts w:ascii="微软雅黑" w:eastAsia="微软雅黑" w:hAnsi="Times" w:cs="微软雅黑" w:hint="eastAsia"/>
          <w:color w:val="262626"/>
          <w:kern w:val="0"/>
          <w:sz w:val="32"/>
          <w:szCs w:val="32"/>
        </w:rPr>
        <w:t>代码对</w:t>
      </w:r>
      <w:r>
        <w:rPr>
          <w:rFonts w:ascii="微软雅黑" w:eastAsia="微软雅黑" w:hAnsi="Times" w:cs="微软雅黑"/>
          <w:color w:val="262626"/>
          <w:kern w:val="0"/>
          <w:sz w:val="32"/>
          <w:szCs w:val="32"/>
        </w:rPr>
        <w:t>APK(</w:t>
      </w:r>
      <w:r>
        <w:rPr>
          <w:rFonts w:ascii="微软雅黑" w:eastAsia="微软雅黑" w:hAnsi="Times" w:cs="微软雅黑" w:hint="eastAsia"/>
          <w:color w:val="262626"/>
          <w:kern w:val="0"/>
          <w:sz w:val="32"/>
          <w:szCs w:val="32"/>
        </w:rPr>
        <w:t>压缩文件</w:t>
      </w:r>
      <w:r>
        <w:rPr>
          <w:rFonts w:ascii="微软雅黑" w:eastAsia="微软雅黑" w:hAnsi="Times" w:cs="微软雅黑"/>
          <w:color w:val="262626"/>
          <w:kern w:val="0"/>
          <w:sz w:val="32"/>
          <w:szCs w:val="32"/>
        </w:rPr>
        <w:t>)</w:t>
      </w:r>
      <w:r>
        <w:rPr>
          <w:rFonts w:ascii="微软雅黑" w:eastAsia="微软雅黑" w:hAnsi="Times" w:cs="微软雅黑" w:hint="eastAsia"/>
          <w:color w:val="262626"/>
          <w:kern w:val="0"/>
          <w:sz w:val="32"/>
          <w:szCs w:val="32"/>
        </w:rPr>
        <w:t>进行伪加密，其修改原理是修改连续</w:t>
      </w:r>
      <w:r>
        <w:rPr>
          <w:rFonts w:ascii="微软雅黑" w:eastAsia="微软雅黑" w:hAnsi="Times" w:cs="微软雅黑"/>
          <w:color w:val="262626"/>
          <w:kern w:val="0"/>
          <w:sz w:val="32"/>
          <w:szCs w:val="32"/>
        </w:rPr>
        <w:t>4</w:t>
      </w:r>
      <w:r>
        <w:rPr>
          <w:rFonts w:ascii="微软雅黑" w:eastAsia="微软雅黑" w:hAnsi="Times" w:cs="微软雅黑" w:hint="eastAsia"/>
          <w:color w:val="262626"/>
          <w:kern w:val="0"/>
          <w:sz w:val="32"/>
          <w:szCs w:val="32"/>
        </w:rPr>
        <w:t>位字节标记为”</w:t>
      </w:r>
      <w:r>
        <w:rPr>
          <w:rFonts w:ascii="微软雅黑" w:eastAsia="微软雅黑" w:hAnsi="Times" w:cs="微软雅黑"/>
          <w:color w:val="262626"/>
          <w:kern w:val="0"/>
          <w:sz w:val="32"/>
          <w:szCs w:val="32"/>
        </w:rPr>
        <w:t>P</w:t>
      </w:r>
      <w:r>
        <w:rPr>
          <w:rFonts w:ascii="微软雅黑" w:eastAsia="微软雅黑" w:hAnsi="Times" w:cs="微软雅黑" w:hint="eastAsia"/>
          <w:color w:val="262626"/>
          <w:kern w:val="0"/>
          <w:sz w:val="32"/>
          <w:szCs w:val="32"/>
        </w:rPr>
        <w:t> </w:t>
      </w:r>
      <w:r>
        <w:rPr>
          <w:rFonts w:ascii="微软雅黑" w:eastAsia="微软雅黑" w:hAnsi="Times" w:cs="微软雅黑"/>
          <w:color w:val="262626"/>
          <w:kern w:val="0"/>
          <w:sz w:val="32"/>
          <w:szCs w:val="32"/>
        </w:rPr>
        <w:t>K</w:t>
      </w:r>
      <w:r>
        <w:rPr>
          <w:rFonts w:ascii="微软雅黑" w:eastAsia="微软雅黑" w:hAnsi="Times" w:cs="微软雅黑" w:hint="eastAsia"/>
          <w:color w:val="262626"/>
          <w:kern w:val="0"/>
          <w:sz w:val="32"/>
          <w:szCs w:val="32"/>
        </w:rPr>
        <w:t> </w:t>
      </w:r>
      <w:r>
        <w:rPr>
          <w:rFonts w:ascii="微软雅黑" w:eastAsia="微软雅黑" w:hAnsi="Times" w:cs="微软雅黑"/>
          <w:color w:val="262626"/>
          <w:kern w:val="0"/>
          <w:sz w:val="32"/>
          <w:szCs w:val="32"/>
        </w:rPr>
        <w:t>01</w:t>
      </w:r>
      <w:r>
        <w:rPr>
          <w:rFonts w:ascii="微软雅黑" w:eastAsia="微软雅黑" w:hAnsi="Times" w:cs="微软雅黑" w:hint="eastAsia"/>
          <w:color w:val="262626"/>
          <w:kern w:val="0"/>
          <w:sz w:val="32"/>
          <w:szCs w:val="32"/>
        </w:rPr>
        <w:t> </w:t>
      </w:r>
      <w:r>
        <w:rPr>
          <w:rFonts w:ascii="微软雅黑" w:eastAsia="微软雅黑" w:hAnsi="Times" w:cs="微软雅黑"/>
          <w:color w:val="262626"/>
          <w:kern w:val="0"/>
          <w:sz w:val="32"/>
          <w:szCs w:val="32"/>
        </w:rPr>
        <w:t>02</w:t>
      </w:r>
      <w:r>
        <w:rPr>
          <w:rFonts w:ascii="微软雅黑" w:eastAsia="微软雅黑" w:hAnsi="Times" w:cs="微软雅黑" w:hint="eastAsia"/>
          <w:color w:val="262626"/>
          <w:kern w:val="0"/>
          <w:sz w:val="32"/>
          <w:szCs w:val="32"/>
        </w:rPr>
        <w:t>”的后第</w:t>
      </w:r>
      <w:r>
        <w:rPr>
          <w:rFonts w:ascii="微软雅黑" w:eastAsia="微软雅黑" w:hAnsi="Times" w:cs="微软雅黑"/>
          <w:color w:val="262626"/>
          <w:kern w:val="0"/>
          <w:sz w:val="32"/>
          <w:szCs w:val="32"/>
        </w:rPr>
        <w:t>5</w:t>
      </w:r>
      <w:r>
        <w:rPr>
          <w:rFonts w:ascii="微软雅黑" w:eastAsia="微软雅黑" w:hAnsi="Times" w:cs="微软雅黑" w:hint="eastAsia"/>
          <w:color w:val="262626"/>
          <w:kern w:val="0"/>
          <w:sz w:val="32"/>
          <w:szCs w:val="32"/>
        </w:rPr>
        <w:t>位字节，奇数表示不加密偶数表示加密。伪加密后的</w:t>
      </w:r>
      <w:r>
        <w:rPr>
          <w:rFonts w:ascii="微软雅黑" w:eastAsia="微软雅黑" w:hAnsi="Times" w:cs="微软雅黑"/>
          <w:color w:val="262626"/>
          <w:kern w:val="0"/>
          <w:sz w:val="32"/>
          <w:szCs w:val="32"/>
        </w:rPr>
        <w:t>APK</w:t>
      </w:r>
      <w:r>
        <w:rPr>
          <w:rFonts w:ascii="微软雅黑" w:eastAsia="微软雅黑" w:hAnsi="Times" w:cs="微软雅黑" w:hint="eastAsia"/>
          <w:color w:val="262626"/>
          <w:kern w:val="0"/>
          <w:sz w:val="32"/>
          <w:szCs w:val="32"/>
        </w:rPr>
        <w:t>不但可以防止</w:t>
      </w:r>
      <w:r>
        <w:rPr>
          <w:rFonts w:ascii="微软雅黑" w:eastAsia="微软雅黑" w:hAnsi="Times" w:cs="微软雅黑"/>
          <w:color w:val="262626"/>
          <w:kern w:val="0"/>
          <w:sz w:val="32"/>
          <w:szCs w:val="32"/>
        </w:rPr>
        <w:t>PC</w:t>
      </w:r>
      <w:r>
        <w:rPr>
          <w:rFonts w:ascii="微软雅黑" w:eastAsia="微软雅黑" w:hAnsi="Times" w:cs="微软雅黑" w:hint="eastAsia"/>
          <w:color w:val="262626"/>
          <w:kern w:val="0"/>
          <w:sz w:val="32"/>
          <w:szCs w:val="32"/>
        </w:rPr>
        <w:t>端对它的解压和查看也同样能防止反编译工具编译。  </w:t>
      </w:r>
      <w:r>
        <w:rPr>
          <w:rFonts w:ascii="微软雅黑" w:eastAsia="微软雅黑" w:hAnsi="Times" w:cs="微软雅黑"/>
          <w:color w:val="262626"/>
          <w:kern w:val="0"/>
          <w:sz w:val="32"/>
          <w:szCs w:val="32"/>
        </w:rPr>
        <w:fldChar w:fldCharType="begin"/>
      </w:r>
      <w:r>
        <w:rPr>
          <w:rFonts w:ascii="微软雅黑" w:eastAsia="微软雅黑" w:hAnsi="Times" w:cs="微软雅黑"/>
          <w:color w:val="262626"/>
          <w:kern w:val="0"/>
          <w:sz w:val="32"/>
          <w:szCs w:val="32"/>
        </w:rPr>
        <w:instrText>HYPERLINK "http://jingyan.baidu.com/album/54b6b9c0c0c3772d583b470e.html?picindex=3"</w:instrText>
      </w:r>
      <w:r>
        <w:rPr>
          <w:rFonts w:ascii="微软雅黑" w:eastAsia="微软雅黑" w:hAnsi="Times" w:cs="微软雅黑"/>
          <w:color w:val="262626"/>
          <w:kern w:val="0"/>
          <w:sz w:val="32"/>
          <w:szCs w:val="32"/>
        </w:rPr>
      </w:r>
      <w:r>
        <w:rPr>
          <w:rFonts w:ascii="微软雅黑" w:eastAsia="微软雅黑" w:hAnsi="Times" w:cs="微软雅黑"/>
          <w:color w:val="262626"/>
          <w:kern w:val="0"/>
          <w:sz w:val="32"/>
          <w:szCs w:val="32"/>
        </w:rPr>
        <w:fldChar w:fldCharType="separate"/>
      </w:r>
      <w:r>
        <w:rPr>
          <w:rFonts w:ascii="微软雅黑" w:eastAsia="微软雅黑" w:hAnsi="Times" w:cs="微软雅黑" w:hint="eastAsia"/>
          <w:noProof/>
          <w:color w:val="234EA4"/>
          <w:kern w:val="0"/>
          <w:sz w:val="32"/>
          <w:szCs w:val="32"/>
        </w:rPr>
        <w:drawing>
          <wp:inline distT="0" distB="0" distL="0" distR="0">
            <wp:extent cx="4762500" cy="388620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886200"/>
                    </a:xfrm>
                    <a:prstGeom prst="rect">
                      <a:avLst/>
                    </a:prstGeom>
                    <a:noFill/>
                    <a:ln>
                      <a:noFill/>
                    </a:ln>
                  </pic:spPr>
                </pic:pic>
              </a:graphicData>
            </a:graphic>
          </wp:inline>
        </w:drawing>
      </w:r>
    </w:p>
    <w:p w:rsidR="009339E5" w:rsidRDefault="009339E5" w:rsidP="009339E5">
      <w:pPr>
        <w:widowControl/>
        <w:numPr>
          <w:ilvl w:val="0"/>
          <w:numId w:val="2"/>
        </w:numPr>
        <w:tabs>
          <w:tab w:val="left" w:pos="220"/>
          <w:tab w:val="left" w:pos="720"/>
        </w:tabs>
        <w:autoSpaceDE w:val="0"/>
        <w:autoSpaceDN w:val="0"/>
        <w:adjustRightInd w:val="0"/>
        <w:ind w:hanging="720"/>
        <w:rPr>
          <w:rFonts w:ascii="微软雅黑" w:eastAsia="微软雅黑" w:hAnsi="Times" w:cs="微软雅黑"/>
          <w:color w:val="234EA4"/>
          <w:kern w:val="0"/>
          <w:sz w:val="32"/>
          <w:szCs w:val="32"/>
        </w:rPr>
      </w:pPr>
      <w:r>
        <w:rPr>
          <w:rFonts w:ascii="微软雅黑" w:eastAsia="微软雅黑" w:hAnsi="Times" w:cs="微软雅黑"/>
          <w:color w:val="262626"/>
          <w:kern w:val="0"/>
          <w:sz w:val="32"/>
          <w:szCs w:val="32"/>
        </w:rPr>
        <w:fldChar w:fldCharType="end"/>
      </w:r>
      <w:r>
        <w:rPr>
          <w:rFonts w:ascii="微软雅黑" w:eastAsia="微软雅黑" w:hAnsi="Times" w:cs="微软雅黑"/>
          <w:color w:val="234EA4"/>
          <w:kern w:val="1"/>
          <w:sz w:val="32"/>
          <w:szCs w:val="32"/>
        </w:rPr>
        <w:tab/>
      </w:r>
      <w:r>
        <w:rPr>
          <w:rFonts w:ascii="微软雅黑" w:eastAsia="微软雅黑" w:hAnsi="Times" w:cs="微软雅黑"/>
          <w:color w:val="234EA4"/>
          <w:kern w:val="1"/>
          <w:sz w:val="32"/>
          <w:szCs w:val="32"/>
        </w:rPr>
        <w:tab/>
      </w:r>
      <w:hyperlink r:id="rId11" w:history="1">
        <w:r>
          <w:rPr>
            <w:rFonts w:ascii="微软雅黑" w:eastAsia="微软雅黑" w:hAnsi="Times" w:cs="微软雅黑" w:hint="eastAsia"/>
            <w:color w:val="234EA4"/>
            <w:kern w:val="0"/>
            <w:sz w:val="32"/>
            <w:szCs w:val="32"/>
          </w:rPr>
          <w:t> </w:t>
        </w:r>
      </w:hyperlink>
      <w:r>
        <w:rPr>
          <w:rFonts w:ascii="微软雅黑" w:eastAsia="微软雅黑" w:hAnsi="Times" w:cs="微软雅黑" w:hint="eastAsia"/>
          <w:color w:val="234EA4"/>
          <w:kern w:val="0"/>
          <w:sz w:val="32"/>
          <w:szCs w:val="32"/>
        </w:rPr>
        <w:t> </w:t>
      </w:r>
      <w:r>
        <w:rPr>
          <w:rFonts w:ascii="微软雅黑" w:eastAsia="微软雅黑" w:hAnsi="Times" w:cs="微软雅黑" w:hint="eastAsia"/>
          <w:color w:val="262626"/>
          <w:kern w:val="0"/>
          <w:sz w:val="32"/>
          <w:szCs w:val="32"/>
        </w:rPr>
        <w:t> </w:t>
      </w:r>
      <w:r>
        <w:rPr>
          <w:rFonts w:ascii="微软雅黑" w:eastAsia="微软雅黑" w:hAnsi="Times" w:cs="微软雅黑"/>
          <w:color w:val="262626"/>
          <w:kern w:val="0"/>
          <w:sz w:val="32"/>
          <w:szCs w:val="32"/>
        </w:rPr>
        <w:fldChar w:fldCharType="begin"/>
      </w:r>
      <w:r>
        <w:rPr>
          <w:rFonts w:ascii="微软雅黑" w:eastAsia="微软雅黑" w:hAnsi="Times" w:cs="微软雅黑"/>
          <w:color w:val="262626"/>
          <w:kern w:val="0"/>
          <w:sz w:val="32"/>
          <w:szCs w:val="32"/>
        </w:rPr>
        <w:instrText>HYPERLINK "http://jingyan.baidu.com/album/54b6b9c0c0c3772d583b470e.html?picindex=4"</w:instrText>
      </w:r>
      <w:r>
        <w:rPr>
          <w:rFonts w:ascii="微软雅黑" w:eastAsia="微软雅黑" w:hAnsi="Times" w:cs="微软雅黑"/>
          <w:color w:val="262626"/>
          <w:kern w:val="0"/>
          <w:sz w:val="32"/>
          <w:szCs w:val="32"/>
        </w:rPr>
      </w:r>
      <w:r>
        <w:rPr>
          <w:rFonts w:ascii="微软雅黑" w:eastAsia="微软雅黑" w:hAnsi="Times" w:cs="微软雅黑"/>
          <w:color w:val="262626"/>
          <w:kern w:val="0"/>
          <w:sz w:val="32"/>
          <w:szCs w:val="32"/>
        </w:rPr>
        <w:fldChar w:fldCharType="separate"/>
      </w:r>
      <w:r>
        <w:rPr>
          <w:rFonts w:ascii="微软雅黑" w:eastAsia="微软雅黑" w:hAnsi="Times" w:cs="微软雅黑" w:hint="eastAsia"/>
          <w:noProof/>
          <w:color w:val="234EA4"/>
          <w:kern w:val="0"/>
          <w:sz w:val="32"/>
          <w:szCs w:val="32"/>
        </w:rPr>
        <w:drawing>
          <wp:inline distT="0" distB="0" distL="0" distR="0">
            <wp:extent cx="6350000" cy="1993900"/>
            <wp:effectExtent l="0" t="0" r="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0000" cy="1993900"/>
                    </a:xfrm>
                    <a:prstGeom prst="rect">
                      <a:avLst/>
                    </a:prstGeom>
                    <a:noFill/>
                    <a:ln>
                      <a:noFill/>
                    </a:ln>
                  </pic:spPr>
                </pic:pic>
              </a:graphicData>
            </a:graphic>
          </wp:inline>
        </w:drawing>
      </w:r>
    </w:p>
    <w:p w:rsidR="009339E5" w:rsidRDefault="009339E5" w:rsidP="009339E5">
      <w:pPr>
        <w:widowControl/>
        <w:numPr>
          <w:ilvl w:val="0"/>
          <w:numId w:val="2"/>
        </w:numPr>
        <w:tabs>
          <w:tab w:val="left" w:pos="220"/>
          <w:tab w:val="left" w:pos="720"/>
        </w:tabs>
        <w:autoSpaceDE w:val="0"/>
        <w:autoSpaceDN w:val="0"/>
        <w:adjustRightInd w:val="0"/>
        <w:ind w:hanging="720"/>
        <w:rPr>
          <w:rFonts w:ascii="微软雅黑" w:eastAsia="微软雅黑" w:hAnsi="Times" w:cs="微软雅黑"/>
          <w:color w:val="262626"/>
          <w:kern w:val="0"/>
          <w:sz w:val="32"/>
          <w:szCs w:val="32"/>
        </w:rPr>
      </w:pPr>
      <w:r>
        <w:rPr>
          <w:rFonts w:ascii="微软雅黑" w:eastAsia="微软雅黑" w:hAnsi="Times" w:cs="微软雅黑"/>
          <w:color w:val="262626"/>
          <w:kern w:val="0"/>
          <w:sz w:val="32"/>
          <w:szCs w:val="32"/>
        </w:rPr>
        <w:fldChar w:fldCharType="end"/>
      </w:r>
      <w:r>
        <w:rPr>
          <w:rFonts w:ascii="微软雅黑" w:eastAsia="微软雅黑" w:hAnsi="Times" w:cs="微软雅黑"/>
          <w:color w:val="234EA4"/>
          <w:kern w:val="1"/>
          <w:sz w:val="32"/>
          <w:szCs w:val="32"/>
        </w:rPr>
        <w:tab/>
      </w:r>
      <w:r>
        <w:rPr>
          <w:rFonts w:ascii="微软雅黑" w:eastAsia="微软雅黑" w:hAnsi="Times" w:cs="微软雅黑"/>
          <w:color w:val="234EA4"/>
          <w:kern w:val="1"/>
          <w:sz w:val="32"/>
          <w:szCs w:val="32"/>
        </w:rPr>
        <w:tab/>
      </w:r>
      <w:hyperlink r:id="rId13" w:history="1">
        <w:r>
          <w:rPr>
            <w:rFonts w:ascii="微软雅黑" w:eastAsia="微软雅黑" w:hAnsi="Times" w:cs="微软雅黑" w:hint="eastAsia"/>
            <w:color w:val="234EA4"/>
            <w:kern w:val="0"/>
            <w:sz w:val="32"/>
            <w:szCs w:val="32"/>
          </w:rPr>
          <w:t> </w:t>
        </w:r>
      </w:hyperlink>
      <w:r>
        <w:rPr>
          <w:rFonts w:ascii="微软雅黑" w:eastAsia="微软雅黑" w:hAnsi="Times" w:cs="微软雅黑" w:hint="eastAsia"/>
          <w:color w:val="234EA4"/>
          <w:kern w:val="0"/>
          <w:sz w:val="32"/>
          <w:szCs w:val="32"/>
        </w:rPr>
        <w:t> </w:t>
      </w:r>
      <w:r>
        <w:rPr>
          <w:rFonts w:ascii="微软雅黑" w:eastAsia="微软雅黑" w:hAnsi="Times" w:cs="微软雅黑" w:hint="eastAsia"/>
          <w:color w:val="262626"/>
          <w:kern w:val="0"/>
          <w:sz w:val="32"/>
          <w:szCs w:val="32"/>
        </w:rPr>
        <w:t> </w:t>
      </w:r>
    </w:p>
    <w:p w:rsidR="009339E5" w:rsidRDefault="009339E5" w:rsidP="009339E5">
      <w:pPr>
        <w:widowControl/>
        <w:numPr>
          <w:ilvl w:val="0"/>
          <w:numId w:val="2"/>
        </w:numPr>
        <w:tabs>
          <w:tab w:val="left" w:pos="220"/>
          <w:tab w:val="left" w:pos="720"/>
        </w:tabs>
        <w:autoSpaceDE w:val="0"/>
        <w:autoSpaceDN w:val="0"/>
        <w:adjustRightInd w:val="0"/>
        <w:ind w:hanging="720"/>
        <w:rPr>
          <w:rFonts w:ascii="微软雅黑" w:eastAsia="微软雅黑" w:hAnsi="Times" w:cs="微软雅黑"/>
          <w:color w:val="262626"/>
          <w:kern w:val="0"/>
          <w:sz w:val="32"/>
          <w:szCs w:val="32"/>
        </w:rPr>
      </w:pPr>
      <w:r>
        <w:rPr>
          <w:rFonts w:ascii="微软雅黑" w:eastAsia="微软雅黑" w:hAnsi="Times" w:cs="微软雅黑"/>
          <w:color w:val="EAFFEA"/>
          <w:kern w:val="1"/>
          <w:sz w:val="32"/>
          <w:szCs w:val="32"/>
        </w:rPr>
        <w:tab/>
      </w:r>
      <w:r>
        <w:rPr>
          <w:rFonts w:ascii="微软雅黑" w:eastAsia="微软雅黑" w:hAnsi="Times" w:cs="微软雅黑"/>
          <w:color w:val="EAFFEA"/>
          <w:kern w:val="1"/>
          <w:sz w:val="32"/>
          <w:szCs w:val="32"/>
        </w:rPr>
        <w:tab/>
      </w:r>
      <w:r>
        <w:rPr>
          <w:rFonts w:ascii="微软雅黑" w:eastAsia="微软雅黑" w:hAnsi="Times" w:cs="微软雅黑"/>
          <w:color w:val="EAFFEA"/>
          <w:kern w:val="0"/>
          <w:sz w:val="32"/>
          <w:szCs w:val="32"/>
        </w:rPr>
        <w:t>2</w:t>
      </w:r>
      <w:r>
        <w:rPr>
          <w:rFonts w:ascii="微软雅黑" w:eastAsia="微软雅黑" w:hAnsi="Times" w:cs="微软雅黑" w:hint="eastAsia"/>
          <w:color w:val="EAFFEA"/>
          <w:kern w:val="0"/>
          <w:sz w:val="32"/>
          <w:szCs w:val="32"/>
        </w:rPr>
        <w:t> </w:t>
      </w:r>
      <w:r>
        <w:rPr>
          <w:rFonts w:ascii="微软雅黑" w:eastAsia="微软雅黑" w:hAnsi="Times" w:cs="微软雅黑" w:hint="eastAsia"/>
          <w:color w:val="262626"/>
          <w:kern w:val="0"/>
          <w:sz w:val="32"/>
          <w:szCs w:val="32"/>
        </w:rPr>
        <w:t>但是伪加密对其</w:t>
      </w:r>
      <w:r>
        <w:rPr>
          <w:rFonts w:ascii="微软雅黑" w:eastAsia="微软雅黑" w:hAnsi="Times" w:cs="微软雅黑"/>
          <w:color w:val="262626"/>
          <w:kern w:val="0"/>
          <w:sz w:val="32"/>
          <w:szCs w:val="32"/>
        </w:rPr>
        <w:t>APK</w:t>
      </w:r>
      <w:r>
        <w:rPr>
          <w:rFonts w:ascii="微软雅黑" w:eastAsia="微软雅黑" w:hAnsi="Times" w:cs="微软雅黑" w:hint="eastAsia"/>
          <w:color w:val="262626"/>
          <w:kern w:val="0"/>
          <w:sz w:val="32"/>
          <w:szCs w:val="32"/>
        </w:rPr>
        <w:t>加密后市场也无法对其进行安全检测，部分市场会拒绝这类</w:t>
      </w:r>
      <w:r>
        <w:rPr>
          <w:rFonts w:ascii="微软雅黑" w:eastAsia="微软雅黑" w:hAnsi="Times" w:cs="微软雅黑"/>
          <w:color w:val="262626"/>
          <w:kern w:val="0"/>
          <w:sz w:val="32"/>
          <w:szCs w:val="32"/>
        </w:rPr>
        <w:t>APK</w:t>
      </w:r>
      <w:r>
        <w:rPr>
          <w:rFonts w:ascii="微软雅黑" w:eastAsia="微软雅黑" w:hAnsi="Times" w:cs="微软雅黑" w:hint="eastAsia"/>
          <w:color w:val="262626"/>
          <w:kern w:val="0"/>
          <w:sz w:val="32"/>
          <w:szCs w:val="32"/>
        </w:rPr>
        <w:t>上传市场。伪加密的加密方式和解密方式也早已公布导致它的安全程度也大大降低。</w:t>
      </w:r>
      <w:r>
        <w:rPr>
          <w:rFonts w:ascii="微软雅黑" w:eastAsia="微软雅黑" w:hAnsi="Times" w:cs="微软雅黑"/>
          <w:color w:val="262626"/>
          <w:kern w:val="0"/>
          <w:sz w:val="32"/>
          <w:szCs w:val="32"/>
        </w:rPr>
        <w:t>Android4.2.x</w:t>
      </w:r>
      <w:r>
        <w:rPr>
          <w:rFonts w:ascii="微软雅黑" w:eastAsia="微软雅黑" w:hAnsi="Times" w:cs="微软雅黑" w:hint="eastAsia"/>
          <w:color w:val="262626"/>
          <w:kern w:val="0"/>
          <w:sz w:val="32"/>
          <w:szCs w:val="32"/>
        </w:rPr>
        <w:t>系统无法安装伪加密的</w:t>
      </w:r>
      <w:r>
        <w:rPr>
          <w:rFonts w:ascii="微软雅黑" w:eastAsia="微软雅黑" w:hAnsi="Times" w:cs="微软雅黑"/>
          <w:color w:val="262626"/>
          <w:kern w:val="0"/>
          <w:sz w:val="32"/>
          <w:szCs w:val="32"/>
        </w:rPr>
        <w:t>APK</w:t>
      </w:r>
      <w:r>
        <w:rPr>
          <w:rFonts w:ascii="微软雅黑" w:eastAsia="微软雅黑" w:hAnsi="Times" w:cs="微软雅黑" w:hint="eastAsia"/>
          <w:color w:val="262626"/>
          <w:kern w:val="0"/>
          <w:sz w:val="32"/>
          <w:szCs w:val="32"/>
        </w:rPr>
        <w:t>。 </w:t>
      </w:r>
    </w:p>
    <w:p w:rsidR="009339E5" w:rsidRDefault="009339E5" w:rsidP="009339E5">
      <w:pPr>
        <w:widowControl/>
        <w:numPr>
          <w:ilvl w:val="0"/>
          <w:numId w:val="2"/>
        </w:numPr>
        <w:tabs>
          <w:tab w:val="left" w:pos="220"/>
          <w:tab w:val="left" w:pos="720"/>
        </w:tabs>
        <w:autoSpaceDE w:val="0"/>
        <w:autoSpaceDN w:val="0"/>
        <w:adjustRightInd w:val="0"/>
        <w:ind w:hanging="720"/>
        <w:rPr>
          <w:rFonts w:ascii="微软雅黑" w:eastAsia="微软雅黑" w:hAnsi="Times" w:cs="微软雅黑"/>
          <w:color w:val="262626"/>
          <w:kern w:val="0"/>
          <w:sz w:val="32"/>
          <w:szCs w:val="32"/>
        </w:rPr>
      </w:pPr>
      <w:r>
        <w:rPr>
          <w:rFonts w:ascii="微软雅黑" w:eastAsia="微软雅黑" w:hAnsi="Times" w:cs="微软雅黑"/>
          <w:color w:val="EAFFEA"/>
          <w:kern w:val="1"/>
          <w:sz w:val="32"/>
          <w:szCs w:val="32"/>
        </w:rPr>
        <w:tab/>
      </w:r>
      <w:r>
        <w:rPr>
          <w:rFonts w:ascii="微软雅黑" w:eastAsia="微软雅黑" w:hAnsi="Times" w:cs="微软雅黑"/>
          <w:color w:val="EAFFEA"/>
          <w:kern w:val="1"/>
          <w:sz w:val="32"/>
          <w:szCs w:val="32"/>
        </w:rPr>
        <w:tab/>
      </w:r>
      <w:r>
        <w:rPr>
          <w:rFonts w:ascii="微软雅黑" w:eastAsia="微软雅黑" w:hAnsi="Times" w:cs="微软雅黑"/>
          <w:color w:val="EAFFEA"/>
          <w:kern w:val="0"/>
          <w:sz w:val="32"/>
          <w:szCs w:val="32"/>
        </w:rPr>
        <w:t>3</w:t>
      </w:r>
      <w:r>
        <w:rPr>
          <w:rFonts w:ascii="微软雅黑" w:eastAsia="微软雅黑" w:hAnsi="Times" w:cs="微软雅黑" w:hint="eastAsia"/>
          <w:color w:val="EAFFEA"/>
          <w:kern w:val="0"/>
          <w:sz w:val="32"/>
          <w:szCs w:val="32"/>
        </w:rPr>
        <w:t> </w:t>
      </w:r>
      <w:r>
        <w:rPr>
          <w:rFonts w:ascii="微软雅黑" w:eastAsia="微软雅黑" w:hAnsi="Times" w:cs="微软雅黑" w:hint="eastAsia"/>
          <w:color w:val="262626"/>
          <w:kern w:val="0"/>
          <w:sz w:val="32"/>
          <w:szCs w:val="32"/>
        </w:rPr>
        <w:t>从上可看，</w:t>
      </w:r>
      <w:r>
        <w:rPr>
          <w:rFonts w:ascii="微软雅黑" w:eastAsia="微软雅黑" w:hAnsi="Times" w:cs="微软雅黑"/>
          <w:color w:val="262626"/>
          <w:kern w:val="0"/>
          <w:sz w:val="32"/>
          <w:szCs w:val="32"/>
        </w:rPr>
        <w:t>Android</w:t>
      </w:r>
      <w:r>
        <w:rPr>
          <w:rFonts w:ascii="微软雅黑" w:eastAsia="微软雅黑" w:hAnsi="Times" w:cs="微软雅黑" w:hint="eastAsia"/>
          <w:color w:val="262626"/>
          <w:kern w:val="0"/>
          <w:sz w:val="32"/>
          <w:szCs w:val="32"/>
        </w:rPr>
        <w:t>代码混淆确实不如伪加密。但是</w:t>
      </w:r>
      <w:r>
        <w:rPr>
          <w:rFonts w:ascii="微软雅黑" w:eastAsia="微软雅黑" w:hAnsi="Times" w:cs="微软雅黑"/>
          <w:color w:val="262626"/>
          <w:kern w:val="0"/>
          <w:sz w:val="32"/>
          <w:szCs w:val="32"/>
        </w:rPr>
        <w:t>Android</w:t>
      </w:r>
      <w:r>
        <w:rPr>
          <w:rFonts w:ascii="微软雅黑" w:eastAsia="微软雅黑" w:hAnsi="Times" w:cs="微软雅黑" w:hint="eastAsia"/>
          <w:color w:val="262626"/>
          <w:kern w:val="0"/>
          <w:sz w:val="32"/>
          <w:szCs w:val="32"/>
        </w:rPr>
        <w:t>代码混淆、伪加密也不是最靠谱的方法。接下来继续看。  </w:t>
      </w:r>
      <w:r>
        <w:rPr>
          <w:rFonts w:ascii="微软雅黑" w:eastAsia="微软雅黑" w:hAnsi="Times" w:cs="微软雅黑"/>
          <w:color w:val="C1C1C1"/>
          <w:kern w:val="0"/>
        </w:rPr>
        <w:t>END</w:t>
      </w:r>
      <w:r>
        <w:rPr>
          <w:rFonts w:ascii="微软雅黑" w:eastAsia="微软雅黑" w:hAnsi="Times" w:cs="微软雅黑" w:hint="eastAsia"/>
          <w:color w:val="C1C1C1"/>
          <w:kern w:val="0"/>
        </w:rPr>
        <w:t> </w:t>
      </w:r>
    </w:p>
    <w:p w:rsidR="009339E5" w:rsidRDefault="009339E5" w:rsidP="009339E5">
      <w:pPr>
        <w:widowControl/>
        <w:autoSpaceDE w:val="0"/>
        <w:autoSpaceDN w:val="0"/>
        <w:adjustRightInd w:val="0"/>
        <w:jc w:val="left"/>
        <w:rPr>
          <w:rFonts w:ascii="Times" w:eastAsia="微软雅黑" w:hAnsi="Times" w:cs="Times"/>
          <w:color w:val="262626"/>
          <w:kern w:val="0"/>
          <w:sz w:val="44"/>
          <w:szCs w:val="44"/>
        </w:rPr>
      </w:pPr>
      <w:r>
        <w:rPr>
          <w:rFonts w:ascii="Times" w:eastAsia="微软雅黑" w:hAnsi="Times" w:cs="Times"/>
          <w:color w:val="262626"/>
          <w:kern w:val="0"/>
          <w:sz w:val="44"/>
          <w:szCs w:val="44"/>
        </w:rPr>
        <w:t>反工具破解之</w:t>
      </w:r>
      <w:r>
        <w:rPr>
          <w:rFonts w:ascii="Times" w:eastAsia="微软雅黑" w:hAnsi="Times" w:cs="Times"/>
          <w:color w:val="262626"/>
          <w:kern w:val="0"/>
          <w:sz w:val="44"/>
          <w:szCs w:val="44"/>
        </w:rPr>
        <w:t>APK</w:t>
      </w:r>
      <w:r>
        <w:rPr>
          <w:rFonts w:ascii="Times" w:eastAsia="微软雅黑" w:hAnsi="Times" w:cs="Times"/>
          <w:color w:val="262626"/>
          <w:kern w:val="0"/>
          <w:sz w:val="44"/>
          <w:szCs w:val="44"/>
        </w:rPr>
        <w:t>压缩文件破解</w:t>
      </w:r>
    </w:p>
    <w:p w:rsidR="009339E5" w:rsidRDefault="009339E5" w:rsidP="009339E5">
      <w:pPr>
        <w:widowControl/>
        <w:numPr>
          <w:ilvl w:val="0"/>
          <w:numId w:val="3"/>
        </w:numPr>
        <w:tabs>
          <w:tab w:val="left" w:pos="220"/>
          <w:tab w:val="left" w:pos="720"/>
        </w:tabs>
        <w:autoSpaceDE w:val="0"/>
        <w:autoSpaceDN w:val="0"/>
        <w:adjustRightInd w:val="0"/>
        <w:ind w:hanging="720"/>
        <w:rPr>
          <w:rFonts w:ascii="微软雅黑" w:eastAsia="微软雅黑" w:hAnsi="Times" w:cs="微软雅黑"/>
          <w:color w:val="234EA4"/>
          <w:kern w:val="0"/>
          <w:sz w:val="32"/>
          <w:szCs w:val="32"/>
        </w:rPr>
      </w:pPr>
      <w:r>
        <w:rPr>
          <w:rFonts w:ascii="微软雅黑" w:eastAsia="微软雅黑" w:hAnsi="Times" w:cs="微软雅黑"/>
          <w:color w:val="EAFFEA"/>
          <w:kern w:val="1"/>
          <w:sz w:val="32"/>
          <w:szCs w:val="32"/>
        </w:rPr>
        <w:tab/>
      </w:r>
      <w:r>
        <w:rPr>
          <w:rFonts w:ascii="微软雅黑" w:eastAsia="微软雅黑" w:hAnsi="Times" w:cs="微软雅黑"/>
          <w:color w:val="EAFFEA"/>
          <w:kern w:val="1"/>
          <w:sz w:val="32"/>
          <w:szCs w:val="32"/>
        </w:rPr>
        <w:tab/>
      </w:r>
      <w:r>
        <w:rPr>
          <w:rFonts w:ascii="微软雅黑" w:eastAsia="微软雅黑" w:hAnsi="Times" w:cs="微软雅黑"/>
          <w:color w:val="EAFFEA"/>
          <w:kern w:val="0"/>
          <w:sz w:val="32"/>
          <w:szCs w:val="32"/>
        </w:rPr>
        <w:t>1</w:t>
      </w:r>
      <w:r>
        <w:rPr>
          <w:rFonts w:ascii="微软雅黑" w:eastAsia="微软雅黑" w:hAnsi="Times" w:cs="微软雅黑" w:hint="eastAsia"/>
          <w:color w:val="EAFFEA"/>
          <w:kern w:val="0"/>
          <w:sz w:val="32"/>
          <w:szCs w:val="32"/>
        </w:rPr>
        <w:t> </w:t>
      </w:r>
      <w:r>
        <w:rPr>
          <w:rFonts w:ascii="微软雅黑" w:eastAsia="微软雅黑" w:hAnsi="Times" w:cs="微软雅黑"/>
          <w:color w:val="262626"/>
          <w:kern w:val="0"/>
          <w:sz w:val="32"/>
          <w:szCs w:val="32"/>
        </w:rPr>
        <w:t>APK</w:t>
      </w:r>
      <w:r>
        <w:rPr>
          <w:rFonts w:ascii="微软雅黑" w:eastAsia="微软雅黑" w:hAnsi="Times" w:cs="微软雅黑" w:hint="eastAsia"/>
          <w:color w:val="262626"/>
          <w:kern w:val="0"/>
          <w:sz w:val="32"/>
          <w:szCs w:val="32"/>
        </w:rPr>
        <w:t>在</w:t>
      </w:r>
      <w:r>
        <w:rPr>
          <w:rFonts w:ascii="微软雅黑" w:eastAsia="微软雅黑" w:hAnsi="Times" w:cs="微软雅黑"/>
          <w:color w:val="262626"/>
          <w:kern w:val="0"/>
          <w:sz w:val="32"/>
          <w:szCs w:val="32"/>
        </w:rPr>
        <w:t>PC</w:t>
      </w:r>
      <w:r>
        <w:rPr>
          <w:rFonts w:ascii="微软雅黑" w:eastAsia="微软雅黑" w:hAnsi="Times" w:cs="微软雅黑" w:hint="eastAsia"/>
          <w:color w:val="262626"/>
          <w:kern w:val="0"/>
          <w:sz w:val="32"/>
          <w:szCs w:val="32"/>
        </w:rPr>
        <w:t>上面可以看作一个压缩文件，在</w:t>
      </w:r>
      <w:r>
        <w:rPr>
          <w:rFonts w:ascii="微软雅黑" w:eastAsia="微软雅黑" w:hAnsi="Times" w:cs="微软雅黑"/>
          <w:color w:val="262626"/>
          <w:kern w:val="0"/>
          <w:sz w:val="32"/>
          <w:szCs w:val="32"/>
        </w:rPr>
        <w:t>Android</w:t>
      </w:r>
      <w:r>
        <w:rPr>
          <w:rFonts w:ascii="微软雅黑" w:eastAsia="微软雅黑" w:hAnsi="Times" w:cs="微软雅黑" w:hint="eastAsia"/>
          <w:color w:val="262626"/>
          <w:kern w:val="0"/>
          <w:sz w:val="32"/>
          <w:szCs w:val="32"/>
        </w:rPr>
        <w:t>系统里面它就是一个手机系统软件文件。</w:t>
      </w:r>
      <w:r>
        <w:rPr>
          <w:rFonts w:ascii="微软雅黑" w:eastAsia="微软雅黑" w:hAnsi="Times" w:cs="微软雅黑"/>
          <w:color w:val="262626"/>
          <w:kern w:val="0"/>
          <w:sz w:val="32"/>
          <w:szCs w:val="32"/>
        </w:rPr>
        <w:t>Android</w:t>
      </w:r>
      <w:r>
        <w:rPr>
          <w:rFonts w:ascii="微软雅黑" w:eastAsia="微软雅黑" w:hAnsi="Times" w:cs="微软雅黑" w:hint="eastAsia"/>
          <w:color w:val="262626"/>
          <w:kern w:val="0"/>
          <w:sz w:val="32"/>
          <w:szCs w:val="32"/>
        </w:rPr>
        <w:t>系统对</w:t>
      </w:r>
      <w:r>
        <w:rPr>
          <w:rFonts w:ascii="微软雅黑" w:eastAsia="微软雅黑" w:hAnsi="Times" w:cs="微软雅黑"/>
          <w:color w:val="262626"/>
          <w:kern w:val="0"/>
          <w:sz w:val="32"/>
          <w:szCs w:val="32"/>
        </w:rPr>
        <w:t>APK</w:t>
      </w:r>
      <w:r>
        <w:rPr>
          <w:rFonts w:ascii="微软雅黑" w:eastAsia="微软雅黑" w:hAnsi="Times" w:cs="微软雅黑" w:hint="eastAsia"/>
          <w:color w:val="262626"/>
          <w:kern w:val="0"/>
          <w:sz w:val="32"/>
          <w:szCs w:val="32"/>
        </w:rPr>
        <w:t>的识别是从标志头到标志尾，其他多余数据都会无视。所以说在标志尾添加其他数据对把</w:t>
      </w:r>
      <w:r>
        <w:rPr>
          <w:rFonts w:ascii="微软雅黑" w:eastAsia="微软雅黑" w:hAnsi="Times" w:cs="微软雅黑"/>
          <w:color w:val="262626"/>
          <w:kern w:val="0"/>
          <w:sz w:val="32"/>
          <w:szCs w:val="32"/>
        </w:rPr>
        <w:t>APK</w:t>
      </w:r>
      <w:r>
        <w:rPr>
          <w:rFonts w:ascii="微软雅黑" w:eastAsia="微软雅黑" w:hAnsi="Times" w:cs="微软雅黑" w:hint="eastAsia"/>
          <w:color w:val="262626"/>
          <w:kern w:val="0"/>
          <w:sz w:val="32"/>
          <w:szCs w:val="32"/>
        </w:rPr>
        <w:t>看做压缩文件的</w:t>
      </w:r>
      <w:r>
        <w:rPr>
          <w:rFonts w:ascii="微软雅黑" w:eastAsia="微软雅黑" w:hAnsi="Times" w:cs="微软雅黑"/>
          <w:color w:val="262626"/>
          <w:kern w:val="0"/>
          <w:sz w:val="32"/>
          <w:szCs w:val="32"/>
        </w:rPr>
        <w:t>PC</w:t>
      </w:r>
      <w:r>
        <w:rPr>
          <w:rFonts w:ascii="微软雅黑" w:eastAsia="微软雅黑" w:hAnsi="Times" w:cs="微软雅黑" w:hint="eastAsia"/>
          <w:color w:val="262626"/>
          <w:kern w:val="0"/>
          <w:sz w:val="32"/>
          <w:szCs w:val="32"/>
        </w:rPr>
        <w:t>端来说这个文件被破坏了，所以你要对其进行解压或者查看都会提示文件已损坏，用反编译工具也会提示文件已损坏，但是它却不会影响在</w:t>
      </w:r>
      <w:r>
        <w:rPr>
          <w:rFonts w:ascii="微软雅黑" w:eastAsia="微软雅黑" w:hAnsi="Times" w:cs="微软雅黑"/>
          <w:color w:val="262626"/>
          <w:kern w:val="0"/>
          <w:sz w:val="32"/>
          <w:szCs w:val="32"/>
        </w:rPr>
        <w:t>Android</w:t>
      </w:r>
      <w:r>
        <w:rPr>
          <w:rFonts w:ascii="微软雅黑" w:eastAsia="微软雅黑" w:hAnsi="Times" w:cs="微软雅黑" w:hint="eastAsia"/>
          <w:color w:val="262626"/>
          <w:kern w:val="0"/>
          <w:sz w:val="32"/>
          <w:szCs w:val="32"/>
        </w:rPr>
        <w:t>系统里面的正常运行和安装而且也能兼容到所有系统。  </w:t>
      </w:r>
      <w:r>
        <w:rPr>
          <w:rFonts w:ascii="微软雅黑" w:eastAsia="微软雅黑" w:hAnsi="Times" w:cs="微软雅黑"/>
          <w:color w:val="262626"/>
          <w:kern w:val="0"/>
          <w:sz w:val="32"/>
          <w:szCs w:val="32"/>
        </w:rPr>
        <w:fldChar w:fldCharType="begin"/>
      </w:r>
      <w:r>
        <w:rPr>
          <w:rFonts w:ascii="微软雅黑" w:eastAsia="微软雅黑" w:hAnsi="Times" w:cs="微软雅黑"/>
          <w:color w:val="262626"/>
          <w:kern w:val="0"/>
          <w:sz w:val="32"/>
          <w:szCs w:val="32"/>
        </w:rPr>
        <w:instrText>HYPERLINK "http://jingyan.baidu.com/album/54b6b9c0c0c3772d583b470e.html?picindex=5"</w:instrText>
      </w:r>
      <w:r>
        <w:rPr>
          <w:rFonts w:ascii="微软雅黑" w:eastAsia="微软雅黑" w:hAnsi="Times" w:cs="微软雅黑"/>
          <w:color w:val="262626"/>
          <w:kern w:val="0"/>
          <w:sz w:val="32"/>
          <w:szCs w:val="32"/>
        </w:rPr>
      </w:r>
      <w:r>
        <w:rPr>
          <w:rFonts w:ascii="微软雅黑" w:eastAsia="微软雅黑" w:hAnsi="Times" w:cs="微软雅黑"/>
          <w:color w:val="262626"/>
          <w:kern w:val="0"/>
          <w:sz w:val="32"/>
          <w:szCs w:val="32"/>
        </w:rPr>
        <w:fldChar w:fldCharType="separate"/>
      </w:r>
      <w:r>
        <w:rPr>
          <w:rFonts w:ascii="微软雅黑" w:eastAsia="微软雅黑" w:hAnsi="Times" w:cs="微软雅黑" w:hint="eastAsia"/>
          <w:noProof/>
          <w:color w:val="234EA4"/>
          <w:kern w:val="0"/>
          <w:sz w:val="32"/>
          <w:szCs w:val="32"/>
        </w:rPr>
        <w:drawing>
          <wp:inline distT="0" distB="0" distL="0" distR="0">
            <wp:extent cx="6350000" cy="2603500"/>
            <wp:effectExtent l="0" t="0" r="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0000" cy="2603500"/>
                    </a:xfrm>
                    <a:prstGeom prst="rect">
                      <a:avLst/>
                    </a:prstGeom>
                    <a:noFill/>
                    <a:ln>
                      <a:noFill/>
                    </a:ln>
                  </pic:spPr>
                </pic:pic>
              </a:graphicData>
            </a:graphic>
          </wp:inline>
        </w:drawing>
      </w:r>
    </w:p>
    <w:p w:rsidR="009339E5" w:rsidRDefault="009339E5" w:rsidP="009339E5">
      <w:pPr>
        <w:widowControl/>
        <w:numPr>
          <w:ilvl w:val="0"/>
          <w:numId w:val="3"/>
        </w:numPr>
        <w:tabs>
          <w:tab w:val="left" w:pos="220"/>
          <w:tab w:val="left" w:pos="720"/>
        </w:tabs>
        <w:autoSpaceDE w:val="0"/>
        <w:autoSpaceDN w:val="0"/>
        <w:adjustRightInd w:val="0"/>
        <w:ind w:hanging="720"/>
        <w:rPr>
          <w:rFonts w:ascii="微软雅黑" w:eastAsia="微软雅黑" w:hAnsi="Times" w:cs="微软雅黑"/>
          <w:color w:val="234EA4"/>
          <w:kern w:val="0"/>
          <w:sz w:val="32"/>
          <w:szCs w:val="32"/>
        </w:rPr>
      </w:pPr>
      <w:r>
        <w:rPr>
          <w:rFonts w:ascii="微软雅黑" w:eastAsia="微软雅黑" w:hAnsi="Times" w:cs="微软雅黑"/>
          <w:color w:val="262626"/>
          <w:kern w:val="0"/>
          <w:sz w:val="32"/>
          <w:szCs w:val="32"/>
        </w:rPr>
        <w:fldChar w:fldCharType="end"/>
      </w:r>
      <w:r>
        <w:rPr>
          <w:rFonts w:ascii="微软雅黑" w:eastAsia="微软雅黑" w:hAnsi="Times" w:cs="微软雅黑"/>
          <w:color w:val="234EA4"/>
          <w:kern w:val="1"/>
          <w:sz w:val="32"/>
          <w:szCs w:val="32"/>
        </w:rPr>
        <w:tab/>
      </w:r>
      <w:r>
        <w:rPr>
          <w:rFonts w:ascii="微软雅黑" w:eastAsia="微软雅黑" w:hAnsi="Times" w:cs="微软雅黑"/>
          <w:color w:val="234EA4"/>
          <w:kern w:val="1"/>
          <w:sz w:val="32"/>
          <w:szCs w:val="32"/>
        </w:rPr>
        <w:tab/>
      </w:r>
      <w:hyperlink r:id="rId15" w:history="1">
        <w:r>
          <w:rPr>
            <w:rFonts w:ascii="微软雅黑" w:eastAsia="微软雅黑" w:hAnsi="Times" w:cs="微软雅黑" w:hint="eastAsia"/>
            <w:color w:val="234EA4"/>
            <w:kern w:val="0"/>
            <w:sz w:val="32"/>
            <w:szCs w:val="32"/>
          </w:rPr>
          <w:t> </w:t>
        </w:r>
      </w:hyperlink>
      <w:r>
        <w:rPr>
          <w:rFonts w:ascii="微软雅黑" w:eastAsia="微软雅黑" w:hAnsi="Times" w:cs="微软雅黑" w:hint="eastAsia"/>
          <w:color w:val="234EA4"/>
          <w:kern w:val="0"/>
          <w:sz w:val="32"/>
          <w:szCs w:val="32"/>
        </w:rPr>
        <w:t> </w:t>
      </w:r>
      <w:r>
        <w:rPr>
          <w:rFonts w:ascii="微软雅黑" w:eastAsia="微软雅黑" w:hAnsi="Times" w:cs="微软雅黑" w:hint="eastAsia"/>
          <w:color w:val="262626"/>
          <w:kern w:val="0"/>
          <w:sz w:val="32"/>
          <w:szCs w:val="32"/>
        </w:rPr>
        <w:t> </w:t>
      </w:r>
      <w:r>
        <w:rPr>
          <w:rFonts w:ascii="微软雅黑" w:eastAsia="微软雅黑" w:hAnsi="Times" w:cs="微软雅黑"/>
          <w:color w:val="262626"/>
          <w:kern w:val="0"/>
          <w:sz w:val="32"/>
          <w:szCs w:val="32"/>
        </w:rPr>
        <w:fldChar w:fldCharType="begin"/>
      </w:r>
      <w:r>
        <w:rPr>
          <w:rFonts w:ascii="微软雅黑" w:eastAsia="微软雅黑" w:hAnsi="Times" w:cs="微软雅黑"/>
          <w:color w:val="262626"/>
          <w:kern w:val="0"/>
          <w:sz w:val="32"/>
          <w:szCs w:val="32"/>
        </w:rPr>
        <w:instrText>HYPERLINK "http://jingyan.baidu.com/album/54b6b9c0c0c3772d583b470e.html?picindex=6"</w:instrText>
      </w:r>
      <w:r>
        <w:rPr>
          <w:rFonts w:ascii="微软雅黑" w:eastAsia="微软雅黑" w:hAnsi="Times" w:cs="微软雅黑"/>
          <w:color w:val="262626"/>
          <w:kern w:val="0"/>
          <w:sz w:val="32"/>
          <w:szCs w:val="32"/>
        </w:rPr>
      </w:r>
      <w:r>
        <w:rPr>
          <w:rFonts w:ascii="微软雅黑" w:eastAsia="微软雅黑" w:hAnsi="Times" w:cs="微软雅黑"/>
          <w:color w:val="262626"/>
          <w:kern w:val="0"/>
          <w:sz w:val="32"/>
          <w:szCs w:val="32"/>
        </w:rPr>
        <w:fldChar w:fldCharType="separate"/>
      </w:r>
      <w:r>
        <w:rPr>
          <w:rFonts w:ascii="微软雅黑" w:eastAsia="微软雅黑" w:hAnsi="Times" w:cs="微软雅黑" w:hint="eastAsia"/>
          <w:noProof/>
          <w:color w:val="234EA4"/>
          <w:kern w:val="0"/>
          <w:sz w:val="32"/>
          <w:szCs w:val="32"/>
        </w:rPr>
        <w:drawing>
          <wp:inline distT="0" distB="0" distL="0" distR="0">
            <wp:extent cx="6159500" cy="363220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9500" cy="3632200"/>
                    </a:xfrm>
                    <a:prstGeom prst="rect">
                      <a:avLst/>
                    </a:prstGeom>
                    <a:noFill/>
                    <a:ln>
                      <a:noFill/>
                    </a:ln>
                  </pic:spPr>
                </pic:pic>
              </a:graphicData>
            </a:graphic>
          </wp:inline>
        </w:drawing>
      </w:r>
    </w:p>
    <w:p w:rsidR="009339E5" w:rsidRDefault="009339E5" w:rsidP="009339E5">
      <w:pPr>
        <w:widowControl/>
        <w:numPr>
          <w:ilvl w:val="0"/>
          <w:numId w:val="3"/>
        </w:numPr>
        <w:tabs>
          <w:tab w:val="left" w:pos="220"/>
          <w:tab w:val="left" w:pos="720"/>
        </w:tabs>
        <w:autoSpaceDE w:val="0"/>
        <w:autoSpaceDN w:val="0"/>
        <w:adjustRightInd w:val="0"/>
        <w:ind w:hanging="720"/>
        <w:rPr>
          <w:rFonts w:ascii="微软雅黑" w:eastAsia="微软雅黑" w:hAnsi="Times" w:cs="微软雅黑"/>
          <w:color w:val="234EA4"/>
          <w:kern w:val="0"/>
          <w:sz w:val="32"/>
          <w:szCs w:val="32"/>
        </w:rPr>
      </w:pPr>
      <w:r>
        <w:rPr>
          <w:rFonts w:ascii="微软雅黑" w:eastAsia="微软雅黑" w:hAnsi="Times" w:cs="微软雅黑"/>
          <w:color w:val="262626"/>
          <w:kern w:val="0"/>
          <w:sz w:val="32"/>
          <w:szCs w:val="32"/>
        </w:rPr>
        <w:fldChar w:fldCharType="end"/>
      </w:r>
      <w:r>
        <w:rPr>
          <w:rFonts w:ascii="微软雅黑" w:eastAsia="微软雅黑" w:hAnsi="Times" w:cs="微软雅黑"/>
          <w:color w:val="234EA4"/>
          <w:kern w:val="1"/>
          <w:sz w:val="32"/>
          <w:szCs w:val="32"/>
        </w:rPr>
        <w:tab/>
      </w:r>
      <w:r>
        <w:rPr>
          <w:rFonts w:ascii="微软雅黑" w:eastAsia="微软雅黑" w:hAnsi="Times" w:cs="微软雅黑"/>
          <w:color w:val="234EA4"/>
          <w:kern w:val="1"/>
          <w:sz w:val="32"/>
          <w:szCs w:val="32"/>
        </w:rPr>
        <w:tab/>
      </w:r>
      <w:hyperlink r:id="rId17" w:history="1">
        <w:r>
          <w:rPr>
            <w:rFonts w:ascii="微软雅黑" w:eastAsia="微软雅黑" w:hAnsi="Times" w:cs="微软雅黑" w:hint="eastAsia"/>
            <w:color w:val="234EA4"/>
            <w:kern w:val="0"/>
            <w:sz w:val="32"/>
            <w:szCs w:val="32"/>
          </w:rPr>
          <w:t> </w:t>
        </w:r>
      </w:hyperlink>
      <w:r>
        <w:rPr>
          <w:rFonts w:ascii="微软雅黑" w:eastAsia="微软雅黑" w:hAnsi="Times" w:cs="微软雅黑" w:hint="eastAsia"/>
          <w:color w:val="234EA4"/>
          <w:kern w:val="0"/>
          <w:sz w:val="32"/>
          <w:szCs w:val="32"/>
        </w:rPr>
        <w:t> </w:t>
      </w:r>
      <w:r>
        <w:rPr>
          <w:rFonts w:ascii="微软雅黑" w:eastAsia="微软雅黑" w:hAnsi="Times" w:cs="微软雅黑" w:hint="eastAsia"/>
          <w:color w:val="262626"/>
          <w:kern w:val="0"/>
          <w:sz w:val="32"/>
          <w:szCs w:val="32"/>
        </w:rPr>
        <w:t> </w:t>
      </w:r>
      <w:r>
        <w:rPr>
          <w:rFonts w:ascii="微软雅黑" w:eastAsia="微软雅黑" w:hAnsi="Times" w:cs="微软雅黑"/>
          <w:color w:val="262626"/>
          <w:kern w:val="0"/>
          <w:sz w:val="32"/>
          <w:szCs w:val="32"/>
        </w:rPr>
        <w:fldChar w:fldCharType="begin"/>
      </w:r>
      <w:r>
        <w:rPr>
          <w:rFonts w:ascii="微软雅黑" w:eastAsia="微软雅黑" w:hAnsi="Times" w:cs="微软雅黑"/>
          <w:color w:val="262626"/>
          <w:kern w:val="0"/>
          <w:sz w:val="32"/>
          <w:szCs w:val="32"/>
        </w:rPr>
        <w:instrText>HYPERLINK "http://jingyan.baidu.com/album/54b6b9c0c0c3772d583b470e.html?picindex=7"</w:instrText>
      </w:r>
      <w:r>
        <w:rPr>
          <w:rFonts w:ascii="微软雅黑" w:eastAsia="微软雅黑" w:hAnsi="Times" w:cs="微软雅黑"/>
          <w:color w:val="262626"/>
          <w:kern w:val="0"/>
          <w:sz w:val="32"/>
          <w:szCs w:val="32"/>
        </w:rPr>
      </w:r>
      <w:r>
        <w:rPr>
          <w:rFonts w:ascii="微软雅黑" w:eastAsia="微软雅黑" w:hAnsi="Times" w:cs="微软雅黑"/>
          <w:color w:val="262626"/>
          <w:kern w:val="0"/>
          <w:sz w:val="32"/>
          <w:szCs w:val="32"/>
        </w:rPr>
        <w:fldChar w:fldCharType="separate"/>
      </w:r>
      <w:r>
        <w:rPr>
          <w:rFonts w:ascii="微软雅黑" w:eastAsia="微软雅黑" w:hAnsi="Times" w:cs="微软雅黑" w:hint="eastAsia"/>
          <w:noProof/>
          <w:color w:val="234EA4"/>
          <w:kern w:val="0"/>
          <w:sz w:val="32"/>
          <w:szCs w:val="32"/>
        </w:rPr>
        <w:drawing>
          <wp:inline distT="0" distB="0" distL="0" distR="0" wp14:anchorId="13332213" wp14:editId="2BAEE5EE">
            <wp:extent cx="6350000" cy="2705100"/>
            <wp:effectExtent l="0" t="0" r="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50000" cy="2705100"/>
                    </a:xfrm>
                    <a:prstGeom prst="rect">
                      <a:avLst/>
                    </a:prstGeom>
                    <a:noFill/>
                    <a:ln>
                      <a:noFill/>
                    </a:ln>
                  </pic:spPr>
                </pic:pic>
              </a:graphicData>
            </a:graphic>
          </wp:inline>
        </w:drawing>
      </w:r>
    </w:p>
    <w:p w:rsidR="009339E5" w:rsidRDefault="009339E5" w:rsidP="009339E5">
      <w:pPr>
        <w:widowControl/>
        <w:numPr>
          <w:ilvl w:val="0"/>
          <w:numId w:val="3"/>
        </w:numPr>
        <w:tabs>
          <w:tab w:val="left" w:pos="220"/>
          <w:tab w:val="left" w:pos="720"/>
        </w:tabs>
        <w:autoSpaceDE w:val="0"/>
        <w:autoSpaceDN w:val="0"/>
        <w:adjustRightInd w:val="0"/>
        <w:ind w:hanging="720"/>
        <w:rPr>
          <w:rFonts w:ascii="微软雅黑" w:eastAsia="微软雅黑" w:hAnsi="Times" w:cs="微软雅黑"/>
          <w:color w:val="262626"/>
          <w:kern w:val="0"/>
          <w:sz w:val="32"/>
          <w:szCs w:val="32"/>
        </w:rPr>
      </w:pPr>
      <w:r>
        <w:rPr>
          <w:rFonts w:ascii="微软雅黑" w:eastAsia="微软雅黑" w:hAnsi="Times" w:cs="微软雅黑"/>
          <w:color w:val="262626"/>
          <w:kern w:val="0"/>
          <w:sz w:val="32"/>
          <w:szCs w:val="32"/>
        </w:rPr>
        <w:fldChar w:fldCharType="end"/>
      </w:r>
      <w:r>
        <w:rPr>
          <w:rFonts w:ascii="微软雅黑" w:eastAsia="微软雅黑" w:hAnsi="Times" w:cs="微软雅黑"/>
          <w:color w:val="234EA4"/>
          <w:kern w:val="1"/>
          <w:sz w:val="32"/>
          <w:szCs w:val="32"/>
        </w:rPr>
        <w:tab/>
      </w:r>
      <w:r>
        <w:rPr>
          <w:rFonts w:ascii="微软雅黑" w:eastAsia="微软雅黑" w:hAnsi="Times" w:cs="微软雅黑"/>
          <w:color w:val="234EA4"/>
          <w:kern w:val="1"/>
          <w:sz w:val="32"/>
          <w:szCs w:val="32"/>
        </w:rPr>
        <w:tab/>
      </w:r>
      <w:hyperlink r:id="rId19" w:history="1">
        <w:r>
          <w:rPr>
            <w:rFonts w:ascii="微软雅黑" w:eastAsia="微软雅黑" w:hAnsi="Times" w:cs="微软雅黑" w:hint="eastAsia"/>
            <w:color w:val="234EA4"/>
            <w:kern w:val="0"/>
            <w:sz w:val="32"/>
            <w:szCs w:val="32"/>
          </w:rPr>
          <w:t> </w:t>
        </w:r>
      </w:hyperlink>
      <w:r>
        <w:rPr>
          <w:rFonts w:ascii="微软雅黑" w:eastAsia="微软雅黑" w:hAnsi="Times" w:cs="微软雅黑" w:hint="eastAsia"/>
          <w:color w:val="234EA4"/>
          <w:kern w:val="0"/>
          <w:sz w:val="32"/>
          <w:szCs w:val="32"/>
        </w:rPr>
        <w:t> </w:t>
      </w:r>
      <w:r>
        <w:rPr>
          <w:rFonts w:ascii="微软雅黑" w:eastAsia="微软雅黑" w:hAnsi="Times" w:cs="微软雅黑" w:hint="eastAsia"/>
          <w:color w:val="262626"/>
          <w:kern w:val="0"/>
          <w:sz w:val="32"/>
          <w:szCs w:val="32"/>
        </w:rPr>
        <w:t> </w:t>
      </w:r>
    </w:p>
    <w:p w:rsidR="009339E5" w:rsidRDefault="009339E5" w:rsidP="009339E5">
      <w:pPr>
        <w:widowControl/>
        <w:numPr>
          <w:ilvl w:val="0"/>
          <w:numId w:val="3"/>
        </w:numPr>
        <w:tabs>
          <w:tab w:val="left" w:pos="220"/>
          <w:tab w:val="left" w:pos="720"/>
        </w:tabs>
        <w:autoSpaceDE w:val="0"/>
        <w:autoSpaceDN w:val="0"/>
        <w:adjustRightInd w:val="0"/>
        <w:ind w:hanging="720"/>
        <w:rPr>
          <w:rFonts w:ascii="微软雅黑" w:eastAsia="微软雅黑" w:hAnsi="Times" w:cs="微软雅黑"/>
          <w:color w:val="262626"/>
          <w:kern w:val="0"/>
          <w:sz w:val="32"/>
          <w:szCs w:val="32"/>
        </w:rPr>
      </w:pPr>
      <w:r>
        <w:rPr>
          <w:rFonts w:ascii="微软雅黑" w:eastAsia="微软雅黑" w:hAnsi="Times" w:cs="微软雅黑"/>
          <w:color w:val="EAFFEA"/>
          <w:kern w:val="1"/>
          <w:sz w:val="32"/>
          <w:szCs w:val="32"/>
        </w:rPr>
        <w:tab/>
      </w:r>
      <w:r>
        <w:rPr>
          <w:rFonts w:ascii="微软雅黑" w:eastAsia="微软雅黑" w:hAnsi="Times" w:cs="微软雅黑"/>
          <w:color w:val="EAFFEA"/>
          <w:kern w:val="1"/>
          <w:sz w:val="32"/>
          <w:szCs w:val="32"/>
        </w:rPr>
        <w:tab/>
      </w:r>
      <w:r>
        <w:rPr>
          <w:rFonts w:ascii="微软雅黑" w:eastAsia="微软雅黑" w:hAnsi="Times" w:cs="微软雅黑"/>
          <w:color w:val="EAFFEA"/>
          <w:kern w:val="0"/>
          <w:sz w:val="32"/>
          <w:szCs w:val="32"/>
        </w:rPr>
        <w:t>2</w:t>
      </w:r>
      <w:r>
        <w:rPr>
          <w:rFonts w:ascii="微软雅黑" w:eastAsia="微软雅黑" w:hAnsi="Times" w:cs="微软雅黑" w:hint="eastAsia"/>
          <w:color w:val="EAFFEA"/>
          <w:kern w:val="0"/>
          <w:sz w:val="32"/>
          <w:szCs w:val="32"/>
        </w:rPr>
        <w:t> </w:t>
      </w:r>
      <w:r>
        <w:rPr>
          <w:rFonts w:ascii="微软雅黑" w:eastAsia="微软雅黑" w:hAnsi="Times" w:cs="微软雅黑" w:hint="eastAsia"/>
          <w:color w:val="262626"/>
          <w:kern w:val="0"/>
          <w:sz w:val="32"/>
          <w:szCs w:val="32"/>
        </w:rPr>
        <w:t>但是这种</w:t>
      </w:r>
      <w:r>
        <w:rPr>
          <w:rFonts w:ascii="微软雅黑" w:eastAsia="微软雅黑" w:hAnsi="Times" w:cs="微软雅黑"/>
          <w:color w:val="262626"/>
          <w:kern w:val="0"/>
          <w:sz w:val="32"/>
          <w:szCs w:val="32"/>
        </w:rPr>
        <w:t>APK</w:t>
      </w:r>
      <w:r>
        <w:rPr>
          <w:rFonts w:ascii="微软雅黑" w:eastAsia="微软雅黑" w:hAnsi="Times" w:cs="微软雅黑" w:hint="eastAsia"/>
          <w:color w:val="262626"/>
          <w:kern w:val="0"/>
          <w:sz w:val="32"/>
          <w:szCs w:val="32"/>
        </w:rPr>
        <w:t>压缩包破坏存在</w:t>
      </w:r>
      <w:r>
        <w:rPr>
          <w:rFonts w:ascii="微软雅黑" w:eastAsia="微软雅黑" w:hAnsi="Times" w:cs="微软雅黑"/>
          <w:color w:val="262626"/>
          <w:kern w:val="0"/>
          <w:sz w:val="32"/>
          <w:szCs w:val="32"/>
        </w:rPr>
        <w:t>APK</w:t>
      </w:r>
      <w:r>
        <w:rPr>
          <w:rFonts w:ascii="微软雅黑" w:eastAsia="微软雅黑" w:hAnsi="Times" w:cs="微软雅黑" w:hint="eastAsia"/>
          <w:color w:val="262626"/>
          <w:kern w:val="0"/>
          <w:sz w:val="32"/>
          <w:szCs w:val="32"/>
        </w:rPr>
        <w:t>伪加密一样的问题，个别市场会不能识别导致不能上传市场。使用压缩文件修复工具也能把它修复好让我们做的保护消失。 </w:t>
      </w:r>
    </w:p>
    <w:p w:rsidR="009339E5" w:rsidRDefault="009339E5" w:rsidP="009339E5">
      <w:pPr>
        <w:widowControl/>
        <w:numPr>
          <w:ilvl w:val="0"/>
          <w:numId w:val="3"/>
        </w:numPr>
        <w:tabs>
          <w:tab w:val="left" w:pos="220"/>
          <w:tab w:val="left" w:pos="720"/>
        </w:tabs>
        <w:autoSpaceDE w:val="0"/>
        <w:autoSpaceDN w:val="0"/>
        <w:adjustRightInd w:val="0"/>
        <w:ind w:hanging="720"/>
        <w:rPr>
          <w:rFonts w:ascii="微软雅黑" w:eastAsia="微软雅黑" w:hAnsi="Times" w:cs="微软雅黑"/>
          <w:color w:val="262626"/>
          <w:kern w:val="0"/>
          <w:sz w:val="32"/>
          <w:szCs w:val="32"/>
        </w:rPr>
      </w:pPr>
      <w:r>
        <w:rPr>
          <w:rFonts w:ascii="微软雅黑" w:eastAsia="微软雅黑" w:hAnsi="Times" w:cs="微软雅黑"/>
          <w:color w:val="EAFFEA"/>
          <w:kern w:val="1"/>
          <w:sz w:val="32"/>
          <w:szCs w:val="32"/>
        </w:rPr>
        <w:tab/>
      </w:r>
      <w:r>
        <w:rPr>
          <w:rFonts w:ascii="微软雅黑" w:eastAsia="微软雅黑" w:hAnsi="Times" w:cs="微软雅黑"/>
          <w:color w:val="EAFFEA"/>
          <w:kern w:val="1"/>
          <w:sz w:val="32"/>
          <w:szCs w:val="32"/>
        </w:rPr>
        <w:tab/>
      </w:r>
      <w:r>
        <w:rPr>
          <w:rFonts w:ascii="微软雅黑" w:eastAsia="微软雅黑" w:hAnsi="Times" w:cs="微软雅黑"/>
          <w:color w:val="EAFFEA"/>
          <w:kern w:val="0"/>
          <w:sz w:val="32"/>
          <w:szCs w:val="32"/>
        </w:rPr>
        <w:t>3</w:t>
      </w:r>
      <w:r>
        <w:rPr>
          <w:rFonts w:ascii="微软雅黑" w:eastAsia="微软雅黑" w:hAnsi="Times" w:cs="微软雅黑" w:hint="eastAsia"/>
          <w:color w:val="EAFFEA"/>
          <w:kern w:val="0"/>
          <w:sz w:val="32"/>
          <w:szCs w:val="32"/>
        </w:rPr>
        <w:t> </w:t>
      </w:r>
      <w:r>
        <w:rPr>
          <w:rFonts w:ascii="微软雅黑" w:eastAsia="微软雅黑" w:hAnsi="Times" w:cs="微软雅黑" w:hint="eastAsia"/>
          <w:color w:val="262626"/>
          <w:kern w:val="0"/>
          <w:sz w:val="32"/>
          <w:szCs w:val="32"/>
        </w:rPr>
        <w:t>三个分析，</w:t>
      </w:r>
      <w:r>
        <w:rPr>
          <w:rFonts w:ascii="微软雅黑" w:eastAsia="微软雅黑" w:hAnsi="Times" w:cs="微软雅黑"/>
          <w:color w:val="262626"/>
          <w:kern w:val="0"/>
          <w:sz w:val="32"/>
          <w:szCs w:val="32"/>
        </w:rPr>
        <w:t>Android</w:t>
      </w:r>
      <w:r>
        <w:rPr>
          <w:rFonts w:ascii="微软雅黑" w:eastAsia="微软雅黑" w:hAnsi="Times" w:cs="微软雅黑" w:hint="eastAsia"/>
          <w:color w:val="262626"/>
          <w:kern w:val="0"/>
          <w:sz w:val="32"/>
          <w:szCs w:val="32"/>
        </w:rPr>
        <w:t>代码混淆、伪加密、压缩文件破解等均无法从根本上解决</w:t>
      </w:r>
      <w:r>
        <w:rPr>
          <w:rFonts w:ascii="微软雅黑" w:eastAsia="微软雅黑" w:hAnsi="Times" w:cs="微软雅黑"/>
          <w:color w:val="262626"/>
          <w:kern w:val="0"/>
          <w:sz w:val="32"/>
          <w:szCs w:val="32"/>
        </w:rPr>
        <w:t>Android</w:t>
      </w:r>
      <w:r>
        <w:rPr>
          <w:rFonts w:ascii="微软雅黑" w:eastAsia="微软雅黑" w:hAnsi="Times" w:cs="微软雅黑" w:hint="eastAsia"/>
          <w:color w:val="262626"/>
          <w:kern w:val="0"/>
          <w:sz w:val="32"/>
          <w:szCs w:val="32"/>
        </w:rPr>
        <w:t>代码混淆防反编译、破解的问题。那么，我们继续探讨。  </w:t>
      </w:r>
      <w:r>
        <w:rPr>
          <w:rFonts w:ascii="微软雅黑" w:eastAsia="微软雅黑" w:hAnsi="Times" w:cs="微软雅黑"/>
          <w:color w:val="C1C1C1"/>
          <w:kern w:val="0"/>
        </w:rPr>
        <w:t>END</w:t>
      </w:r>
      <w:r>
        <w:rPr>
          <w:rFonts w:ascii="微软雅黑" w:eastAsia="微软雅黑" w:hAnsi="Times" w:cs="微软雅黑" w:hint="eastAsia"/>
          <w:color w:val="C1C1C1"/>
          <w:kern w:val="0"/>
        </w:rPr>
        <w:t> </w:t>
      </w:r>
    </w:p>
    <w:p w:rsidR="009339E5" w:rsidRDefault="009339E5" w:rsidP="009339E5">
      <w:pPr>
        <w:widowControl/>
        <w:autoSpaceDE w:val="0"/>
        <w:autoSpaceDN w:val="0"/>
        <w:adjustRightInd w:val="0"/>
        <w:jc w:val="left"/>
        <w:rPr>
          <w:rFonts w:ascii="Times" w:eastAsia="微软雅黑" w:hAnsi="Times" w:cs="Times"/>
          <w:color w:val="262626"/>
          <w:kern w:val="0"/>
          <w:sz w:val="44"/>
          <w:szCs w:val="44"/>
        </w:rPr>
      </w:pPr>
      <w:r>
        <w:rPr>
          <w:rFonts w:ascii="Times" w:eastAsia="微软雅黑" w:hAnsi="Times" w:cs="Times"/>
          <w:color w:val="262626"/>
          <w:kern w:val="0"/>
          <w:sz w:val="44"/>
          <w:szCs w:val="44"/>
        </w:rPr>
        <w:t>使用第三方平台加密</w:t>
      </w:r>
    </w:p>
    <w:p w:rsidR="009339E5" w:rsidRDefault="009339E5" w:rsidP="009339E5">
      <w:pPr>
        <w:widowControl/>
        <w:numPr>
          <w:ilvl w:val="0"/>
          <w:numId w:val="4"/>
        </w:numPr>
        <w:tabs>
          <w:tab w:val="left" w:pos="220"/>
          <w:tab w:val="left" w:pos="720"/>
        </w:tabs>
        <w:autoSpaceDE w:val="0"/>
        <w:autoSpaceDN w:val="0"/>
        <w:adjustRightInd w:val="0"/>
        <w:ind w:hanging="720"/>
        <w:rPr>
          <w:rFonts w:ascii="微软雅黑" w:eastAsia="微软雅黑" w:hAnsi="Times" w:cs="微软雅黑"/>
          <w:color w:val="262626"/>
          <w:kern w:val="0"/>
          <w:sz w:val="32"/>
          <w:szCs w:val="32"/>
        </w:rPr>
      </w:pPr>
      <w:r>
        <w:rPr>
          <w:rFonts w:ascii="微软雅黑" w:eastAsia="微软雅黑" w:hAnsi="Times" w:cs="微软雅黑"/>
          <w:color w:val="EAFFEA"/>
          <w:kern w:val="1"/>
          <w:sz w:val="32"/>
          <w:szCs w:val="32"/>
        </w:rPr>
        <w:tab/>
      </w:r>
      <w:r>
        <w:rPr>
          <w:rFonts w:ascii="微软雅黑" w:eastAsia="微软雅黑" w:hAnsi="Times" w:cs="微软雅黑"/>
          <w:color w:val="EAFFEA"/>
          <w:kern w:val="1"/>
          <w:sz w:val="32"/>
          <w:szCs w:val="32"/>
        </w:rPr>
        <w:tab/>
      </w:r>
      <w:r>
        <w:rPr>
          <w:rFonts w:ascii="微软雅黑" w:eastAsia="微软雅黑" w:hAnsi="Times" w:cs="微软雅黑"/>
          <w:color w:val="EAFFEA"/>
          <w:kern w:val="0"/>
          <w:sz w:val="32"/>
          <w:szCs w:val="32"/>
        </w:rPr>
        <w:t>1</w:t>
      </w:r>
      <w:r>
        <w:rPr>
          <w:rFonts w:ascii="微软雅黑" w:eastAsia="微软雅黑" w:hAnsi="Times" w:cs="微软雅黑" w:hint="eastAsia"/>
          <w:color w:val="EAFFEA"/>
          <w:kern w:val="0"/>
          <w:sz w:val="32"/>
          <w:szCs w:val="32"/>
        </w:rPr>
        <w:t> </w:t>
      </w:r>
      <w:r>
        <w:rPr>
          <w:rFonts w:ascii="微软雅黑" w:eastAsia="微软雅黑" w:hAnsi="Times" w:cs="微软雅黑"/>
          <w:color w:val="262626"/>
          <w:kern w:val="0"/>
          <w:sz w:val="32"/>
          <w:szCs w:val="32"/>
        </w:rPr>
        <w:t>Google</w:t>
      </w:r>
      <w:r>
        <w:rPr>
          <w:rFonts w:ascii="微软雅黑" w:eastAsia="微软雅黑" w:hAnsi="Times" w:cs="微软雅黑" w:hint="eastAsia"/>
          <w:color w:val="262626"/>
          <w:kern w:val="0"/>
          <w:sz w:val="32"/>
          <w:szCs w:val="32"/>
        </w:rPr>
        <w:t>对</w:t>
      </w:r>
      <w:r>
        <w:rPr>
          <w:rFonts w:ascii="微软雅黑" w:eastAsia="微软雅黑" w:hAnsi="Times" w:cs="微软雅黑"/>
          <w:color w:val="262626"/>
          <w:kern w:val="0"/>
          <w:sz w:val="32"/>
          <w:szCs w:val="32"/>
        </w:rPr>
        <w:t>Android</w:t>
      </w:r>
      <w:r>
        <w:rPr>
          <w:rFonts w:ascii="微软雅黑" w:eastAsia="微软雅黑" w:hAnsi="Times" w:cs="微软雅黑" w:hint="eastAsia"/>
          <w:color w:val="262626"/>
          <w:kern w:val="0"/>
          <w:sz w:val="32"/>
          <w:szCs w:val="32"/>
        </w:rPr>
        <w:t> </w:t>
      </w:r>
      <w:r>
        <w:rPr>
          <w:rFonts w:ascii="微软雅黑" w:eastAsia="微软雅黑" w:hAnsi="Times" w:cs="微软雅黑"/>
          <w:color w:val="262626"/>
          <w:kern w:val="0"/>
          <w:sz w:val="32"/>
          <w:szCs w:val="32"/>
        </w:rPr>
        <w:t>APP</w:t>
      </w:r>
      <w:r>
        <w:rPr>
          <w:rFonts w:ascii="微软雅黑" w:eastAsia="微软雅黑" w:hAnsi="Times" w:cs="微软雅黑" w:hint="eastAsia"/>
          <w:color w:val="262626"/>
          <w:kern w:val="0"/>
          <w:sz w:val="32"/>
          <w:szCs w:val="32"/>
        </w:rPr>
        <w:t>的安全处理是给</w:t>
      </w:r>
      <w:r>
        <w:rPr>
          <w:rFonts w:ascii="微软雅黑" w:eastAsia="微软雅黑" w:hAnsi="Times" w:cs="微软雅黑"/>
          <w:color w:val="262626"/>
          <w:kern w:val="0"/>
          <w:sz w:val="32"/>
          <w:szCs w:val="32"/>
        </w:rPr>
        <w:t>APK</w:t>
      </w:r>
      <w:r>
        <w:rPr>
          <w:rFonts w:ascii="微软雅黑" w:eastAsia="微软雅黑" w:hAnsi="Times" w:cs="微软雅黑" w:hint="eastAsia"/>
          <w:color w:val="262626"/>
          <w:kern w:val="0"/>
          <w:sz w:val="32"/>
          <w:szCs w:val="32"/>
        </w:rPr>
        <w:t>简单加密、</w:t>
      </w:r>
      <w:r>
        <w:rPr>
          <w:rFonts w:ascii="微软雅黑" w:eastAsia="微软雅黑" w:hAnsi="Times" w:cs="微软雅黑"/>
          <w:color w:val="262626"/>
          <w:kern w:val="0"/>
          <w:sz w:val="32"/>
          <w:szCs w:val="32"/>
        </w:rPr>
        <w:t>java</w:t>
      </w:r>
      <w:r>
        <w:rPr>
          <w:rFonts w:ascii="微软雅黑" w:eastAsia="微软雅黑" w:hAnsi="Times" w:cs="微软雅黑" w:hint="eastAsia"/>
          <w:color w:val="262626"/>
          <w:kern w:val="0"/>
          <w:sz w:val="32"/>
          <w:szCs w:val="32"/>
        </w:rPr>
        <w:t>层源码加壳保护，对核心</w:t>
      </w:r>
      <w:r>
        <w:rPr>
          <w:rFonts w:ascii="微软雅黑" w:eastAsia="微软雅黑" w:hAnsi="Times" w:cs="微软雅黑"/>
          <w:color w:val="262626"/>
          <w:kern w:val="0"/>
          <w:sz w:val="32"/>
          <w:szCs w:val="32"/>
        </w:rPr>
        <w:t>so</w:t>
      </w:r>
      <w:r>
        <w:rPr>
          <w:rFonts w:ascii="微软雅黑" w:eastAsia="微软雅黑" w:hAnsi="Times" w:cs="微软雅黑" w:hint="eastAsia"/>
          <w:color w:val="262626"/>
          <w:kern w:val="0"/>
          <w:sz w:val="32"/>
          <w:szCs w:val="32"/>
        </w:rPr>
        <w:t>库、资源文件、主配文件、第三方</w:t>
      </w:r>
      <w:r>
        <w:rPr>
          <w:rFonts w:ascii="微软雅黑" w:eastAsia="微软雅黑" w:hAnsi="Times" w:cs="微软雅黑"/>
          <w:color w:val="262626"/>
          <w:kern w:val="0"/>
          <w:sz w:val="32"/>
          <w:szCs w:val="32"/>
        </w:rPr>
        <w:t>jar</w:t>
      </w:r>
      <w:r>
        <w:rPr>
          <w:rFonts w:ascii="微软雅黑" w:eastAsia="微软雅黑" w:hAnsi="Times" w:cs="微软雅黑" w:hint="eastAsia"/>
          <w:color w:val="262626"/>
          <w:kern w:val="0"/>
          <w:sz w:val="32"/>
          <w:szCs w:val="32"/>
        </w:rPr>
        <w:t>包却没有任何保护处理。所做的保护也早已被黑客攻破但并没有做任何升级维护导致</w:t>
      </w:r>
      <w:r>
        <w:rPr>
          <w:rFonts w:ascii="微软雅黑" w:eastAsia="微软雅黑" w:hAnsi="Times" w:cs="微软雅黑"/>
          <w:color w:val="262626"/>
          <w:kern w:val="0"/>
          <w:sz w:val="32"/>
          <w:szCs w:val="32"/>
        </w:rPr>
        <w:t>Android</w:t>
      </w:r>
      <w:r>
        <w:rPr>
          <w:rFonts w:ascii="微软雅黑" w:eastAsia="微软雅黑" w:hAnsi="Times" w:cs="微软雅黑" w:hint="eastAsia"/>
          <w:color w:val="262626"/>
          <w:kern w:val="0"/>
          <w:sz w:val="32"/>
          <w:szCs w:val="32"/>
        </w:rPr>
        <w:t> </w:t>
      </w:r>
      <w:r>
        <w:rPr>
          <w:rFonts w:ascii="微软雅黑" w:eastAsia="微软雅黑" w:hAnsi="Times" w:cs="微软雅黑"/>
          <w:color w:val="262626"/>
          <w:kern w:val="0"/>
          <w:sz w:val="32"/>
          <w:szCs w:val="32"/>
        </w:rPr>
        <w:t>APP</w:t>
      </w:r>
      <w:r>
        <w:rPr>
          <w:rFonts w:ascii="微软雅黑" w:eastAsia="微软雅黑" w:hAnsi="Times" w:cs="微软雅黑" w:hint="eastAsia"/>
          <w:color w:val="262626"/>
          <w:kern w:val="0"/>
          <w:sz w:val="32"/>
          <w:szCs w:val="32"/>
        </w:rPr>
        <w:t>现在没有任何安全性。</w:t>
      </w:r>
      <w:r>
        <w:rPr>
          <w:rFonts w:ascii="微软雅黑" w:eastAsia="微软雅黑" w:hAnsi="Times" w:cs="微软雅黑"/>
          <w:color w:val="262626"/>
          <w:kern w:val="0"/>
          <w:sz w:val="32"/>
          <w:szCs w:val="32"/>
        </w:rPr>
        <w:t>Android</w:t>
      </w:r>
      <w:r>
        <w:rPr>
          <w:rFonts w:ascii="微软雅黑" w:eastAsia="微软雅黑" w:hAnsi="Times" w:cs="微软雅黑" w:hint="eastAsia"/>
          <w:color w:val="262626"/>
          <w:kern w:val="0"/>
          <w:sz w:val="32"/>
          <w:szCs w:val="32"/>
        </w:rPr>
        <w:t>代码混淆  </w:t>
      </w:r>
    </w:p>
    <w:p w:rsidR="009339E5" w:rsidRDefault="009339E5" w:rsidP="009339E5">
      <w:pPr>
        <w:widowControl/>
        <w:numPr>
          <w:ilvl w:val="0"/>
          <w:numId w:val="4"/>
        </w:numPr>
        <w:tabs>
          <w:tab w:val="left" w:pos="220"/>
          <w:tab w:val="left" w:pos="720"/>
        </w:tabs>
        <w:autoSpaceDE w:val="0"/>
        <w:autoSpaceDN w:val="0"/>
        <w:adjustRightInd w:val="0"/>
        <w:ind w:hanging="720"/>
        <w:rPr>
          <w:rFonts w:ascii="微软雅黑" w:eastAsia="微软雅黑" w:hAnsi="Times" w:cs="微软雅黑"/>
          <w:color w:val="262626"/>
          <w:kern w:val="0"/>
          <w:sz w:val="32"/>
          <w:szCs w:val="32"/>
        </w:rPr>
      </w:pPr>
      <w:r>
        <w:rPr>
          <w:rFonts w:ascii="微软雅黑" w:eastAsia="微软雅黑" w:hAnsi="Times" w:cs="微软雅黑"/>
          <w:color w:val="EAFFEA"/>
          <w:kern w:val="1"/>
          <w:sz w:val="32"/>
          <w:szCs w:val="32"/>
        </w:rPr>
        <w:tab/>
      </w:r>
      <w:r>
        <w:rPr>
          <w:rFonts w:ascii="微软雅黑" w:eastAsia="微软雅黑" w:hAnsi="Times" w:cs="微软雅黑"/>
          <w:color w:val="EAFFEA"/>
          <w:kern w:val="1"/>
          <w:sz w:val="32"/>
          <w:szCs w:val="32"/>
        </w:rPr>
        <w:tab/>
      </w:r>
      <w:r>
        <w:rPr>
          <w:rFonts w:ascii="微软雅黑" w:eastAsia="微软雅黑" w:hAnsi="Times" w:cs="微软雅黑"/>
          <w:color w:val="EAFFEA"/>
          <w:kern w:val="0"/>
          <w:sz w:val="32"/>
          <w:szCs w:val="32"/>
        </w:rPr>
        <w:t>2</w:t>
      </w:r>
      <w:r>
        <w:rPr>
          <w:rFonts w:ascii="微软雅黑" w:eastAsia="微软雅黑" w:hAnsi="Times" w:cs="微软雅黑" w:hint="eastAsia"/>
          <w:color w:val="EAFFEA"/>
          <w:kern w:val="0"/>
          <w:sz w:val="32"/>
          <w:szCs w:val="32"/>
        </w:rPr>
        <w:t> </w:t>
      </w:r>
      <w:r>
        <w:rPr>
          <w:rFonts w:ascii="微软雅黑" w:eastAsia="微软雅黑" w:hAnsi="Times" w:cs="微软雅黑" w:hint="eastAsia"/>
          <w:color w:val="262626"/>
          <w:kern w:val="0"/>
          <w:sz w:val="32"/>
          <w:szCs w:val="32"/>
        </w:rPr>
        <w:t>拿移动应用安全行业的第三方平台——“爱加密”来说，在</w:t>
      </w:r>
      <w:r>
        <w:rPr>
          <w:rFonts w:ascii="微软雅黑" w:eastAsia="微软雅黑" w:hAnsi="Times" w:cs="微软雅黑"/>
          <w:color w:val="262626"/>
          <w:kern w:val="0"/>
          <w:sz w:val="32"/>
          <w:szCs w:val="32"/>
        </w:rPr>
        <w:t>Android</w:t>
      </w:r>
      <w:r>
        <w:rPr>
          <w:rFonts w:ascii="微软雅黑" w:eastAsia="微软雅黑" w:hAnsi="Times" w:cs="微软雅黑" w:hint="eastAsia"/>
          <w:color w:val="262626"/>
          <w:kern w:val="0"/>
          <w:sz w:val="32"/>
          <w:szCs w:val="32"/>
        </w:rPr>
        <w:t>代码混淆的基础上，以源码加壳保护、</w:t>
      </w:r>
      <w:r>
        <w:rPr>
          <w:rFonts w:ascii="微软雅黑" w:eastAsia="微软雅黑" w:hAnsi="Times" w:cs="微软雅黑"/>
          <w:color w:val="262626"/>
          <w:kern w:val="0"/>
          <w:sz w:val="32"/>
          <w:szCs w:val="32"/>
        </w:rPr>
        <w:t>so</w:t>
      </w:r>
      <w:r>
        <w:rPr>
          <w:rFonts w:ascii="微软雅黑" w:eastAsia="微软雅黑" w:hAnsi="Times" w:cs="微软雅黑" w:hint="eastAsia"/>
          <w:color w:val="262626"/>
          <w:kern w:val="0"/>
          <w:sz w:val="32"/>
          <w:szCs w:val="32"/>
        </w:rPr>
        <w:t>库核心代码加壳保护、资源文件签名保护、</w:t>
      </w:r>
      <w:r>
        <w:rPr>
          <w:rFonts w:ascii="微软雅黑" w:eastAsia="微软雅黑" w:hAnsi="Times" w:cs="微软雅黑"/>
          <w:color w:val="262626"/>
          <w:kern w:val="0"/>
          <w:sz w:val="32"/>
          <w:szCs w:val="32"/>
        </w:rPr>
        <w:t>APK</w:t>
      </w:r>
      <w:r>
        <w:rPr>
          <w:rFonts w:ascii="微软雅黑" w:eastAsia="微软雅黑" w:hAnsi="Times" w:cs="微软雅黑" w:hint="eastAsia"/>
          <w:color w:val="262626"/>
          <w:kern w:val="0"/>
          <w:sz w:val="32"/>
          <w:szCs w:val="32"/>
        </w:rPr>
        <w:t>防二次打包保护等方面来对</w:t>
      </w:r>
      <w:r>
        <w:rPr>
          <w:rFonts w:ascii="微软雅黑" w:eastAsia="微软雅黑" w:hAnsi="Times" w:cs="微软雅黑"/>
          <w:color w:val="262626"/>
          <w:kern w:val="0"/>
          <w:sz w:val="32"/>
          <w:szCs w:val="32"/>
        </w:rPr>
        <w:t>APK</w:t>
      </w:r>
      <w:r>
        <w:rPr>
          <w:rFonts w:ascii="微软雅黑" w:eastAsia="微软雅黑" w:hAnsi="Times" w:cs="微软雅黑" w:hint="eastAsia"/>
          <w:color w:val="262626"/>
          <w:kern w:val="0"/>
          <w:sz w:val="32"/>
          <w:szCs w:val="32"/>
        </w:rPr>
        <w:t>进行全方面保护。而且”爱加密”加密后的</w:t>
      </w:r>
      <w:r>
        <w:rPr>
          <w:rFonts w:ascii="微软雅黑" w:eastAsia="微软雅黑" w:hAnsi="Times" w:cs="微软雅黑"/>
          <w:color w:val="262626"/>
          <w:kern w:val="0"/>
          <w:sz w:val="32"/>
          <w:szCs w:val="32"/>
        </w:rPr>
        <w:t>APP</w:t>
      </w:r>
      <w:r>
        <w:rPr>
          <w:rFonts w:ascii="微软雅黑" w:eastAsia="微软雅黑" w:hAnsi="Times" w:cs="微软雅黑" w:hint="eastAsia"/>
          <w:color w:val="262626"/>
          <w:kern w:val="0"/>
          <w:sz w:val="32"/>
          <w:szCs w:val="32"/>
        </w:rPr>
        <w:t>完全不会影响其运行效率和用户体验，兼容性是最优的。 </w:t>
      </w:r>
    </w:p>
    <w:p w:rsidR="009339E5" w:rsidRPr="009339E5" w:rsidRDefault="009339E5" w:rsidP="009339E5">
      <w:pPr>
        <w:jc w:val="left"/>
        <w:rPr>
          <w:sz w:val="36"/>
          <w:szCs w:val="36"/>
        </w:rPr>
      </w:pPr>
      <w:r>
        <w:rPr>
          <w:rFonts w:ascii="微软雅黑" w:eastAsia="微软雅黑" w:hAnsi="Times" w:cs="微软雅黑"/>
          <w:color w:val="EAFFEA"/>
          <w:kern w:val="1"/>
          <w:sz w:val="32"/>
          <w:szCs w:val="32"/>
        </w:rPr>
        <w:tab/>
      </w:r>
      <w:r>
        <w:rPr>
          <w:rFonts w:ascii="微软雅黑" w:eastAsia="微软雅黑" w:hAnsi="Times" w:cs="微软雅黑"/>
          <w:color w:val="EAFFEA"/>
          <w:kern w:val="1"/>
          <w:sz w:val="32"/>
          <w:szCs w:val="32"/>
        </w:rPr>
        <w:tab/>
      </w:r>
      <w:r>
        <w:rPr>
          <w:rFonts w:ascii="微软雅黑" w:eastAsia="微软雅黑" w:hAnsi="Times" w:cs="微软雅黑"/>
          <w:color w:val="EAFFEA"/>
          <w:kern w:val="0"/>
          <w:sz w:val="32"/>
          <w:szCs w:val="32"/>
        </w:rPr>
        <w:t>3</w:t>
      </w:r>
      <w:r>
        <w:rPr>
          <w:rFonts w:ascii="微软雅黑" w:eastAsia="微软雅黑" w:hAnsi="Times" w:cs="微软雅黑" w:hint="eastAsia"/>
          <w:color w:val="EAFFEA"/>
          <w:kern w:val="0"/>
          <w:sz w:val="32"/>
          <w:szCs w:val="32"/>
        </w:rPr>
        <w:t> </w:t>
      </w:r>
      <w:r>
        <w:rPr>
          <w:rFonts w:ascii="微软雅黑" w:eastAsia="微软雅黑" w:hAnsi="Times" w:cs="微软雅黑" w:hint="eastAsia"/>
          <w:color w:val="262626"/>
          <w:kern w:val="0"/>
          <w:sz w:val="32"/>
          <w:szCs w:val="32"/>
        </w:rPr>
        <w:t>综上所述，</w:t>
      </w:r>
      <w:r>
        <w:rPr>
          <w:rFonts w:ascii="微软雅黑" w:eastAsia="微软雅黑" w:hAnsi="Times" w:cs="微软雅黑"/>
          <w:color w:val="262626"/>
          <w:kern w:val="0"/>
          <w:sz w:val="32"/>
          <w:szCs w:val="32"/>
        </w:rPr>
        <w:t>Android</w:t>
      </w:r>
      <w:r>
        <w:rPr>
          <w:rFonts w:ascii="微软雅黑" w:eastAsia="微软雅黑" w:hAnsi="Times" w:cs="微软雅黑" w:hint="eastAsia"/>
          <w:color w:val="262626"/>
          <w:kern w:val="0"/>
          <w:sz w:val="32"/>
          <w:szCs w:val="32"/>
        </w:rPr>
        <w:t>代码只做混淆是不行不行的，要真正保护</w:t>
      </w:r>
      <w:r>
        <w:rPr>
          <w:rFonts w:ascii="微软雅黑" w:eastAsia="微软雅黑" w:hAnsi="Times" w:cs="微软雅黑"/>
          <w:color w:val="262626"/>
          <w:kern w:val="0"/>
          <w:sz w:val="32"/>
          <w:szCs w:val="32"/>
        </w:rPr>
        <w:t>Android</w:t>
      </w:r>
      <w:r>
        <w:rPr>
          <w:rFonts w:ascii="微软雅黑" w:eastAsia="微软雅黑" w:hAnsi="Times" w:cs="微软雅黑" w:hint="eastAsia"/>
          <w:color w:val="262626"/>
          <w:kern w:val="0"/>
          <w:sz w:val="32"/>
          <w:szCs w:val="32"/>
        </w:rPr>
        <w:t>代码的安全，还是要寻求更安全的加密保护技术！表只做</w:t>
      </w:r>
      <w:r>
        <w:rPr>
          <w:rFonts w:ascii="微软雅黑" w:eastAsia="微软雅黑" w:hAnsi="Times" w:cs="微软雅黑"/>
          <w:color w:val="262626"/>
          <w:kern w:val="0"/>
          <w:sz w:val="32"/>
          <w:szCs w:val="32"/>
        </w:rPr>
        <w:t>Android</w:t>
      </w:r>
      <w:r>
        <w:rPr>
          <w:rFonts w:ascii="微软雅黑" w:eastAsia="微软雅黑" w:hAnsi="Times" w:cs="微软雅黑" w:hint="eastAsia"/>
          <w:color w:val="262626"/>
          <w:kern w:val="0"/>
          <w:sz w:val="32"/>
          <w:szCs w:val="32"/>
        </w:rPr>
        <w:t>代码混淆啦！</w:t>
      </w:r>
    </w:p>
    <w:sectPr w:rsidR="009339E5" w:rsidRPr="009339E5" w:rsidSect="001E0F2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微软雅黑">
    <w:panose1 w:val="020B0503020204020204"/>
    <w:charset w:val="50"/>
    <w:family w:val="auto"/>
    <w:pitch w:val="variable"/>
    <w:sig w:usb0="80000287" w:usb1="280F3C52" w:usb2="00000016" w:usb3="00000000" w:csb0="0004001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9E5"/>
    <w:rsid w:val="00117E91"/>
    <w:rsid w:val="001E0F22"/>
    <w:rsid w:val="00933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42FA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339E5"/>
    <w:rPr>
      <w:rFonts w:ascii="Lucida Grande" w:hAnsi="Lucida Grande" w:cs="Lucida Grande"/>
      <w:sz w:val="18"/>
      <w:szCs w:val="18"/>
    </w:rPr>
  </w:style>
  <w:style w:type="character" w:customStyle="1" w:styleId="a4">
    <w:name w:val="批注框文本字符"/>
    <w:basedOn w:val="a0"/>
    <w:link w:val="a3"/>
    <w:uiPriority w:val="99"/>
    <w:semiHidden/>
    <w:rsid w:val="009339E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339E5"/>
    <w:rPr>
      <w:rFonts w:ascii="Lucida Grande" w:hAnsi="Lucida Grande" w:cs="Lucida Grande"/>
      <w:sz w:val="18"/>
      <w:szCs w:val="18"/>
    </w:rPr>
  </w:style>
  <w:style w:type="character" w:customStyle="1" w:styleId="a4">
    <w:name w:val="批注框文本字符"/>
    <w:basedOn w:val="a0"/>
    <w:link w:val="a3"/>
    <w:uiPriority w:val="99"/>
    <w:semiHidden/>
    <w:rsid w:val="009339E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jingyan.baidu.com/album/54b6b9c0c0c3772d583b470e.html?picindex=2"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hyperlink" Target="http://jingyan.baidu.com/album/54b6b9c0c0c3772d583b470e.html?picindex=3" TargetMode="External"/><Relationship Id="rId12" Type="http://schemas.openxmlformats.org/officeDocument/2006/relationships/image" Target="media/image4.jpeg"/><Relationship Id="rId13" Type="http://schemas.openxmlformats.org/officeDocument/2006/relationships/hyperlink" Target="http://jingyan.baidu.com/album/54b6b9c0c0c3772d583b470e.html?picindex=4" TargetMode="External"/><Relationship Id="rId14" Type="http://schemas.openxmlformats.org/officeDocument/2006/relationships/image" Target="media/image5.jpeg"/><Relationship Id="rId15" Type="http://schemas.openxmlformats.org/officeDocument/2006/relationships/hyperlink" Target="http://jingyan.baidu.com/album/54b6b9c0c0c3772d583b470e.html?picindex=5" TargetMode="External"/><Relationship Id="rId16" Type="http://schemas.openxmlformats.org/officeDocument/2006/relationships/image" Target="media/image6.jpeg"/><Relationship Id="rId17" Type="http://schemas.openxmlformats.org/officeDocument/2006/relationships/hyperlink" Target="http://jingyan.baidu.com/album/54b6b9c0c0c3772d583b470e.html?picindex=6" TargetMode="External"/><Relationship Id="rId18" Type="http://schemas.openxmlformats.org/officeDocument/2006/relationships/image" Target="media/image7.jpeg"/><Relationship Id="rId19" Type="http://schemas.openxmlformats.org/officeDocument/2006/relationships/hyperlink" Target="http://jingyan.baidu.com/album/54b6b9c0c0c3772d583b470e.html?picindex=7"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jingyan.baidu.com/album/54b6b9c0c0c3772d583b470e.html?picindex=1" TargetMode="External"/><Relationship Id="rId8" Type="http://schemas.openxmlformats.org/officeDocument/2006/relationships/image" Target="media/image2.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398</Words>
  <Characters>2273</Characters>
  <Application>Microsoft Macintosh Word</Application>
  <DocSecurity>0</DocSecurity>
  <Lines>18</Lines>
  <Paragraphs>5</Paragraphs>
  <ScaleCrop>false</ScaleCrop>
  <Company>欣网视讯</Company>
  <LinksUpToDate>false</LinksUpToDate>
  <CharactersWithSpaces>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qianzhou wang</dc:creator>
  <cp:keywords/>
  <dc:description/>
  <cp:lastModifiedBy>qianzhou wang</cp:lastModifiedBy>
  <cp:revision>1</cp:revision>
  <dcterms:created xsi:type="dcterms:W3CDTF">2015-04-24T01:59:00Z</dcterms:created>
  <dcterms:modified xsi:type="dcterms:W3CDTF">2015-04-24T02:01:00Z</dcterms:modified>
</cp:coreProperties>
</file>